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E5A" w:rsidRPr="00043E23" w:rsidRDefault="00E54465" w:rsidP="00E54465">
      <w:pPr>
        <w:pStyle w:val="Title"/>
        <w:jc w:val="center"/>
        <w:rPr>
          <w:sz w:val="24"/>
          <w:szCs w:val="24"/>
        </w:rPr>
      </w:pPr>
      <w:r w:rsidRPr="00043E23">
        <w:rPr>
          <w:sz w:val="24"/>
          <w:szCs w:val="24"/>
        </w:rPr>
        <w:t>ASSIGMENT 3</w:t>
      </w:r>
    </w:p>
    <w:p w:rsidR="000A2E5A" w:rsidRPr="00043E23" w:rsidRDefault="00E54465">
      <w:pPr>
        <w:pStyle w:val="Heading1"/>
        <w:rPr>
          <w:sz w:val="24"/>
          <w:szCs w:val="24"/>
        </w:rPr>
      </w:pPr>
      <w:r w:rsidRPr="00043E23">
        <w:rPr>
          <w:sz w:val="24"/>
          <w:szCs w:val="24"/>
        </w:rPr>
        <w:t xml:space="preserve">Group 5: </w:t>
      </w:r>
      <w:r w:rsidR="00FB34CD" w:rsidRPr="00FB34CD">
        <w:rPr>
          <w:rFonts w:hint="eastAsia"/>
          <w:sz w:val="24"/>
          <w:szCs w:val="24"/>
        </w:rPr>
        <w:t>吳桑墨</w:t>
      </w:r>
      <w:r w:rsidR="00FB34CD" w:rsidRPr="00FB34CD">
        <w:rPr>
          <w:rFonts w:hint="eastAsia"/>
          <w:sz w:val="24"/>
          <w:szCs w:val="24"/>
        </w:rPr>
        <w:t xml:space="preserve">, </w:t>
      </w:r>
      <w:r w:rsidR="00FB34CD" w:rsidRPr="00FB34CD">
        <w:rPr>
          <w:rFonts w:hint="eastAsia"/>
          <w:sz w:val="24"/>
          <w:szCs w:val="24"/>
        </w:rPr>
        <w:t>佳樂恩</w:t>
      </w:r>
      <w:r w:rsidR="00FB34CD">
        <w:rPr>
          <w:rFonts w:eastAsia="MS Gothic" w:hint="eastAsia"/>
          <w:sz w:val="24"/>
          <w:szCs w:val="24"/>
        </w:rPr>
        <w:t xml:space="preserve">, </w:t>
      </w:r>
      <w:r w:rsidR="00FB34CD" w:rsidRPr="00FB34CD">
        <w:rPr>
          <w:rFonts w:hint="eastAsia"/>
          <w:sz w:val="24"/>
          <w:szCs w:val="24"/>
        </w:rPr>
        <w:t>阮氏惠</w:t>
      </w:r>
      <w:r w:rsidR="00FB34CD" w:rsidRPr="00FB34CD">
        <w:rPr>
          <w:rFonts w:hint="eastAsia"/>
          <w:sz w:val="24"/>
          <w:szCs w:val="24"/>
        </w:rPr>
        <w:t xml:space="preserve">, </w:t>
      </w:r>
      <w:r w:rsidR="00FB34CD" w:rsidRPr="00FB34CD">
        <w:rPr>
          <w:rFonts w:hint="eastAsia"/>
          <w:sz w:val="24"/>
          <w:szCs w:val="24"/>
        </w:rPr>
        <w:t>裴春全</w:t>
      </w:r>
      <w:r w:rsidR="00FB34CD">
        <w:rPr>
          <w:rFonts w:hint="eastAsia"/>
          <w:sz w:val="24"/>
          <w:szCs w:val="24"/>
        </w:rPr>
        <w:t>.</w:t>
      </w:r>
    </w:p>
    <w:p w:rsidR="00E54465" w:rsidRPr="00043E23" w:rsidRDefault="00E54465">
      <w:pPr>
        <w:rPr>
          <w:sz w:val="24"/>
          <w:szCs w:val="24"/>
        </w:rPr>
      </w:pPr>
      <w:r w:rsidRPr="00043E23">
        <w:rPr>
          <w:noProof/>
          <w:sz w:val="24"/>
          <w:szCs w:val="24"/>
          <w:lang w:eastAsia="zh-TW"/>
        </w:rPr>
        <mc:AlternateContent>
          <mc:Choice Requires="wps">
            <w:drawing>
              <wp:anchor distT="0" distB="0" distL="114300" distR="114300" simplePos="0" relativeHeight="251662336" behindDoc="0" locked="0" layoutInCell="1" allowOverlap="1" wp14:anchorId="587D80F9" wp14:editId="61C9C498">
                <wp:simplePos x="0" y="0"/>
                <wp:positionH relativeFrom="column">
                  <wp:posOffset>3470564</wp:posOffset>
                </wp:positionH>
                <wp:positionV relativeFrom="paragraph">
                  <wp:posOffset>2534516</wp:posOffset>
                </wp:positionV>
                <wp:extent cx="1690254" cy="720436"/>
                <wp:effectExtent l="0" t="0" r="5715" b="3810"/>
                <wp:wrapNone/>
                <wp:docPr id="4" name="Rectangle 4"/>
                <wp:cNvGraphicFramePr/>
                <a:graphic xmlns:a="http://schemas.openxmlformats.org/drawingml/2006/main">
                  <a:graphicData uri="http://schemas.microsoft.com/office/word/2010/wordprocessingShape">
                    <wps:wsp>
                      <wps:cNvSpPr/>
                      <wps:spPr>
                        <a:xfrm>
                          <a:off x="0" y="0"/>
                          <a:ext cx="1690254" cy="72043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4465" w:rsidRPr="00E54465" w:rsidRDefault="00E54465" w:rsidP="00E54465">
                            <w:pPr>
                              <w:rPr>
                                <w:color w:val="2C2C2C"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C2C2C"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41.</w:t>
                            </w:r>
                            <w:r w:rsidR="00FB34CD">
                              <w:rPr>
                                <w:color w:val="2C2C2C"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color w:val="2C2C2C"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D80F9" id="Rectangle 4" o:spid="_x0000_s1026" style="position:absolute;margin-left:273.25pt;margin-top:199.55pt;width:133.1pt;height:5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" fillcolor="white [3212]" stroked="f" strokeweight="1pt">
                <v:textbox>
                  <w:txbxContent>
                    <w:p w:rsidR="00E54465" w:rsidRPr="00E54465" w:rsidRDefault="00E54465" w:rsidP="00E54465">
                      <w:pPr>
                        <w:rPr>
                          <w:color w:val="2C2C2C"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C2C2C"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41.</w:t>
                      </w:r>
                      <w:r w:rsidR="00FB34CD">
                        <w:rPr>
                          <w:color w:val="2C2C2C"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color w:val="2C2C2C"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rect>
            </w:pict>
          </mc:Fallback>
        </mc:AlternateContent>
      </w:r>
      <w:r w:rsidRPr="00043E23">
        <w:rPr>
          <w:noProof/>
          <w:sz w:val="24"/>
          <w:szCs w:val="24"/>
          <w:lang w:eastAsia="zh-TW"/>
        </w:rPr>
        <mc:AlternateContent>
          <mc:Choice Requires="wps">
            <w:drawing>
              <wp:anchor distT="0" distB="0" distL="114300" distR="114300" simplePos="0" relativeHeight="251660288" behindDoc="0" locked="0" layoutInCell="1" allowOverlap="1">
                <wp:simplePos x="0" y="0"/>
                <wp:positionH relativeFrom="column">
                  <wp:posOffset>297873</wp:posOffset>
                </wp:positionH>
                <wp:positionV relativeFrom="paragraph">
                  <wp:posOffset>2525049</wp:posOffset>
                </wp:positionV>
                <wp:extent cx="1524000" cy="692727"/>
                <wp:effectExtent l="0" t="0" r="0" b="0"/>
                <wp:wrapNone/>
                <wp:docPr id="3" name="Rectangle 3"/>
                <wp:cNvGraphicFramePr/>
                <a:graphic xmlns:a="http://schemas.openxmlformats.org/drawingml/2006/main">
                  <a:graphicData uri="http://schemas.microsoft.com/office/word/2010/wordprocessingShape">
                    <wps:wsp>
                      <wps:cNvSpPr/>
                      <wps:spPr>
                        <a:xfrm>
                          <a:off x="0" y="0"/>
                          <a:ext cx="1524000" cy="69272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4465" w:rsidRPr="00E54465" w:rsidRDefault="00E54465" w:rsidP="00E54465">
                            <w:pPr>
                              <w:rPr>
                                <w:color w:val="2C2C2C"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C2C2C"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58.</w:t>
                            </w:r>
                            <w:r w:rsidR="00FB34CD">
                              <w:rPr>
                                <w:color w:val="2C2C2C"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color w:val="2C2C2C"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23.45pt;margin-top:198.8pt;width:120pt;height:5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" fillcolor="white [3212]" stroked="f" strokeweight="1pt">
                <v:textbox>
                  <w:txbxContent>
                    <w:p w:rsidR="00E54465" w:rsidRPr="00E54465" w:rsidRDefault="00E54465" w:rsidP="00E54465">
                      <w:pPr>
                        <w:rPr>
                          <w:color w:val="2C2C2C"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C2C2C"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58.</w:t>
                      </w:r>
                      <w:r w:rsidR="00FB34CD">
                        <w:rPr>
                          <w:color w:val="2C2C2C"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color w:val="2C2C2C"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v:rect>
            </w:pict>
          </mc:Fallback>
        </mc:AlternateContent>
      </w:r>
      <w:r w:rsidRPr="00043E23">
        <w:rPr>
          <w:noProof/>
          <w:sz w:val="24"/>
          <w:szCs w:val="24"/>
          <w:lang w:eastAsia="zh-TW"/>
        </w:rPr>
        <mc:AlternateContent>
          <mc:Choice Requires="wps">
            <w:drawing>
              <wp:anchor distT="0" distB="0" distL="114300" distR="114300" simplePos="0" relativeHeight="251659264" behindDoc="0" locked="0" layoutInCell="1" allowOverlap="1">
                <wp:simplePos x="0" y="0"/>
                <wp:positionH relativeFrom="column">
                  <wp:posOffset>1953491</wp:posOffset>
                </wp:positionH>
                <wp:positionV relativeFrom="paragraph">
                  <wp:posOffset>536921</wp:posOffset>
                </wp:positionV>
                <wp:extent cx="1281545" cy="1614055"/>
                <wp:effectExtent l="0" t="0" r="0" b="5715"/>
                <wp:wrapNone/>
                <wp:docPr id="2" name="Rectangle 2"/>
                <wp:cNvGraphicFramePr/>
                <a:graphic xmlns:a="http://schemas.openxmlformats.org/drawingml/2006/main">
                  <a:graphicData uri="http://schemas.microsoft.com/office/word/2010/wordprocessingShape">
                    <wps:wsp>
                      <wps:cNvSpPr/>
                      <wps:spPr>
                        <a:xfrm>
                          <a:off x="0" y="0"/>
                          <a:ext cx="1281545" cy="16140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4465" w:rsidRPr="00E54465" w:rsidRDefault="00E54465" w:rsidP="00E54465">
                            <w:pPr>
                              <w:jc w:val="center"/>
                              <w:rPr>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5 Prediction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153.8pt;margin-top:42.3pt;width:100.9pt;height:12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" fillcolor="white [3212]" stroked="f" strokeweight="1pt">
                <v:textbox>
                  <w:txbxContent>
                    <w:p w:rsidR="00E54465" w:rsidRPr="00E54465" w:rsidRDefault="00E54465" w:rsidP="00E54465">
                      <w:pPr>
                        <w:jc w:val="center"/>
                        <w:rPr>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C2C2C"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5 Prediction Result</w:t>
                      </w:r>
                    </w:p>
                  </w:txbxContent>
                </v:textbox>
              </v:rect>
            </w:pict>
          </mc:Fallback>
        </mc:AlternateContent>
      </w:r>
      <w:r w:rsidRPr="00043E23">
        <w:rPr>
          <w:noProof/>
          <w:sz w:val="24"/>
          <w:szCs w:val="24"/>
          <w:lang w:eastAsia="zh-TW"/>
        </w:rPr>
        <w:drawing>
          <wp:inline distT="0" distB="0" distL="0" distR="0">
            <wp:extent cx="5064125" cy="3027045"/>
            <wp:effectExtent l="0" t="0" r="3175" b="1905"/>
            <wp:docPr id="1" name="Picture 1" descr="https://scontent-tpe1-1.xx.fbcdn.net/v/l/t34.0-12/14958785_10209729371568480_1937192172_n.png?oh=70c9aac47fc962bb1d399eef6b70c86d&amp;oe=5822FF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tpe1-1.xx.fbcdn.net/v/l/t34.0-12/14958785_10209729371568480_1937192172_n.png?oh=70c9aac47fc962bb1d399eef6b70c86d&amp;oe=5822FFD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4125" cy="3027045"/>
                    </a:xfrm>
                    <a:prstGeom prst="rect">
                      <a:avLst/>
                    </a:prstGeom>
                    <a:noFill/>
                    <a:ln>
                      <a:noFill/>
                    </a:ln>
                  </pic:spPr>
                </pic:pic>
              </a:graphicData>
            </a:graphic>
          </wp:inline>
        </w:drawing>
      </w:r>
    </w:p>
    <w:p w:rsidR="00043E23" w:rsidRDefault="00043E23" w:rsidP="00043E23">
      <w:pPr>
        <w:pStyle w:val="ListParagraph"/>
        <w:numPr>
          <w:ilvl w:val="0"/>
          <w:numId w:val="7"/>
        </w:numPr>
        <w:rPr>
          <w:sz w:val="24"/>
          <w:szCs w:val="24"/>
        </w:rPr>
      </w:pPr>
      <w:r w:rsidRPr="00043E23">
        <w:rPr>
          <w:sz w:val="24"/>
          <w:szCs w:val="24"/>
        </w:rPr>
        <w:t>How to run our program?</w:t>
      </w:r>
    </w:p>
    <w:p w:rsidR="00C708B7" w:rsidRDefault="00C708B7" w:rsidP="00C708B7">
      <w:pPr>
        <w:pStyle w:val="ListParagraph"/>
        <w:rPr>
          <w:sz w:val="24"/>
          <w:szCs w:val="24"/>
        </w:rPr>
      </w:pPr>
      <w:r>
        <w:rPr>
          <w:sz w:val="24"/>
          <w:szCs w:val="24"/>
        </w:rPr>
        <w:t>1.</w:t>
      </w:r>
    </w:p>
    <w:p w:rsidR="00C708B7" w:rsidRDefault="00C708B7" w:rsidP="00C708B7">
      <w:pPr>
        <w:pStyle w:val="ListParagraph"/>
        <w:rPr>
          <w:sz w:val="24"/>
          <w:szCs w:val="24"/>
        </w:rPr>
      </w:pPr>
      <w:r>
        <w:rPr>
          <w:sz w:val="24"/>
          <w:szCs w:val="24"/>
        </w:rPr>
        <w:t>2</w:t>
      </w:r>
    </w:p>
    <w:p w:rsidR="00C708B7" w:rsidRDefault="00C708B7" w:rsidP="00C708B7">
      <w:pPr>
        <w:pStyle w:val="ListParagraph"/>
        <w:rPr>
          <w:sz w:val="24"/>
          <w:szCs w:val="24"/>
        </w:rPr>
      </w:pPr>
      <w:r>
        <w:rPr>
          <w:sz w:val="24"/>
          <w:szCs w:val="24"/>
        </w:rPr>
        <w:t>3</w:t>
      </w:r>
    </w:p>
    <w:p w:rsidR="00C708B7" w:rsidRDefault="00C708B7" w:rsidP="00C708B7">
      <w:pPr>
        <w:pStyle w:val="ListParagraph"/>
        <w:rPr>
          <w:sz w:val="24"/>
          <w:szCs w:val="24"/>
        </w:rPr>
      </w:pPr>
      <w:r>
        <w:rPr>
          <w:sz w:val="24"/>
          <w:szCs w:val="24"/>
        </w:rPr>
        <w:t>4</w:t>
      </w:r>
    </w:p>
    <w:p w:rsidR="00043E23" w:rsidRPr="00043E23" w:rsidRDefault="00043E23">
      <w:pPr>
        <w:rPr>
          <w:sz w:val="24"/>
          <w:szCs w:val="24"/>
        </w:rPr>
      </w:pPr>
    </w:p>
    <w:p w:rsidR="00E54465" w:rsidRPr="00043E23" w:rsidRDefault="00043E23" w:rsidP="00043E23">
      <w:pPr>
        <w:pStyle w:val="ListParagraph"/>
        <w:numPr>
          <w:ilvl w:val="0"/>
          <w:numId w:val="7"/>
        </w:numPr>
        <w:rPr>
          <w:sz w:val="24"/>
          <w:szCs w:val="24"/>
        </w:rPr>
      </w:pPr>
      <w:r w:rsidRPr="00043E23">
        <w:rPr>
          <w:sz w:val="24"/>
          <w:szCs w:val="24"/>
        </w:rPr>
        <w:t>Tasks</w:t>
      </w:r>
    </w:p>
    <w:p w:rsidR="00E54465" w:rsidRPr="00043E23" w:rsidRDefault="00E54465" w:rsidP="00E54465">
      <w:pPr>
        <w:pStyle w:val="ListParagraph"/>
        <w:numPr>
          <w:ilvl w:val="0"/>
          <w:numId w:val="5"/>
        </w:numPr>
        <w:rPr>
          <w:sz w:val="24"/>
          <w:szCs w:val="24"/>
        </w:rPr>
      </w:pPr>
      <w:r w:rsidRPr="00043E23">
        <w:rPr>
          <w:sz w:val="24"/>
          <w:szCs w:val="24"/>
        </w:rPr>
        <w:t>Tweet extraction.</w:t>
      </w:r>
    </w:p>
    <w:p w:rsidR="00E54465" w:rsidRPr="00043E23" w:rsidRDefault="00E54465" w:rsidP="00E54465">
      <w:pPr>
        <w:pStyle w:val="ListParagraph"/>
        <w:numPr>
          <w:ilvl w:val="0"/>
          <w:numId w:val="5"/>
        </w:numPr>
        <w:rPr>
          <w:sz w:val="24"/>
          <w:szCs w:val="24"/>
        </w:rPr>
      </w:pPr>
      <w:r w:rsidRPr="00043E23">
        <w:rPr>
          <w:sz w:val="24"/>
          <w:szCs w:val="24"/>
        </w:rPr>
        <w:t xml:space="preserve">Build training set and testing data </w:t>
      </w:r>
    </w:p>
    <w:p w:rsidR="00E54465" w:rsidRPr="00043E23" w:rsidRDefault="00C708B7" w:rsidP="00E54465">
      <w:pPr>
        <w:pStyle w:val="ListParagraph"/>
        <w:numPr>
          <w:ilvl w:val="0"/>
          <w:numId w:val="5"/>
        </w:numPr>
        <w:rPr>
          <w:sz w:val="24"/>
          <w:szCs w:val="24"/>
        </w:rPr>
      </w:pPr>
      <w:r>
        <w:rPr>
          <w:sz w:val="24"/>
          <w:szCs w:val="24"/>
        </w:rPr>
        <w:t xml:space="preserve">Workflow - </w:t>
      </w:r>
      <w:r w:rsidR="00E54465" w:rsidRPr="00043E23">
        <w:rPr>
          <w:sz w:val="24"/>
          <w:szCs w:val="24"/>
        </w:rPr>
        <w:t>Naïve bayer Model.</w:t>
      </w:r>
    </w:p>
    <w:p w:rsidR="00E54465" w:rsidRPr="00043E23" w:rsidRDefault="00E54465" w:rsidP="00E54465">
      <w:pPr>
        <w:pStyle w:val="ListParagraph"/>
        <w:numPr>
          <w:ilvl w:val="0"/>
          <w:numId w:val="5"/>
        </w:numPr>
        <w:rPr>
          <w:sz w:val="24"/>
          <w:szCs w:val="24"/>
        </w:rPr>
      </w:pPr>
      <w:r w:rsidRPr="00043E23">
        <w:rPr>
          <w:sz w:val="24"/>
          <w:szCs w:val="24"/>
        </w:rPr>
        <w:t>Result.</w:t>
      </w:r>
    </w:p>
    <w:p w:rsidR="00E54465" w:rsidRPr="00043E23" w:rsidRDefault="00E54465">
      <w:pPr>
        <w:rPr>
          <w:sz w:val="24"/>
          <w:szCs w:val="24"/>
        </w:rPr>
      </w:pPr>
    </w:p>
    <w:p w:rsidR="00E54465" w:rsidRPr="00043E23" w:rsidRDefault="00E54465" w:rsidP="00E54465">
      <w:pPr>
        <w:pStyle w:val="ListParagraph"/>
        <w:numPr>
          <w:ilvl w:val="0"/>
          <w:numId w:val="4"/>
        </w:numPr>
        <w:rPr>
          <w:b/>
          <w:sz w:val="24"/>
          <w:szCs w:val="24"/>
        </w:rPr>
      </w:pPr>
      <w:r w:rsidRPr="00043E23">
        <w:rPr>
          <w:b/>
          <w:sz w:val="24"/>
          <w:szCs w:val="24"/>
        </w:rPr>
        <w:t>Twitter API and Tweet extraction</w:t>
      </w:r>
    </w:p>
    <w:p w:rsidR="00043E23" w:rsidRPr="00043E23" w:rsidRDefault="00E54465" w:rsidP="00E54465">
      <w:pPr>
        <w:rPr>
          <w:sz w:val="24"/>
          <w:szCs w:val="24"/>
        </w:rPr>
      </w:pPr>
      <w:r w:rsidRPr="00043E23">
        <w:rPr>
          <w:sz w:val="24"/>
          <w:szCs w:val="24"/>
        </w:rPr>
        <w:t>A tweet is structured from 7 dimensions, which are “id” “content” “user” “reply to” …. And for this assignment, we only get the tweet “content” and “id</w:t>
      </w:r>
      <w:r w:rsidR="00043E23" w:rsidRPr="00043E23">
        <w:rPr>
          <w:sz w:val="24"/>
          <w:szCs w:val="24"/>
        </w:rPr>
        <w:t>”. Following is tweet extraction API function which provided by Twitter.</w:t>
      </w:r>
    </w:p>
    <w:p w:rsidR="00E54465" w:rsidRPr="00043E23" w:rsidRDefault="00E54465" w:rsidP="00043E23">
      <w:pPr>
        <w:pStyle w:val="HTMLPreformatted"/>
        <w:shd w:val="clear" w:color="auto" w:fill="FFFFFF"/>
        <w:ind w:left="1440"/>
        <w:rPr>
          <w:rFonts w:ascii="Menlo" w:hAnsi="Menlo" w:hint="eastAsia"/>
          <w:color w:val="000000"/>
          <w:sz w:val="24"/>
          <w:szCs w:val="24"/>
          <w:shd w:val="pct15" w:color="auto" w:fill="FFFFFF"/>
        </w:rPr>
      </w:pPr>
      <w:r w:rsidRPr="00043E23">
        <w:rPr>
          <w:rFonts w:ascii="Menlo" w:hAnsi="Menlo"/>
          <w:b/>
          <w:bCs/>
          <w:color w:val="000080"/>
          <w:sz w:val="24"/>
          <w:szCs w:val="24"/>
          <w:shd w:val="pct15" w:color="auto" w:fill="FFFFFF"/>
        </w:rPr>
        <w:lastRenderedPageBreak/>
        <w:t xml:space="preserve">public interface </w:t>
      </w:r>
      <w:r w:rsidRPr="00043E23">
        <w:rPr>
          <w:rFonts w:ascii="Menlo" w:hAnsi="Menlo"/>
          <w:color w:val="000000"/>
          <w:sz w:val="24"/>
          <w:szCs w:val="24"/>
          <w:shd w:val="pct15" w:color="auto" w:fill="FFFFFF"/>
        </w:rPr>
        <w:t>TwitterApiService {</w:t>
      </w:r>
      <w:r w:rsidRPr="00043E23">
        <w:rPr>
          <w:rFonts w:ascii="Menlo" w:hAnsi="Menlo"/>
          <w:color w:val="000000"/>
          <w:sz w:val="24"/>
          <w:szCs w:val="24"/>
          <w:shd w:val="pct15" w:color="auto" w:fill="FFFFFF"/>
        </w:rPr>
        <w:br/>
        <w:t xml:space="preserve">   </w:t>
      </w:r>
      <w:r w:rsidRPr="00043E23">
        <w:rPr>
          <w:rFonts w:ascii="Menlo" w:hAnsi="Menlo"/>
          <w:color w:val="808000"/>
          <w:sz w:val="24"/>
          <w:szCs w:val="24"/>
          <w:shd w:val="pct15" w:color="auto" w:fill="FFFFFF"/>
        </w:rPr>
        <w:t>@GET</w:t>
      </w:r>
      <w:r w:rsidRPr="00043E23">
        <w:rPr>
          <w:rFonts w:ascii="Menlo" w:hAnsi="Menlo"/>
          <w:color w:val="000000"/>
          <w:sz w:val="24"/>
          <w:szCs w:val="24"/>
          <w:shd w:val="pct15" w:color="auto" w:fill="FFFFFF"/>
        </w:rPr>
        <w:t>(ApiConstants.</w:t>
      </w:r>
      <w:r w:rsidRPr="00043E23">
        <w:rPr>
          <w:rFonts w:ascii="Menlo" w:hAnsi="Menlo"/>
          <w:b/>
          <w:bCs/>
          <w:i/>
          <w:iCs/>
          <w:color w:val="660E7A"/>
          <w:sz w:val="24"/>
          <w:szCs w:val="24"/>
          <w:shd w:val="pct15" w:color="auto" w:fill="FFFFFF"/>
        </w:rPr>
        <w:t xml:space="preserve">TWITTER_HASHTAG_SEARCH_CODE </w:t>
      </w:r>
      <w:r w:rsidRPr="00043E23">
        <w:rPr>
          <w:rFonts w:ascii="Menlo" w:hAnsi="Menlo"/>
          <w:color w:val="000000"/>
          <w:sz w:val="24"/>
          <w:szCs w:val="24"/>
          <w:shd w:val="pct15" w:color="auto" w:fill="FFFFFF"/>
        </w:rPr>
        <w:t>)</w:t>
      </w:r>
      <w:r w:rsidRPr="00043E23">
        <w:rPr>
          <w:rFonts w:ascii="Menlo" w:hAnsi="Menlo"/>
          <w:color w:val="000000"/>
          <w:sz w:val="24"/>
          <w:szCs w:val="24"/>
          <w:shd w:val="pct15" w:color="auto" w:fill="FFFFFF"/>
        </w:rPr>
        <w:br/>
        <w:t xml:space="preserve">   </w:t>
      </w:r>
      <w:r w:rsidRPr="00043E23">
        <w:rPr>
          <w:rFonts w:ascii="Menlo" w:hAnsi="Menlo"/>
          <w:b/>
          <w:bCs/>
          <w:color w:val="000080"/>
          <w:sz w:val="24"/>
          <w:szCs w:val="24"/>
          <w:shd w:val="pct15" w:color="auto" w:fill="FFFFFF"/>
        </w:rPr>
        <w:t xml:space="preserve">void </w:t>
      </w:r>
      <w:r w:rsidRPr="00043E23">
        <w:rPr>
          <w:rFonts w:ascii="Menlo" w:hAnsi="Menlo"/>
          <w:color w:val="000000"/>
          <w:sz w:val="24"/>
          <w:szCs w:val="24"/>
          <w:shd w:val="pct15" w:color="auto" w:fill="FFFFFF"/>
        </w:rPr>
        <w:t>getTweetList(</w:t>
      </w:r>
      <w:r w:rsidRPr="00043E23">
        <w:rPr>
          <w:rFonts w:ascii="Menlo" w:hAnsi="Menlo"/>
          <w:color w:val="000000"/>
          <w:sz w:val="24"/>
          <w:szCs w:val="24"/>
          <w:shd w:val="pct15" w:color="auto" w:fill="FFFFFF"/>
        </w:rPr>
        <w:br/>
        <w:t xml:space="preserve">         </w:t>
      </w:r>
      <w:r w:rsidRPr="00043E23">
        <w:rPr>
          <w:rFonts w:ascii="Menlo" w:hAnsi="Menlo"/>
          <w:color w:val="808000"/>
          <w:sz w:val="24"/>
          <w:szCs w:val="24"/>
          <w:shd w:val="pct15" w:color="auto" w:fill="FFFFFF"/>
        </w:rPr>
        <w:t>@Header</w:t>
      </w:r>
      <w:r w:rsidRPr="00043E23">
        <w:rPr>
          <w:rFonts w:ascii="Menlo" w:hAnsi="Menlo"/>
          <w:color w:val="000000"/>
          <w:sz w:val="24"/>
          <w:szCs w:val="24"/>
          <w:shd w:val="pct15" w:color="auto" w:fill="FFFFFF"/>
        </w:rPr>
        <w:t>(</w:t>
      </w:r>
      <w:r w:rsidRPr="00043E23">
        <w:rPr>
          <w:rFonts w:ascii="Menlo" w:hAnsi="Menlo"/>
          <w:b/>
          <w:bCs/>
          <w:color w:val="008000"/>
          <w:sz w:val="24"/>
          <w:szCs w:val="24"/>
          <w:shd w:val="pct15" w:color="auto" w:fill="FFFFFF"/>
        </w:rPr>
        <w:t>"Authorization"</w:t>
      </w:r>
      <w:r w:rsidRPr="00043E23">
        <w:rPr>
          <w:rFonts w:ascii="Menlo" w:hAnsi="Menlo"/>
          <w:color w:val="000000"/>
          <w:sz w:val="24"/>
          <w:szCs w:val="24"/>
          <w:shd w:val="pct15" w:color="auto" w:fill="FFFFFF"/>
        </w:rPr>
        <w:t>) String authorization,</w:t>
      </w:r>
      <w:r w:rsidRPr="00043E23">
        <w:rPr>
          <w:rFonts w:ascii="Menlo" w:hAnsi="Menlo"/>
          <w:color w:val="000000"/>
          <w:sz w:val="24"/>
          <w:szCs w:val="24"/>
          <w:shd w:val="pct15" w:color="auto" w:fill="FFFFFF"/>
        </w:rPr>
        <w:br/>
        <w:t xml:space="preserve">         </w:t>
      </w:r>
      <w:r w:rsidRPr="00043E23">
        <w:rPr>
          <w:rFonts w:ascii="Menlo" w:hAnsi="Menlo"/>
          <w:color w:val="808000"/>
          <w:sz w:val="24"/>
          <w:szCs w:val="24"/>
          <w:shd w:val="pct15" w:color="auto" w:fill="FFFFFF"/>
        </w:rPr>
        <w:t>@Query</w:t>
      </w:r>
      <w:r w:rsidRPr="00043E23">
        <w:rPr>
          <w:rFonts w:ascii="Menlo" w:hAnsi="Menlo"/>
          <w:color w:val="000000"/>
          <w:sz w:val="24"/>
          <w:szCs w:val="24"/>
          <w:shd w:val="pct15" w:color="auto" w:fill="FFFFFF"/>
        </w:rPr>
        <w:t>(</w:t>
      </w:r>
      <w:r w:rsidRPr="00043E23">
        <w:rPr>
          <w:rFonts w:ascii="Menlo" w:hAnsi="Menlo"/>
          <w:b/>
          <w:bCs/>
          <w:color w:val="008000"/>
          <w:sz w:val="24"/>
          <w:szCs w:val="24"/>
          <w:shd w:val="pct15" w:color="auto" w:fill="FFFFFF"/>
        </w:rPr>
        <w:t>"keywords</w:t>
      </w:r>
      <w:r w:rsidRPr="00043E23">
        <w:rPr>
          <w:rFonts w:ascii="Menlo" w:hAnsi="Menlo"/>
          <w:b/>
          <w:bCs/>
          <w:color w:val="008000"/>
          <w:sz w:val="24"/>
          <w:szCs w:val="24"/>
          <w:shd w:val="pct15" w:color="auto" w:fill="FFFFFF"/>
        </w:rPr>
        <w:t>"</w:t>
      </w:r>
      <w:r w:rsidRPr="00043E23">
        <w:rPr>
          <w:rFonts w:ascii="Menlo" w:hAnsi="Menlo"/>
          <w:color w:val="000000"/>
          <w:sz w:val="24"/>
          <w:szCs w:val="24"/>
          <w:shd w:val="pct15" w:color="auto" w:fill="FFFFFF"/>
        </w:rPr>
        <w:t>) String hashtag,</w:t>
      </w:r>
      <w:r w:rsidRPr="00043E23">
        <w:rPr>
          <w:rFonts w:ascii="Menlo" w:hAnsi="Menlo"/>
          <w:color w:val="000000"/>
          <w:sz w:val="24"/>
          <w:szCs w:val="24"/>
          <w:shd w:val="pct15" w:color="auto" w:fill="FFFFFF"/>
        </w:rPr>
        <w:br/>
        <w:t xml:space="preserve">            </w:t>
      </w:r>
      <w:r w:rsidRPr="00043E23">
        <w:rPr>
          <w:rFonts w:ascii="Menlo" w:hAnsi="Menlo"/>
          <w:color w:val="808000"/>
          <w:sz w:val="24"/>
          <w:szCs w:val="24"/>
          <w:shd w:val="pct15" w:color="auto" w:fill="FFFFFF"/>
        </w:rPr>
        <w:t>@Query</w:t>
      </w:r>
      <w:r w:rsidRPr="00043E23">
        <w:rPr>
          <w:rFonts w:ascii="Menlo" w:hAnsi="Menlo"/>
          <w:color w:val="000000"/>
          <w:sz w:val="24"/>
          <w:szCs w:val="24"/>
          <w:shd w:val="pct15" w:color="auto" w:fill="FFFFFF"/>
        </w:rPr>
        <w:t>(</w:t>
      </w:r>
      <w:r w:rsidRPr="00043E23">
        <w:rPr>
          <w:rFonts w:ascii="Menlo" w:hAnsi="Menlo"/>
          <w:b/>
          <w:bCs/>
          <w:color w:val="008000"/>
          <w:sz w:val="24"/>
          <w:szCs w:val="24"/>
          <w:shd w:val="pct15" w:color="auto" w:fill="FFFFFF"/>
        </w:rPr>
        <w:t>"count"</w:t>
      </w:r>
      <w:r w:rsidRPr="00043E23">
        <w:rPr>
          <w:rFonts w:ascii="Menlo" w:hAnsi="Menlo"/>
          <w:color w:val="000000"/>
          <w:sz w:val="24"/>
          <w:szCs w:val="24"/>
          <w:shd w:val="pct15" w:color="auto" w:fill="FFFFFF"/>
        </w:rPr>
        <w:t xml:space="preserve">) </w:t>
      </w:r>
      <w:r w:rsidRPr="00043E23">
        <w:rPr>
          <w:rFonts w:ascii="Menlo" w:hAnsi="Menlo"/>
          <w:b/>
          <w:bCs/>
          <w:color w:val="000080"/>
          <w:sz w:val="24"/>
          <w:szCs w:val="24"/>
          <w:shd w:val="pct15" w:color="auto" w:fill="FFFFFF"/>
        </w:rPr>
        <w:t xml:space="preserve">int </w:t>
      </w:r>
      <w:r w:rsidRPr="00043E23">
        <w:rPr>
          <w:rFonts w:ascii="Menlo" w:hAnsi="Menlo"/>
          <w:color w:val="000000"/>
          <w:sz w:val="24"/>
          <w:szCs w:val="24"/>
          <w:shd w:val="pct15" w:color="auto" w:fill="FFFFFF"/>
        </w:rPr>
        <w:t>count,</w:t>
      </w:r>
      <w:r w:rsidRPr="00043E23">
        <w:rPr>
          <w:rFonts w:ascii="Menlo" w:hAnsi="Menlo"/>
          <w:color w:val="000000"/>
          <w:sz w:val="24"/>
          <w:szCs w:val="24"/>
          <w:shd w:val="pct15" w:color="auto" w:fill="FFFFFF"/>
        </w:rPr>
        <w:br/>
        <w:t xml:space="preserve">         Callback&lt;TweetList&gt; callback</w:t>
      </w:r>
      <w:r w:rsidRPr="00043E23">
        <w:rPr>
          <w:rFonts w:ascii="Menlo" w:hAnsi="Menlo"/>
          <w:color w:val="000000"/>
          <w:sz w:val="24"/>
          <w:szCs w:val="24"/>
          <w:shd w:val="pct15" w:color="auto" w:fill="FFFFFF"/>
        </w:rPr>
        <w:br/>
        <w:t xml:space="preserve">   );</w:t>
      </w:r>
      <w:r w:rsidRPr="00043E23">
        <w:rPr>
          <w:rFonts w:ascii="Menlo" w:hAnsi="Menlo"/>
          <w:color w:val="000000"/>
          <w:sz w:val="24"/>
          <w:szCs w:val="24"/>
          <w:shd w:val="pct15" w:color="auto" w:fill="FFFFFF"/>
        </w:rPr>
        <w:br/>
        <w:t>}</w:t>
      </w:r>
    </w:p>
    <w:p w:rsidR="00E54465" w:rsidRPr="00043E23" w:rsidRDefault="00E54465" w:rsidP="00E54465">
      <w:pPr>
        <w:rPr>
          <w:sz w:val="24"/>
          <w:szCs w:val="24"/>
        </w:rPr>
      </w:pPr>
      <w:r w:rsidRPr="00043E23">
        <w:rPr>
          <w:sz w:val="24"/>
          <w:szCs w:val="24"/>
        </w:rPr>
        <w:t xml:space="preserve">Where:  </w:t>
      </w:r>
      <w:r w:rsidRPr="00043E23">
        <w:rPr>
          <w:rFonts w:ascii="Menlo" w:hAnsi="Menlo" w:cs="Courier"/>
          <w:b/>
          <w:bCs/>
          <w:color w:val="008000"/>
          <w:sz w:val="24"/>
          <w:szCs w:val="24"/>
          <w:lang w:eastAsia="en-US"/>
        </w:rPr>
        <w:t>keywords</w:t>
      </w:r>
      <w:r w:rsidRPr="00043E23">
        <w:rPr>
          <w:sz w:val="24"/>
          <w:szCs w:val="24"/>
        </w:rPr>
        <w:t xml:space="preserve"> are the input keywords for enquiring the tweet. For example: “Clinton Trump”; “vote Trump”; “Vote Hillary” ….  “</w:t>
      </w:r>
      <w:r w:rsidRPr="00043E23">
        <w:rPr>
          <w:rFonts w:ascii="Menlo" w:hAnsi="Menlo" w:cs="Courier"/>
          <w:b/>
          <w:bCs/>
          <w:color w:val="008000"/>
          <w:sz w:val="24"/>
          <w:szCs w:val="24"/>
          <w:lang w:eastAsia="en-US"/>
        </w:rPr>
        <w:t>count</w:t>
      </w:r>
      <w:r w:rsidRPr="00043E23">
        <w:rPr>
          <w:sz w:val="24"/>
          <w:szCs w:val="24"/>
        </w:rPr>
        <w:t xml:space="preserve">” is set to maximum 100. (means we can obtain 100 tweet per query). After extracting tweet list base on input keywords, we </w:t>
      </w:r>
      <w:r w:rsidR="00043E23" w:rsidRPr="00043E23">
        <w:rPr>
          <w:sz w:val="24"/>
          <w:szCs w:val="24"/>
        </w:rPr>
        <w:t xml:space="preserve">save the list into cvs format. </w:t>
      </w:r>
    </w:p>
    <w:p w:rsidR="00E54465" w:rsidRPr="00043E23" w:rsidRDefault="00E54465" w:rsidP="00043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enlo" w:hAnsi="Menlo"/>
          <w:color w:val="000000"/>
          <w:sz w:val="24"/>
          <w:szCs w:val="24"/>
          <w:shd w:val="pct15" w:color="auto" w:fill="FFFFFF"/>
        </w:rPr>
      </w:pPr>
      <w:r w:rsidRPr="00043E23">
        <w:rPr>
          <w:rFonts w:ascii="Menlo" w:hAnsi="Menlo" w:cs="Courier"/>
          <w:color w:val="000000"/>
          <w:sz w:val="24"/>
          <w:szCs w:val="24"/>
          <w:shd w:val="pct15" w:color="auto" w:fill="FFFFFF"/>
        </w:rPr>
        <w:t xml:space="preserve">File file = </w:t>
      </w:r>
      <w:r w:rsidRPr="00043E23">
        <w:rPr>
          <w:rFonts w:ascii="Menlo" w:hAnsi="Menlo" w:cs="Courier"/>
          <w:b/>
          <w:bCs/>
          <w:color w:val="000080"/>
          <w:sz w:val="24"/>
          <w:szCs w:val="24"/>
          <w:shd w:val="pct15" w:color="auto" w:fill="FFFFFF"/>
        </w:rPr>
        <w:t xml:space="preserve">new </w:t>
      </w:r>
      <w:r w:rsidRPr="00043E23">
        <w:rPr>
          <w:rFonts w:ascii="Menlo" w:hAnsi="Menlo" w:cs="Courier"/>
          <w:color w:val="000000"/>
          <w:sz w:val="24"/>
          <w:szCs w:val="24"/>
          <w:shd w:val="pct15" w:color="auto" w:fill="FFFFFF"/>
        </w:rPr>
        <w:t xml:space="preserve">File(path, </w:t>
      </w:r>
      <w:r w:rsidRPr="00043E23">
        <w:rPr>
          <w:rFonts w:ascii="Menlo" w:hAnsi="Menlo" w:cs="Courier"/>
          <w:b/>
          <w:bCs/>
          <w:color w:val="008000"/>
          <w:sz w:val="24"/>
          <w:szCs w:val="24"/>
          <w:shd w:val="pct15" w:color="auto" w:fill="FFFFFF"/>
        </w:rPr>
        <w:t>"tweets.csv"</w:t>
      </w:r>
      <w:r w:rsidRPr="00043E23">
        <w:rPr>
          <w:rFonts w:ascii="Menlo" w:hAnsi="Menlo" w:cs="Courier"/>
          <w:color w:val="000000"/>
          <w:sz w:val="24"/>
          <w:szCs w:val="24"/>
          <w:shd w:val="pct15" w:color="auto" w:fill="FFFFFF"/>
        </w:rPr>
        <w:t>);</w:t>
      </w:r>
      <w:r w:rsidRPr="00043E23">
        <w:rPr>
          <w:rFonts w:ascii="Menlo" w:hAnsi="Menlo"/>
          <w:color w:val="000000"/>
          <w:sz w:val="24"/>
          <w:szCs w:val="24"/>
          <w:shd w:val="pct15" w:color="auto" w:fill="FFFFFF"/>
        </w:rPr>
        <w:br/>
      </w:r>
      <w:r w:rsidRPr="00043E23">
        <w:rPr>
          <w:rFonts w:ascii="Menlo" w:hAnsi="Menlo"/>
          <w:b/>
          <w:bCs/>
          <w:color w:val="000080"/>
          <w:sz w:val="24"/>
          <w:szCs w:val="24"/>
          <w:shd w:val="pct15" w:color="auto" w:fill="FFFFFF"/>
        </w:rPr>
        <w:t xml:space="preserve">for </w:t>
      </w:r>
      <w:r w:rsidRPr="00043E23">
        <w:rPr>
          <w:rFonts w:ascii="Menlo" w:hAnsi="Menlo"/>
          <w:color w:val="000000"/>
          <w:sz w:val="24"/>
          <w:szCs w:val="24"/>
          <w:shd w:val="pct15" w:color="auto" w:fill="FFFFFF"/>
        </w:rPr>
        <w:t xml:space="preserve">(Tweet tweet : </w:t>
      </w:r>
      <w:r w:rsidRPr="00043E23">
        <w:rPr>
          <w:rFonts w:ascii="Menlo" w:hAnsi="Menlo"/>
          <w:b/>
          <w:bCs/>
          <w:color w:val="660E7A"/>
          <w:sz w:val="24"/>
          <w:szCs w:val="24"/>
          <w:shd w:val="pct15" w:color="auto" w:fill="FFFFFF"/>
        </w:rPr>
        <w:t>tweetsList</w:t>
      </w:r>
      <w:r w:rsidRPr="00043E23">
        <w:rPr>
          <w:rFonts w:ascii="Menlo" w:hAnsi="Menlo"/>
          <w:color w:val="000000"/>
          <w:sz w:val="24"/>
          <w:szCs w:val="24"/>
          <w:shd w:val="pct15" w:color="auto" w:fill="FFFFFF"/>
        </w:rPr>
        <w:t>.</w:t>
      </w:r>
      <w:r w:rsidRPr="00043E23">
        <w:rPr>
          <w:rFonts w:ascii="Menlo" w:hAnsi="Menlo"/>
          <w:b/>
          <w:bCs/>
          <w:color w:val="660E7A"/>
          <w:sz w:val="24"/>
          <w:szCs w:val="24"/>
          <w:shd w:val="pct15" w:color="auto" w:fill="FFFFFF"/>
        </w:rPr>
        <w:t>tweets</w:t>
      </w:r>
      <w:r w:rsidRPr="00043E23">
        <w:rPr>
          <w:rFonts w:ascii="Menlo" w:hAnsi="Menlo"/>
          <w:color w:val="000000"/>
          <w:sz w:val="24"/>
          <w:szCs w:val="24"/>
          <w:shd w:val="pct15" w:color="auto" w:fill="FFFFFF"/>
        </w:rPr>
        <w:t>) {</w:t>
      </w:r>
      <w:r w:rsidRPr="00043E23">
        <w:rPr>
          <w:rFonts w:ascii="Menlo" w:hAnsi="Menlo"/>
          <w:color w:val="000000"/>
          <w:sz w:val="24"/>
          <w:szCs w:val="24"/>
          <w:shd w:val="pct15" w:color="auto" w:fill="FFFFFF"/>
        </w:rPr>
        <w:br/>
        <w:t xml:space="preserve">    s = s.append(tweet.</w:t>
      </w:r>
      <w:r w:rsidRPr="00043E23">
        <w:rPr>
          <w:rFonts w:ascii="Menlo" w:hAnsi="Menlo"/>
          <w:b/>
          <w:bCs/>
          <w:color w:val="660E7A"/>
          <w:sz w:val="24"/>
          <w:szCs w:val="24"/>
          <w:shd w:val="pct15" w:color="auto" w:fill="FFFFFF"/>
        </w:rPr>
        <w:t>text</w:t>
      </w:r>
      <w:r w:rsidRPr="00043E23">
        <w:rPr>
          <w:rFonts w:ascii="Menlo" w:hAnsi="Menlo"/>
          <w:color w:val="000000"/>
          <w:sz w:val="24"/>
          <w:szCs w:val="24"/>
          <w:shd w:val="pct15" w:color="auto" w:fill="FFFFFF"/>
        </w:rPr>
        <w:t xml:space="preserve"> + </w:t>
      </w:r>
      <w:r w:rsidRPr="00043E23">
        <w:rPr>
          <w:rFonts w:ascii="Menlo" w:hAnsi="Menlo"/>
          <w:b/>
          <w:bCs/>
          <w:color w:val="008000"/>
          <w:sz w:val="24"/>
          <w:szCs w:val="24"/>
          <w:shd w:val="pct15" w:color="auto" w:fill="FFFFFF"/>
        </w:rPr>
        <w:t>"</w:t>
      </w:r>
      <w:r w:rsidRPr="00043E23">
        <w:rPr>
          <w:rFonts w:ascii="Menlo" w:hAnsi="Menlo"/>
          <w:b/>
          <w:bCs/>
          <w:color w:val="000080"/>
          <w:sz w:val="24"/>
          <w:szCs w:val="24"/>
          <w:shd w:val="pct15" w:color="auto" w:fill="FFFFFF"/>
        </w:rPr>
        <w:t>\"\r\n</w:t>
      </w:r>
      <w:r w:rsidRPr="00043E23">
        <w:rPr>
          <w:rFonts w:ascii="Menlo" w:hAnsi="Menlo"/>
          <w:b/>
          <w:bCs/>
          <w:color w:val="008000"/>
          <w:sz w:val="24"/>
          <w:szCs w:val="24"/>
          <w:shd w:val="pct15" w:color="auto" w:fill="FFFFFF"/>
        </w:rPr>
        <w:t>"</w:t>
      </w:r>
      <w:r w:rsidRPr="00043E23">
        <w:rPr>
          <w:rFonts w:ascii="Menlo" w:hAnsi="Menlo"/>
          <w:color w:val="000000"/>
          <w:sz w:val="24"/>
          <w:szCs w:val="24"/>
          <w:shd w:val="pct15" w:color="auto" w:fill="FFFFFF"/>
        </w:rPr>
        <w:t>);</w:t>
      </w:r>
      <w:r w:rsidRPr="00043E23">
        <w:rPr>
          <w:rFonts w:ascii="Menlo" w:hAnsi="Menlo"/>
          <w:color w:val="000000"/>
          <w:sz w:val="24"/>
          <w:szCs w:val="24"/>
          <w:shd w:val="pct15" w:color="auto" w:fill="FFFFFF"/>
        </w:rPr>
        <w:br/>
        <w:t>}</w:t>
      </w:r>
      <w:r w:rsidRPr="00043E23">
        <w:rPr>
          <w:rFonts w:ascii="Menlo" w:hAnsi="Menlo"/>
          <w:color w:val="000000"/>
          <w:sz w:val="24"/>
          <w:szCs w:val="24"/>
          <w:shd w:val="pct15" w:color="auto" w:fill="FFFFFF"/>
        </w:rPr>
        <w:br/>
        <w:t>w</w:t>
      </w:r>
      <w:r w:rsidR="00043E23" w:rsidRPr="00043E23">
        <w:rPr>
          <w:rFonts w:ascii="Menlo" w:hAnsi="Menlo"/>
          <w:color w:val="000000"/>
          <w:sz w:val="24"/>
          <w:szCs w:val="24"/>
          <w:shd w:val="pct15" w:color="auto" w:fill="FFFFFF"/>
        </w:rPr>
        <w:t>riteToFile(s.toString(), file);</w:t>
      </w:r>
    </w:p>
    <w:p w:rsidR="00E54465" w:rsidRDefault="00043E23" w:rsidP="00043E23">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C708B7">
        <w:rPr>
          <w:b/>
          <w:sz w:val="24"/>
          <w:szCs w:val="24"/>
        </w:rPr>
        <w:t>Building Training data and Testing data</w:t>
      </w:r>
      <w:r>
        <w:rPr>
          <w:sz w:val="24"/>
          <w:szCs w:val="24"/>
        </w:rPr>
        <w:t>.</w:t>
      </w:r>
    </w:p>
    <w:p w:rsidR="00043E23" w:rsidRDefault="00043E23" w:rsidP="00043E23">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For testing data, we obtained 8000 tweets from following keywords “Clinton Trump”, “vote trump” “vote Hillary”</w:t>
      </w:r>
      <w:r w:rsidR="00C708B7">
        <w:rPr>
          <w:sz w:val="24"/>
          <w:szCs w:val="24"/>
        </w:rPr>
        <w:t xml:space="preserve"> “2016 election”</w:t>
      </w:r>
    </w:p>
    <w:p w:rsidR="00043E23" w:rsidRDefault="00043E23" w:rsidP="00043E23">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For training data, we manually collected 1000 tweets from testing data. Training tweets will be collected if it express obviously either “vote for Hillary” or “vote for trump”. These tweets then </w:t>
      </w:r>
      <w:r w:rsidR="00C708B7">
        <w:rPr>
          <w:sz w:val="24"/>
          <w:szCs w:val="24"/>
        </w:rPr>
        <w:t xml:space="preserve">were </w:t>
      </w:r>
      <w:r>
        <w:rPr>
          <w:sz w:val="24"/>
          <w:szCs w:val="24"/>
        </w:rPr>
        <w:t xml:space="preserve">labeled as “Positive Hillary” and “Positive Trump” </w:t>
      </w:r>
    </w:p>
    <w:p w:rsidR="00C708B7" w:rsidRDefault="00C708B7" w:rsidP="00C708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sz w:val="24"/>
          <w:szCs w:val="24"/>
        </w:rPr>
      </w:pPr>
    </w:p>
    <w:p w:rsidR="00043E23" w:rsidRDefault="00F70DF4" w:rsidP="00043E23">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For example:</w:t>
      </w:r>
    </w:p>
    <w:tbl>
      <w:tblPr>
        <w:tblW w:w="8915"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7380"/>
      </w:tblGrid>
      <w:tr w:rsidR="00043E23" w:rsidRPr="00043E23" w:rsidTr="00C708B7">
        <w:trPr>
          <w:trHeight w:val="288"/>
        </w:trPr>
        <w:tc>
          <w:tcPr>
            <w:tcW w:w="1535" w:type="dxa"/>
            <w:shd w:val="clear" w:color="auto" w:fill="auto"/>
            <w:noWrap/>
            <w:vAlign w:val="bottom"/>
            <w:hideMark/>
          </w:tcPr>
          <w:p w:rsidR="00043E23" w:rsidRPr="00043E23" w:rsidRDefault="00043E23" w:rsidP="00043E23">
            <w:pPr>
              <w:spacing w:before="0" w:after="0" w:line="240" w:lineRule="auto"/>
              <w:rPr>
                <w:rFonts w:asciiTheme="majorHAnsi" w:eastAsia="Times New Roman" w:hAnsiTheme="majorHAnsi" w:cs="Times New Roman"/>
                <w:i/>
                <w:color w:val="000000"/>
                <w:lang w:eastAsia="zh-TW"/>
              </w:rPr>
            </w:pPr>
            <w:r w:rsidRPr="00043E23">
              <w:rPr>
                <w:rFonts w:asciiTheme="majorHAnsi" w:eastAsia="Times New Roman" w:hAnsiTheme="majorHAnsi" w:cs="Times New Roman"/>
                <w:i/>
                <w:color w:val="000000"/>
                <w:lang w:eastAsia="zh-TW"/>
              </w:rPr>
              <w:t>PositiveHillary</w:t>
            </w:r>
          </w:p>
        </w:tc>
        <w:tc>
          <w:tcPr>
            <w:tcW w:w="7380" w:type="dxa"/>
            <w:shd w:val="clear" w:color="auto" w:fill="auto"/>
            <w:noWrap/>
            <w:vAlign w:val="bottom"/>
            <w:hideMark/>
          </w:tcPr>
          <w:p w:rsidR="00043E23" w:rsidRPr="00043E23" w:rsidRDefault="00043E23" w:rsidP="00043E23">
            <w:pPr>
              <w:spacing w:before="0" w:after="0" w:line="240" w:lineRule="auto"/>
              <w:rPr>
                <w:rFonts w:asciiTheme="majorHAnsi" w:eastAsia="Times New Roman" w:hAnsiTheme="majorHAnsi" w:cs="Times New Roman"/>
                <w:i/>
                <w:color w:val="000000"/>
                <w:lang w:eastAsia="zh-TW"/>
              </w:rPr>
            </w:pPr>
            <w:r w:rsidRPr="00C708B7">
              <w:rPr>
                <w:rFonts w:asciiTheme="majorHAnsi" w:eastAsia="Times New Roman" w:hAnsiTheme="majorHAnsi" w:cs="Times New Roman"/>
                <w:i/>
                <w:color w:val="000000"/>
                <w:lang w:eastAsia="zh-TW"/>
              </w:rPr>
              <w:t>RT @AdamParkhomenko: Trump's unfit. Get out that vote for Hillary and Democrats up and down the ballot and make generations to come proud hâ€¦</w:t>
            </w:r>
          </w:p>
        </w:tc>
      </w:tr>
      <w:tr w:rsidR="00043E23" w:rsidRPr="00043E23" w:rsidTr="00A41474">
        <w:trPr>
          <w:trHeight w:hRule="exact" w:val="595"/>
        </w:trPr>
        <w:tc>
          <w:tcPr>
            <w:tcW w:w="1535" w:type="dxa"/>
            <w:shd w:val="clear" w:color="auto" w:fill="auto"/>
            <w:noWrap/>
            <w:vAlign w:val="bottom"/>
            <w:hideMark/>
          </w:tcPr>
          <w:p w:rsidR="00043E23" w:rsidRPr="00043E23" w:rsidRDefault="00043E23" w:rsidP="00043E23">
            <w:pPr>
              <w:spacing w:before="0" w:after="0" w:line="240" w:lineRule="auto"/>
              <w:rPr>
                <w:rFonts w:asciiTheme="majorHAnsi" w:eastAsia="Times New Roman" w:hAnsiTheme="majorHAnsi" w:cs="Times New Roman"/>
                <w:i/>
                <w:color w:val="000000"/>
                <w:lang w:eastAsia="zh-TW"/>
              </w:rPr>
            </w:pPr>
            <w:r w:rsidRPr="00043E23">
              <w:rPr>
                <w:rFonts w:asciiTheme="majorHAnsi" w:eastAsia="Times New Roman" w:hAnsiTheme="majorHAnsi" w:cs="Times New Roman"/>
                <w:i/>
                <w:color w:val="000000"/>
                <w:lang w:eastAsia="zh-TW"/>
              </w:rPr>
              <w:t>PositiveHillary</w:t>
            </w:r>
          </w:p>
        </w:tc>
        <w:tc>
          <w:tcPr>
            <w:tcW w:w="7380" w:type="dxa"/>
            <w:shd w:val="clear" w:color="auto" w:fill="auto"/>
            <w:noWrap/>
            <w:vAlign w:val="bottom"/>
            <w:hideMark/>
          </w:tcPr>
          <w:p w:rsidR="00043E23" w:rsidRPr="00043E23" w:rsidRDefault="00043E23" w:rsidP="00043E23">
            <w:pPr>
              <w:spacing w:before="0" w:after="0" w:line="240" w:lineRule="auto"/>
              <w:rPr>
                <w:rFonts w:asciiTheme="majorHAnsi" w:eastAsia="Times New Roman" w:hAnsiTheme="majorHAnsi" w:cs="Times New Roman"/>
                <w:i/>
                <w:color w:val="000000"/>
                <w:lang w:eastAsia="zh-TW"/>
              </w:rPr>
            </w:pPr>
            <w:r w:rsidRPr="00C708B7">
              <w:rPr>
                <w:rFonts w:asciiTheme="majorHAnsi" w:eastAsia="Times New Roman" w:hAnsiTheme="majorHAnsi" w:cs="Times New Roman"/>
                <w:i/>
                <w:color w:val="000000"/>
                <w:lang w:eastAsia="zh-TW"/>
              </w:rPr>
              <w:t>Less than a week until history is made. So proud to have voted for @HillaryClinton . Proud to get out the vote @ChelseaClinton</w:t>
            </w:r>
          </w:p>
        </w:tc>
      </w:tr>
      <w:tr w:rsidR="00043E23" w:rsidRPr="00043E23" w:rsidTr="00C708B7">
        <w:trPr>
          <w:trHeight w:val="288"/>
        </w:trPr>
        <w:tc>
          <w:tcPr>
            <w:tcW w:w="1535" w:type="dxa"/>
            <w:shd w:val="clear" w:color="auto" w:fill="auto"/>
            <w:noWrap/>
            <w:vAlign w:val="bottom"/>
            <w:hideMark/>
          </w:tcPr>
          <w:p w:rsidR="00043E23" w:rsidRPr="00043E23" w:rsidRDefault="00043E23" w:rsidP="00043E23">
            <w:pPr>
              <w:spacing w:before="0" w:after="0" w:line="240" w:lineRule="auto"/>
              <w:rPr>
                <w:rFonts w:asciiTheme="majorHAnsi" w:eastAsia="Times New Roman" w:hAnsiTheme="majorHAnsi" w:cs="Times New Roman"/>
                <w:i/>
                <w:color w:val="000000"/>
                <w:lang w:eastAsia="zh-TW"/>
              </w:rPr>
            </w:pPr>
            <w:r w:rsidRPr="00043E23">
              <w:rPr>
                <w:rFonts w:asciiTheme="majorHAnsi" w:eastAsia="Times New Roman" w:hAnsiTheme="majorHAnsi" w:cs="Times New Roman"/>
                <w:i/>
                <w:color w:val="000000"/>
                <w:lang w:eastAsia="zh-TW"/>
              </w:rPr>
              <w:t>PositiveHillary</w:t>
            </w:r>
          </w:p>
        </w:tc>
        <w:tc>
          <w:tcPr>
            <w:tcW w:w="7380" w:type="dxa"/>
            <w:shd w:val="clear" w:color="auto" w:fill="auto"/>
            <w:noWrap/>
            <w:vAlign w:val="bottom"/>
            <w:hideMark/>
          </w:tcPr>
          <w:p w:rsidR="00043E23" w:rsidRPr="00043E23" w:rsidRDefault="00C708B7" w:rsidP="00043E23">
            <w:pPr>
              <w:spacing w:before="0" w:after="0" w:line="240" w:lineRule="auto"/>
              <w:rPr>
                <w:rFonts w:asciiTheme="majorHAnsi" w:eastAsia="Times New Roman" w:hAnsiTheme="majorHAnsi" w:cs="Times New Roman"/>
                <w:i/>
                <w:color w:val="000000"/>
                <w:lang w:eastAsia="zh-TW"/>
              </w:rPr>
            </w:pPr>
            <w:r w:rsidRPr="00C708B7">
              <w:rPr>
                <w:rFonts w:asciiTheme="majorHAnsi" w:eastAsia="Times New Roman" w:hAnsiTheme="majorHAnsi" w:cs="Times New Roman"/>
                <w:i/>
                <w:color w:val="000000"/>
                <w:lang w:eastAsia="zh-TW"/>
              </w:rPr>
              <w:t>RT @abctweet100: Trump is Dangerous bc He is normalizing Racism. Is this what we want? For kids? STOP Him VOTE @HillaryClinton #USA https:/â€¦</w:t>
            </w:r>
          </w:p>
        </w:tc>
      </w:tr>
      <w:tr w:rsidR="00043E23" w:rsidRPr="00043E23" w:rsidTr="00C708B7">
        <w:trPr>
          <w:trHeight w:val="288"/>
        </w:trPr>
        <w:tc>
          <w:tcPr>
            <w:tcW w:w="1535" w:type="dxa"/>
            <w:shd w:val="clear" w:color="auto" w:fill="auto"/>
            <w:noWrap/>
            <w:vAlign w:val="bottom"/>
            <w:hideMark/>
          </w:tcPr>
          <w:p w:rsidR="00043E23" w:rsidRPr="00043E23" w:rsidRDefault="00043E23" w:rsidP="00C708B7">
            <w:pPr>
              <w:spacing w:before="0" w:after="0" w:line="240" w:lineRule="auto"/>
              <w:rPr>
                <w:rFonts w:asciiTheme="majorHAnsi" w:eastAsia="Times New Roman" w:hAnsiTheme="majorHAnsi" w:cs="Times New Roman"/>
                <w:i/>
                <w:color w:val="000000"/>
                <w:lang w:eastAsia="zh-TW"/>
              </w:rPr>
            </w:pPr>
            <w:r w:rsidRPr="00043E23">
              <w:rPr>
                <w:rFonts w:asciiTheme="majorHAnsi" w:eastAsia="Times New Roman" w:hAnsiTheme="majorHAnsi" w:cs="Times New Roman"/>
                <w:i/>
                <w:color w:val="000000"/>
                <w:lang w:eastAsia="zh-TW"/>
              </w:rPr>
              <w:t>Positive</w:t>
            </w:r>
            <w:r w:rsidR="00C708B7" w:rsidRPr="00C708B7">
              <w:rPr>
                <w:rFonts w:asciiTheme="majorHAnsi" w:eastAsia="Times New Roman" w:hAnsiTheme="majorHAnsi" w:cs="Times New Roman"/>
                <w:i/>
                <w:color w:val="000000"/>
                <w:lang w:eastAsia="zh-TW"/>
              </w:rPr>
              <w:t>Trump</w:t>
            </w:r>
          </w:p>
        </w:tc>
        <w:tc>
          <w:tcPr>
            <w:tcW w:w="7380" w:type="dxa"/>
            <w:shd w:val="clear" w:color="auto" w:fill="auto"/>
            <w:noWrap/>
            <w:vAlign w:val="bottom"/>
          </w:tcPr>
          <w:p w:rsidR="00043E23" w:rsidRPr="00043E23" w:rsidRDefault="00C708B7" w:rsidP="00043E23">
            <w:pPr>
              <w:spacing w:before="0" w:after="0" w:line="240" w:lineRule="auto"/>
              <w:rPr>
                <w:rFonts w:asciiTheme="majorHAnsi" w:eastAsia="Times New Roman" w:hAnsiTheme="majorHAnsi" w:cs="Times New Roman"/>
                <w:i/>
                <w:color w:val="000000"/>
                <w:lang w:eastAsia="zh-TW"/>
              </w:rPr>
            </w:pPr>
            <w:r w:rsidRPr="00C708B7">
              <w:rPr>
                <w:rFonts w:asciiTheme="majorHAnsi" w:eastAsia="Times New Roman" w:hAnsiTheme="majorHAnsi" w:cs="Times New Roman"/>
                <w:i/>
                <w:color w:val="000000"/>
                <w:lang w:eastAsia="zh-TW"/>
              </w:rPr>
              <w:t>@nathanTbernard @HillaryClinton *Are you out of you're mind? Or just stupid to vote HRC</w:t>
            </w:r>
          </w:p>
        </w:tc>
      </w:tr>
      <w:tr w:rsidR="00C708B7" w:rsidRPr="00043E23" w:rsidTr="00C708B7">
        <w:trPr>
          <w:trHeight w:val="288"/>
        </w:trPr>
        <w:tc>
          <w:tcPr>
            <w:tcW w:w="1535" w:type="dxa"/>
            <w:shd w:val="clear" w:color="auto" w:fill="auto"/>
            <w:noWrap/>
            <w:vAlign w:val="bottom"/>
            <w:hideMark/>
          </w:tcPr>
          <w:p w:rsidR="00C708B7" w:rsidRPr="00043E23" w:rsidRDefault="00C708B7" w:rsidP="00C708B7">
            <w:pPr>
              <w:spacing w:before="0" w:after="0" w:line="240" w:lineRule="auto"/>
              <w:rPr>
                <w:rFonts w:asciiTheme="majorHAnsi" w:eastAsia="Times New Roman" w:hAnsiTheme="majorHAnsi" w:cs="Times New Roman"/>
                <w:i/>
                <w:color w:val="000000"/>
                <w:lang w:eastAsia="zh-TW"/>
              </w:rPr>
            </w:pPr>
            <w:r w:rsidRPr="00043E23">
              <w:rPr>
                <w:rFonts w:asciiTheme="majorHAnsi" w:eastAsia="Times New Roman" w:hAnsiTheme="majorHAnsi" w:cs="Times New Roman"/>
                <w:i/>
                <w:color w:val="000000"/>
                <w:lang w:eastAsia="zh-TW"/>
              </w:rPr>
              <w:t>Positive</w:t>
            </w:r>
            <w:r w:rsidRPr="00C708B7">
              <w:rPr>
                <w:rFonts w:asciiTheme="majorHAnsi" w:eastAsia="Times New Roman" w:hAnsiTheme="majorHAnsi" w:cs="Times New Roman"/>
                <w:i/>
                <w:color w:val="000000"/>
                <w:lang w:eastAsia="zh-TW"/>
              </w:rPr>
              <w:t>Trump</w:t>
            </w:r>
          </w:p>
        </w:tc>
        <w:tc>
          <w:tcPr>
            <w:tcW w:w="7380" w:type="dxa"/>
            <w:shd w:val="clear" w:color="auto" w:fill="auto"/>
            <w:noWrap/>
            <w:vAlign w:val="bottom"/>
          </w:tcPr>
          <w:p w:rsidR="00C708B7" w:rsidRPr="00043E23" w:rsidRDefault="00C708B7" w:rsidP="00C708B7">
            <w:pPr>
              <w:spacing w:before="0" w:after="0" w:line="240" w:lineRule="auto"/>
              <w:rPr>
                <w:rFonts w:asciiTheme="majorHAnsi" w:eastAsia="Times New Roman" w:hAnsiTheme="majorHAnsi" w:cs="Times New Roman"/>
                <w:i/>
                <w:color w:val="000000"/>
                <w:lang w:eastAsia="zh-TW"/>
              </w:rPr>
            </w:pPr>
            <w:r w:rsidRPr="00C708B7">
              <w:rPr>
                <w:rFonts w:asciiTheme="majorHAnsi" w:eastAsia="Times New Roman" w:hAnsiTheme="majorHAnsi" w:cs="Times New Roman"/>
                <w:i/>
                <w:color w:val="000000"/>
                <w:lang w:eastAsia="zh-TW"/>
              </w:rPr>
              <w:t>@mindyfinn @Evan_McMullin This is who will be America's Miracle. Vote Trump!!! https://t.co/vKeTt1MFJv</w:t>
            </w:r>
          </w:p>
        </w:tc>
      </w:tr>
      <w:tr w:rsidR="00C708B7" w:rsidRPr="00043E23" w:rsidTr="00C708B7">
        <w:trPr>
          <w:trHeight w:val="288"/>
        </w:trPr>
        <w:tc>
          <w:tcPr>
            <w:tcW w:w="1535" w:type="dxa"/>
            <w:shd w:val="clear" w:color="auto" w:fill="auto"/>
            <w:noWrap/>
            <w:vAlign w:val="bottom"/>
            <w:hideMark/>
          </w:tcPr>
          <w:p w:rsidR="00C708B7" w:rsidRPr="00043E23" w:rsidRDefault="00C708B7" w:rsidP="00C708B7">
            <w:pPr>
              <w:spacing w:before="0" w:after="0" w:line="240" w:lineRule="auto"/>
              <w:rPr>
                <w:rFonts w:asciiTheme="majorHAnsi" w:eastAsia="Times New Roman" w:hAnsiTheme="majorHAnsi" w:cs="Times New Roman"/>
                <w:i/>
                <w:color w:val="000000"/>
                <w:lang w:eastAsia="zh-TW"/>
              </w:rPr>
            </w:pPr>
            <w:r w:rsidRPr="00043E23">
              <w:rPr>
                <w:rFonts w:asciiTheme="majorHAnsi" w:eastAsia="Times New Roman" w:hAnsiTheme="majorHAnsi" w:cs="Times New Roman"/>
                <w:i/>
                <w:color w:val="000000"/>
                <w:lang w:eastAsia="zh-TW"/>
              </w:rPr>
              <w:t>Positive</w:t>
            </w:r>
            <w:r w:rsidRPr="00C708B7">
              <w:rPr>
                <w:rFonts w:asciiTheme="majorHAnsi" w:eastAsia="Times New Roman" w:hAnsiTheme="majorHAnsi" w:cs="Times New Roman"/>
                <w:i/>
                <w:color w:val="000000"/>
                <w:lang w:eastAsia="zh-TW"/>
              </w:rPr>
              <w:t>Trump</w:t>
            </w:r>
          </w:p>
        </w:tc>
        <w:tc>
          <w:tcPr>
            <w:tcW w:w="7380" w:type="dxa"/>
            <w:shd w:val="clear" w:color="auto" w:fill="auto"/>
            <w:noWrap/>
            <w:vAlign w:val="bottom"/>
          </w:tcPr>
          <w:p w:rsidR="00C708B7" w:rsidRPr="00043E23" w:rsidRDefault="00C708B7" w:rsidP="00C708B7">
            <w:pPr>
              <w:spacing w:before="0" w:after="0" w:line="240" w:lineRule="auto"/>
              <w:rPr>
                <w:rFonts w:asciiTheme="majorHAnsi" w:eastAsia="Times New Roman" w:hAnsiTheme="majorHAnsi" w:cs="Times New Roman"/>
                <w:i/>
                <w:color w:val="000000"/>
                <w:lang w:eastAsia="zh-TW"/>
              </w:rPr>
            </w:pPr>
            <w:r w:rsidRPr="00C708B7">
              <w:rPr>
                <w:rFonts w:asciiTheme="majorHAnsi" w:eastAsia="Times New Roman" w:hAnsiTheme="majorHAnsi" w:cs="Times New Roman"/>
                <w:i/>
                <w:color w:val="000000"/>
                <w:lang w:eastAsia="zh-TW"/>
              </w:rPr>
              <w:t>@realDonaldTrump Face it, America's in a mess Hillary will be under pressure to Cover It up. America appoint a Clean Sweep Vote TrumpðŸ‘</w:t>
            </w:r>
            <w:r w:rsidRPr="00C708B7">
              <w:rPr>
                <w:rFonts w:ascii="Corbel" w:eastAsia="Times New Roman" w:hAnsi="Corbel" w:cs="Corbel"/>
                <w:i/>
                <w:color w:val="000000"/>
                <w:lang w:eastAsia="zh-TW"/>
              </w:rPr>
              <w:t>ðŸ»</w:t>
            </w:r>
          </w:p>
        </w:tc>
      </w:tr>
    </w:tbl>
    <w:p w:rsidR="00043E23" w:rsidRDefault="00043E23" w:rsidP="00043E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sz w:val="24"/>
          <w:szCs w:val="24"/>
        </w:rPr>
      </w:pPr>
      <w:bookmarkStart w:id="0" w:name="_GoBack"/>
      <w:bookmarkEnd w:id="0"/>
    </w:p>
    <w:p w:rsidR="00C708B7" w:rsidRDefault="00C708B7" w:rsidP="00043E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sz w:val="24"/>
          <w:szCs w:val="24"/>
        </w:rPr>
      </w:pPr>
    </w:p>
    <w:p w:rsidR="00C708B7" w:rsidRDefault="00C708B7" w:rsidP="00043E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sz w:val="24"/>
          <w:szCs w:val="24"/>
        </w:rPr>
      </w:pPr>
    </w:p>
    <w:p w:rsidR="00C708B7" w:rsidRDefault="00C708B7" w:rsidP="00043E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sz w:val="24"/>
          <w:szCs w:val="24"/>
        </w:rPr>
      </w:pPr>
    </w:p>
    <w:p w:rsidR="00C708B7" w:rsidRDefault="00C708B7" w:rsidP="00043E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sz w:val="24"/>
          <w:szCs w:val="24"/>
        </w:rPr>
      </w:pPr>
    </w:p>
    <w:p w:rsidR="00C708B7" w:rsidRPr="00043E23" w:rsidRDefault="00C708B7" w:rsidP="00043E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sz w:val="24"/>
          <w:szCs w:val="24"/>
        </w:rPr>
      </w:pPr>
    </w:p>
    <w:p w:rsidR="00C708B7" w:rsidRPr="00E0294C" w:rsidRDefault="00C708B7" w:rsidP="00C708B7">
      <w:pPr>
        <w:rPr>
          <w:b/>
          <w:bCs/>
          <w:u w:val="single"/>
        </w:rPr>
      </w:pPr>
      <w:r w:rsidRPr="00E0294C">
        <w:rPr>
          <w:b/>
          <w:bCs/>
          <w:u w:val="single"/>
        </w:rPr>
        <w:t>Work flow diagram</w:t>
      </w:r>
    </w:p>
    <w:p w:rsidR="00C708B7" w:rsidRDefault="00C708B7" w:rsidP="00C708B7">
      <w:pPr>
        <w:pStyle w:val="ListParagraph"/>
        <w:numPr>
          <w:ilvl w:val="0"/>
          <w:numId w:val="9"/>
        </w:numPr>
        <w:spacing w:before="0" w:after="160" w:line="259" w:lineRule="auto"/>
      </w:pPr>
      <w:r>
        <w:t>Training Set</w:t>
      </w:r>
    </w:p>
    <w:p w:rsidR="00C708B7" w:rsidRDefault="00C708B7" w:rsidP="00C708B7">
      <w:pPr>
        <w:pStyle w:val="ListParagraph"/>
      </w:pPr>
    </w:p>
    <w:p w:rsidR="00C708B7" w:rsidRDefault="00C708B7" w:rsidP="00C708B7">
      <w:pPr>
        <w:pStyle w:val="ListParagraph"/>
      </w:pPr>
      <w:r>
        <w:rPr>
          <w:noProof/>
          <w:lang w:eastAsia="zh-TW"/>
        </w:rPr>
        <mc:AlternateContent>
          <mc:Choice Requires="wpg">
            <w:drawing>
              <wp:anchor distT="0" distB="0" distL="114300" distR="114300" simplePos="0" relativeHeight="251664384" behindDoc="0" locked="0" layoutInCell="1" allowOverlap="1" wp14:anchorId="1C404DB7" wp14:editId="69F22BC3">
                <wp:simplePos x="0" y="0"/>
                <wp:positionH relativeFrom="column">
                  <wp:posOffset>332509</wp:posOffset>
                </wp:positionH>
                <wp:positionV relativeFrom="paragraph">
                  <wp:posOffset>6292</wp:posOffset>
                </wp:positionV>
                <wp:extent cx="6193155" cy="1777041"/>
                <wp:effectExtent l="19050" t="57150" r="112395" b="71120"/>
                <wp:wrapNone/>
                <wp:docPr id="5" name="Group 5"/>
                <wp:cNvGraphicFramePr/>
                <a:graphic xmlns:a="http://schemas.openxmlformats.org/drawingml/2006/main">
                  <a:graphicData uri="http://schemas.microsoft.com/office/word/2010/wordprocessingGroup">
                    <wpg:wgp>
                      <wpg:cNvGrpSpPr/>
                      <wpg:grpSpPr>
                        <a:xfrm>
                          <a:off x="0" y="0"/>
                          <a:ext cx="6193155" cy="1777041"/>
                          <a:chOff x="0" y="0"/>
                          <a:chExt cx="6193155" cy="1777041"/>
                        </a:xfrm>
                      </wpg:grpSpPr>
                      <wps:wsp>
                        <wps:cNvPr id="6" name="Flowchart: Process 6"/>
                        <wps:cNvSpPr/>
                        <wps:spPr>
                          <a:xfrm>
                            <a:off x="0" y="0"/>
                            <a:ext cx="6193155" cy="1777041"/>
                          </a:xfrm>
                          <a:prstGeom prst="flowChartProcess">
                            <a:avLst/>
                          </a:prstGeom>
                          <a:solidFill>
                            <a:schemeClr val="accent1">
                              <a:lumMod val="20000"/>
                              <a:lumOff val="80000"/>
                            </a:schemeClr>
                          </a:solidFill>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03517" y="146623"/>
                            <a:ext cx="966159" cy="421414"/>
                          </a:xfrm>
                          <a:prstGeom prst="rect">
                            <a:avLst/>
                          </a:prstGeom>
                          <a:effectLst>
                            <a:glow rad="635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rsidR="00C708B7" w:rsidRDefault="00C708B7" w:rsidP="00C708B7">
                              <w:pPr>
                                <w:jc w:val="center"/>
                              </w:pPr>
                              <w:r>
                                <w:t>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olded Corner 8"/>
                        <wps:cNvSpPr/>
                        <wps:spPr>
                          <a:xfrm>
                            <a:off x="172528" y="810883"/>
                            <a:ext cx="655607" cy="793630"/>
                          </a:xfrm>
                          <a:prstGeom prst="foldedCorner">
                            <a:avLst/>
                          </a:prstGeom>
                          <a:effectLst>
                            <a:glow rad="635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rsidR="00C708B7" w:rsidRDefault="00C708B7" w:rsidP="00C708B7">
                              <w:pPr>
                                <w:jc w:val="center"/>
                              </w:pPr>
                              <w:r>
                                <w:t>Input</w:t>
                              </w:r>
                            </w:p>
                            <w:p w:rsidR="00C708B7" w:rsidRDefault="00C708B7" w:rsidP="00C708B7">
                              <w:pPr>
                                <w:jc w:val="center"/>
                                <w:rPr>
                                  <w:lang w:bidi="th-TH"/>
                                </w:rPr>
                              </w:pPr>
                              <w:r>
                                <w:rPr>
                                  <w:lang w:bidi="th-TH"/>
                                </w:rPr>
                                <w:t>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5106838" y="77638"/>
                            <a:ext cx="956945" cy="1318775"/>
                          </a:xfrm>
                          <a:prstGeom prst="rect">
                            <a:avLst/>
                          </a:prstGeom>
                          <a:effectLst>
                            <a:glow rad="635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rsidR="00C708B7" w:rsidRDefault="00C708B7" w:rsidP="00C708B7">
                              <w:pPr>
                                <w:jc w:val="center"/>
                              </w:pPr>
                              <w:r>
                                <w:t>Machine</w:t>
                              </w:r>
                            </w:p>
                            <w:p w:rsidR="00C708B7" w:rsidRDefault="00C708B7" w:rsidP="00C708B7">
                              <w:pPr>
                                <w:jc w:val="center"/>
                              </w:pPr>
                              <w:r>
                                <w:t xml:space="preserve">Learning </w:t>
                              </w:r>
                            </w:p>
                            <w:p w:rsidR="00C708B7" w:rsidRDefault="00C708B7" w:rsidP="00C708B7">
                              <w:pPr>
                                <w:jc w:val="center"/>
                              </w:pPr>
                              <w: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80226" y="879740"/>
                            <a:ext cx="810883" cy="748169"/>
                          </a:xfrm>
                          <a:prstGeom prst="rect">
                            <a:avLst/>
                          </a:prstGeom>
                          <a:effectLst>
                            <a:glow rad="635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rsidR="00C708B7" w:rsidRPr="00935CBA" w:rsidRDefault="00C708B7" w:rsidP="00C708B7">
                              <w:pPr>
                                <w:jc w:val="center"/>
                                <w:rPr>
                                  <w:sz w:val="18"/>
                                  <w:szCs w:val="18"/>
                                </w:rPr>
                              </w:pPr>
                              <w:r w:rsidRPr="00935CBA">
                                <w:rPr>
                                  <w:sz w:val="18"/>
                                  <w:szCs w:val="18"/>
                                </w:rPr>
                                <w:t>Feature</w:t>
                              </w:r>
                            </w:p>
                            <w:p w:rsidR="00C708B7" w:rsidRPr="00935CBA" w:rsidRDefault="00C708B7" w:rsidP="00C708B7">
                              <w:pPr>
                                <w:jc w:val="center"/>
                                <w:rPr>
                                  <w:sz w:val="18"/>
                                  <w:szCs w:val="18"/>
                                </w:rPr>
                              </w:pPr>
                              <w:r w:rsidRPr="00935CBA">
                                <w:rPr>
                                  <w:sz w:val="18"/>
                                  <w:szCs w:val="18"/>
                                </w:rPr>
                                <w:t xml:space="preserve"> Extractor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Process 11"/>
                        <wps:cNvSpPr/>
                        <wps:spPr>
                          <a:xfrm>
                            <a:off x="2777705" y="1069488"/>
                            <a:ext cx="1583055" cy="399094"/>
                          </a:xfrm>
                          <a:prstGeom prst="flowChartProcess">
                            <a:avLst/>
                          </a:prstGeom>
                          <a:ln w="3175"/>
                          <a:effectLst>
                            <a:glow rad="63500">
                              <a:schemeClr val="accent1">
                                <a:satMod val="175000"/>
                                <a:alpha val="40000"/>
                              </a:schemeClr>
                            </a:glow>
                          </a:effectLst>
                        </wps:spPr>
                        <wps:style>
                          <a:lnRef idx="2">
                            <a:schemeClr val="dk1"/>
                          </a:lnRef>
                          <a:fillRef idx="1003">
                            <a:schemeClr val="lt1"/>
                          </a:fillRef>
                          <a:effectRef idx="0">
                            <a:schemeClr val="dk1"/>
                          </a:effectRef>
                          <a:fontRef idx="minor">
                            <a:schemeClr val="dk1"/>
                          </a:fontRef>
                        </wps:style>
                        <wps:txbx>
                          <w:txbxContent>
                            <w:p w:rsidR="00C708B7" w:rsidRPr="00D27FB8" w:rsidRDefault="00C708B7" w:rsidP="00C708B7">
                              <w:pPr>
                                <w:jc w:val="center"/>
                                <w:rPr>
                                  <w:sz w:val="18"/>
                                  <w:szCs w:val="18"/>
                                </w:rPr>
                              </w:pPr>
                              <w:r w:rsidRPr="00D27FB8">
                                <w:rPr>
                                  <w:sz w:val="18"/>
                                  <w:szCs w:val="18"/>
                                </w:rPr>
                                <w:t>Features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ight Arrow 12"/>
                        <wps:cNvSpPr/>
                        <wps:spPr>
                          <a:xfrm>
                            <a:off x="1224951" y="198408"/>
                            <a:ext cx="3752215" cy="120602"/>
                          </a:xfrm>
                          <a:prstGeom prs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ight Arrow 13"/>
                        <wps:cNvSpPr/>
                        <wps:spPr>
                          <a:xfrm>
                            <a:off x="905773" y="1121434"/>
                            <a:ext cx="439947" cy="103517"/>
                          </a:xfrm>
                          <a:prstGeom prs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Arrow 14"/>
                        <wps:cNvSpPr/>
                        <wps:spPr>
                          <a:xfrm>
                            <a:off x="2260121" y="1121434"/>
                            <a:ext cx="439947" cy="103517"/>
                          </a:xfrm>
                          <a:prstGeom prs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ight Arrow 15"/>
                        <wps:cNvSpPr/>
                        <wps:spPr>
                          <a:xfrm>
                            <a:off x="4477109" y="1121434"/>
                            <a:ext cx="439947" cy="103517"/>
                          </a:xfrm>
                          <a:prstGeom prs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C404DB7" id="Group 5" o:spid="_x0000_s1029" style="position:absolute;left:0;text-align:left;margin-left:26.2pt;margin-top:.5pt;width:487.65pt;height:139.9pt;z-index:251664384" coordsize="61931,17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">
                <v:shapetype id="_x0000_t109" coordsize="21600,21600" o:spt="109" path="m,l,21600r21600,l21600,xe">
                  <v:stroke joinstyle="miter"/>
                  <v:path gradientshapeok="t" o:connecttype="rect"/>
                </v:shapetype>
                <v:shape id="Flowchart: Process 6" o:spid="_x0000_s1030" type="#_x0000_t109" style="position:absolute;width:61931;height:17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" fillcolor="#fff2cc [660]" strokecolor="#7f5f00 [1604]" strokeweight="1pt">
                  <v:shadow on="t" color="black" opacity="26214f" origin="-.5" offset="3pt,0"/>
                </v:shape>
                <v:rect id="Rectangle 7" o:spid="_x0000_s1031" style="position:absolute;left:1035;top:1466;width:9661;height:4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" fillcolor="white [3201]" strokecolor="#ffc000 [3204]" strokeweight="1pt">
                  <v:textbox>
                    <w:txbxContent>
                      <w:p w:rsidR="00C708B7" w:rsidRDefault="00C708B7" w:rsidP="00C708B7">
                        <w:pPr>
                          <w:jc w:val="center"/>
                        </w:pPr>
                        <w:r>
                          <w:t>Label</w:t>
                        </w:r>
                      </w:p>
                    </w:txbxContent>
                  </v:textbox>
                </v: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8" o:spid="_x0000_s1032" type="#_x0000_t65" style="position:absolute;left:1725;top:8108;width:6556;height:7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" adj="18000" fillcolor="white [3201]" strokecolor="#ffc000 [3204]" strokeweight="1pt">
                  <v:textbox>
                    <w:txbxContent>
                      <w:p w:rsidR="00C708B7" w:rsidRDefault="00C708B7" w:rsidP="00C708B7">
                        <w:pPr>
                          <w:jc w:val="center"/>
                        </w:pPr>
                        <w:r>
                          <w:t>Input</w:t>
                        </w:r>
                      </w:p>
                      <w:p w:rsidR="00C708B7" w:rsidRDefault="00C708B7" w:rsidP="00C708B7">
                        <w:pPr>
                          <w:jc w:val="center"/>
                          <w:rPr>
                            <w:lang w:bidi="th-TH"/>
                          </w:rPr>
                        </w:pPr>
                        <w:r>
                          <w:rPr>
                            <w:lang w:bidi="th-TH"/>
                          </w:rPr>
                          <w:t>CSV File</w:t>
                        </w:r>
                      </w:p>
                    </w:txbxContent>
                  </v:textbox>
                </v:shape>
                <v:rect id="Rectangle 9" o:spid="_x0000_s1033" style="position:absolute;left:51068;top:776;width:9569;height:1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" fillcolor="white [3201]" strokecolor="#ffc000 [3204]" strokeweight="1pt">
                  <v:textbox>
                    <w:txbxContent>
                      <w:p w:rsidR="00C708B7" w:rsidRDefault="00C708B7" w:rsidP="00C708B7">
                        <w:pPr>
                          <w:jc w:val="center"/>
                        </w:pPr>
                        <w:r>
                          <w:t>Machine</w:t>
                        </w:r>
                      </w:p>
                      <w:p w:rsidR="00C708B7" w:rsidRDefault="00C708B7" w:rsidP="00C708B7">
                        <w:pPr>
                          <w:jc w:val="center"/>
                        </w:pPr>
                        <w:r>
                          <w:t xml:space="preserve">Learning </w:t>
                        </w:r>
                      </w:p>
                      <w:p w:rsidR="00C708B7" w:rsidRDefault="00C708B7" w:rsidP="00C708B7">
                        <w:pPr>
                          <w:jc w:val="center"/>
                        </w:pPr>
                        <w:r>
                          <w:t>Algorithm</w:t>
                        </w:r>
                      </w:p>
                    </w:txbxContent>
                  </v:textbox>
                </v:rect>
                <v:rect id="Rectangle 10" o:spid="_x0000_s1034" style="position:absolute;left:13802;top:8797;width:8109;height:7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" fillcolor="white [3201]" strokecolor="#ffc000 [3204]" strokeweight="1pt">
                  <v:textbox>
                    <w:txbxContent>
                      <w:p w:rsidR="00C708B7" w:rsidRPr="00935CBA" w:rsidRDefault="00C708B7" w:rsidP="00C708B7">
                        <w:pPr>
                          <w:jc w:val="center"/>
                          <w:rPr>
                            <w:sz w:val="18"/>
                            <w:szCs w:val="18"/>
                          </w:rPr>
                        </w:pPr>
                        <w:r w:rsidRPr="00935CBA">
                          <w:rPr>
                            <w:sz w:val="18"/>
                            <w:szCs w:val="18"/>
                          </w:rPr>
                          <w:t>Feature</w:t>
                        </w:r>
                      </w:p>
                      <w:p w:rsidR="00C708B7" w:rsidRPr="00935CBA" w:rsidRDefault="00C708B7" w:rsidP="00C708B7">
                        <w:pPr>
                          <w:jc w:val="center"/>
                          <w:rPr>
                            <w:sz w:val="18"/>
                            <w:szCs w:val="18"/>
                          </w:rPr>
                        </w:pPr>
                        <w:r w:rsidRPr="00935CBA">
                          <w:rPr>
                            <w:sz w:val="18"/>
                            <w:szCs w:val="18"/>
                          </w:rPr>
                          <w:t xml:space="preserve"> Extractor</w:t>
                        </w:r>
                      </w:p>
                    </w:txbxContent>
                  </v:textbox>
                </v:rect>
                <v:shape id="Flowchart: Process 11" o:spid="_x0000_s1035" type="#_x0000_t109" style="position:absolute;left:27777;top:10694;width:15830;height:3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" fillcolor="white [3201]" strokecolor="#2c2c2c [3200]" strokeweight=".25pt">
                  <v:fill color2="white [3201]" rotate="t" focus="100%" type="gradient">
                    <o:fill v:ext="view" type="gradientUnscaled"/>
                  </v:fill>
                  <v:textbox>
                    <w:txbxContent>
                      <w:p w:rsidR="00C708B7" w:rsidRPr="00D27FB8" w:rsidRDefault="00C708B7" w:rsidP="00C708B7">
                        <w:pPr>
                          <w:jc w:val="center"/>
                          <w:rPr>
                            <w:sz w:val="18"/>
                            <w:szCs w:val="18"/>
                          </w:rPr>
                        </w:pPr>
                        <w:r w:rsidRPr="00D27FB8">
                          <w:rPr>
                            <w:sz w:val="18"/>
                            <w:szCs w:val="18"/>
                          </w:rPr>
                          <w:t>Features Vector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36" type="#_x0000_t13" style="position:absolute;left:12249;top:1984;width:37522;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" adj="21253" fillcolor="#767676 [2096]" strokecolor="#2c2c2c [3200]">
                  <v:fill color2="#4c4c4c [2736]" rotate="t" colors="0 #aeaeae;.5 #9d9d9d;1 #737373" focus="100%" type="gradient">
                    <o:fill v:ext="view" type="gradientUnscaled"/>
                  </v:fill>
                </v:shape>
                <v:shape id="Right Arrow 13" o:spid="_x0000_s1037" type="#_x0000_t13" style="position:absolute;left:9057;top:11214;width:4400;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" adj="19059" fillcolor="#767676 [2096]" strokecolor="#2c2c2c [3200]">
                  <v:fill color2="#4c4c4c [2736]" rotate="t" colors="0 #aeaeae;.5 #9d9d9d;1 #737373" focus="100%" type="gradient">
                    <o:fill v:ext="view" type="gradientUnscaled"/>
                  </v:fill>
                </v:shape>
                <v:shape id="Right Arrow 14" o:spid="_x0000_s1038" type="#_x0000_t13" style="position:absolute;left:22601;top:11214;width:4399;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" adj="19059" fillcolor="#767676 [2096]" strokecolor="#2c2c2c [3200]">
                  <v:fill color2="#4c4c4c [2736]" rotate="t" colors="0 #aeaeae;.5 #9d9d9d;1 #737373" focus="100%" type="gradient">
                    <o:fill v:ext="view" type="gradientUnscaled"/>
                  </v:fill>
                </v:shape>
                <v:shape id="Right Arrow 15" o:spid="_x0000_s1039" type="#_x0000_t13" style="position:absolute;left:44771;top:11214;width:4399;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" adj="19059" fillcolor="#767676 [2096]" strokecolor="#2c2c2c [3200]">
                  <v:fill color2="#4c4c4c [2736]" rotate="t" colors="0 #aeaeae;.5 #9d9d9d;1 #737373" focus="100%" type="gradient">
                    <o:fill v:ext="view" type="gradientUnscaled"/>
                  </v:fill>
                </v:shape>
              </v:group>
            </w:pict>
          </mc:Fallback>
        </mc:AlternateContent>
      </w:r>
    </w:p>
    <w:p w:rsidR="00C708B7" w:rsidRDefault="00C708B7" w:rsidP="00C708B7">
      <w:pPr>
        <w:pStyle w:val="ListParagraph"/>
      </w:pPr>
    </w:p>
    <w:p w:rsidR="00C708B7" w:rsidRDefault="00C708B7" w:rsidP="00C708B7">
      <w:pPr>
        <w:pStyle w:val="ListParagraph"/>
      </w:pPr>
    </w:p>
    <w:p w:rsidR="00C708B7" w:rsidRDefault="00C708B7" w:rsidP="00C708B7">
      <w:pPr>
        <w:pStyle w:val="ListParagraph"/>
      </w:pPr>
    </w:p>
    <w:p w:rsidR="00C708B7" w:rsidRDefault="00C708B7" w:rsidP="00C708B7">
      <w:pPr>
        <w:pStyle w:val="ListParagraph"/>
      </w:pPr>
    </w:p>
    <w:p w:rsidR="00C708B7" w:rsidRDefault="00C708B7" w:rsidP="00C708B7">
      <w:pPr>
        <w:pStyle w:val="ListParagraph"/>
      </w:pPr>
    </w:p>
    <w:p w:rsidR="00C708B7" w:rsidRDefault="00C708B7" w:rsidP="00C708B7">
      <w:pPr>
        <w:pStyle w:val="ListParagraph"/>
      </w:pPr>
    </w:p>
    <w:p w:rsidR="00C708B7" w:rsidRDefault="00C708B7" w:rsidP="00C708B7">
      <w:pPr>
        <w:pStyle w:val="ListParagraph"/>
      </w:pPr>
      <w:r>
        <w:rPr>
          <w:noProof/>
          <w:lang w:eastAsia="zh-TW"/>
        </w:rPr>
        <mc:AlternateContent>
          <mc:Choice Requires="wps">
            <w:drawing>
              <wp:anchor distT="0" distB="0" distL="114300" distR="114300" simplePos="0" relativeHeight="251668480" behindDoc="0" locked="0" layoutInCell="1" allowOverlap="1" wp14:anchorId="0A85C038" wp14:editId="482BD8CB">
                <wp:simplePos x="0" y="0"/>
                <wp:positionH relativeFrom="margin">
                  <wp:posOffset>5780417</wp:posOffset>
                </wp:positionH>
                <wp:positionV relativeFrom="paragraph">
                  <wp:posOffset>162715</wp:posOffset>
                </wp:positionV>
                <wp:extent cx="241540" cy="923026"/>
                <wp:effectExtent l="19050" t="0" r="25400" b="29845"/>
                <wp:wrapNone/>
                <wp:docPr id="34" name="Down Arrow 34"/>
                <wp:cNvGraphicFramePr/>
                <a:graphic xmlns:a="http://schemas.openxmlformats.org/drawingml/2006/main">
                  <a:graphicData uri="http://schemas.microsoft.com/office/word/2010/wordprocessingShape">
                    <wps:wsp>
                      <wps:cNvSpPr/>
                      <wps:spPr>
                        <a:xfrm>
                          <a:off x="0" y="0"/>
                          <a:ext cx="241540" cy="923026"/>
                        </a:xfrm>
                        <a:prstGeom prst="downArrow">
                          <a:avLst/>
                        </a:prstGeom>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45E8C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4" o:spid="_x0000_s1026" type="#_x0000_t67" style="position:absolute;margin-left:455.15pt;margin-top:12.8pt;width:19pt;height:72.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" adj="18774" fillcolor="#c5e370 [2101]" strokecolor="#a5d028 [3205]">
                <v:fill color2="#b4db44 [2741]" rotate="t" colors="0 #d8edb2;.5 #cdea99;1 #bae268" focus="100%" type="gradient">
                  <o:fill v:ext="view" type="gradientUnscaled"/>
                </v:fill>
                <w10:wrap anchorx="margin"/>
              </v:shape>
            </w:pict>
          </mc:Fallback>
        </mc:AlternateContent>
      </w:r>
    </w:p>
    <w:p w:rsidR="00C708B7" w:rsidRDefault="00C708B7" w:rsidP="00C708B7">
      <w:pPr>
        <w:pStyle w:val="ListParagraph"/>
      </w:pPr>
    </w:p>
    <w:p w:rsidR="00C708B7" w:rsidRDefault="00C708B7" w:rsidP="00C708B7"/>
    <w:p w:rsidR="00C708B7" w:rsidRDefault="00C708B7" w:rsidP="00C708B7">
      <w:pPr>
        <w:pStyle w:val="ListParagraph"/>
        <w:numPr>
          <w:ilvl w:val="0"/>
          <w:numId w:val="9"/>
        </w:numPr>
        <w:spacing w:before="0" w:after="160" w:line="259" w:lineRule="auto"/>
      </w:pPr>
      <w:r>
        <w:rPr>
          <w:noProof/>
          <w:lang w:eastAsia="zh-TW"/>
        </w:rPr>
        <mc:AlternateContent>
          <mc:Choice Requires="wps">
            <w:drawing>
              <wp:anchor distT="0" distB="0" distL="114300" distR="114300" simplePos="0" relativeHeight="251666432" behindDoc="0" locked="0" layoutInCell="1" allowOverlap="1" wp14:anchorId="105E6035" wp14:editId="0F9D7DC4">
                <wp:simplePos x="0" y="0"/>
                <wp:positionH relativeFrom="column">
                  <wp:posOffset>5701030</wp:posOffset>
                </wp:positionH>
                <wp:positionV relativeFrom="paragraph">
                  <wp:posOffset>1364615</wp:posOffset>
                </wp:positionV>
                <wp:extent cx="439947" cy="103499"/>
                <wp:effectExtent l="15875" t="3175" r="33655" b="33655"/>
                <wp:wrapNone/>
                <wp:docPr id="30" name="Right Arrow 30"/>
                <wp:cNvGraphicFramePr/>
                <a:graphic xmlns:a="http://schemas.openxmlformats.org/drawingml/2006/main">
                  <a:graphicData uri="http://schemas.microsoft.com/office/word/2010/wordprocessingShape">
                    <wps:wsp>
                      <wps:cNvSpPr/>
                      <wps:spPr>
                        <a:xfrm rot="5400000">
                          <a:off x="0" y="0"/>
                          <a:ext cx="439947" cy="103499"/>
                        </a:xfrm>
                        <a:prstGeom prs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6CAAC5" id="Right Arrow 30" o:spid="_x0000_s1026" type="#_x0000_t13" style="position:absolute;margin-left:448.9pt;margin-top:107.45pt;width:34.65pt;height:8.15pt;rotation:9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" adj="19059" fillcolor="#767676 [2096]" strokecolor="#2c2c2c [3200]">
                <v:fill color2="#4c4c4c [2736]" rotate="t" colors="0 #aeaeae;.5 #9d9d9d;1 #737373" focus="100%" type="gradient">
                  <o:fill v:ext="view" type="gradientUnscaled"/>
                </v:fill>
              </v:shape>
            </w:pict>
          </mc:Fallback>
        </mc:AlternateContent>
      </w:r>
      <w:r>
        <w:rPr>
          <w:lang w:bidi="th-TH"/>
        </w:rPr>
        <w:t>Testing Set</w:t>
      </w:r>
    </w:p>
    <w:p w:rsidR="00C708B7" w:rsidRDefault="00C708B7" w:rsidP="00C708B7">
      <w:r>
        <w:rPr>
          <w:noProof/>
          <w:lang w:eastAsia="zh-TW"/>
        </w:rPr>
        <mc:AlternateContent>
          <mc:Choice Requires="wpg">
            <w:drawing>
              <wp:anchor distT="0" distB="0" distL="114300" distR="114300" simplePos="0" relativeHeight="251665408" behindDoc="0" locked="0" layoutInCell="1" allowOverlap="1" wp14:anchorId="5528C347" wp14:editId="17D86B57">
                <wp:simplePos x="0" y="0"/>
                <wp:positionH relativeFrom="column">
                  <wp:posOffset>339436</wp:posOffset>
                </wp:positionH>
                <wp:positionV relativeFrom="paragraph">
                  <wp:posOffset>8370</wp:posOffset>
                </wp:positionV>
                <wp:extent cx="6193155" cy="1776730"/>
                <wp:effectExtent l="19050" t="57150" r="112395" b="71120"/>
                <wp:wrapNone/>
                <wp:docPr id="19" name="Group 19"/>
                <wp:cNvGraphicFramePr/>
                <a:graphic xmlns:a="http://schemas.openxmlformats.org/drawingml/2006/main">
                  <a:graphicData uri="http://schemas.microsoft.com/office/word/2010/wordprocessingGroup">
                    <wpg:wgp>
                      <wpg:cNvGrpSpPr/>
                      <wpg:grpSpPr>
                        <a:xfrm>
                          <a:off x="0" y="0"/>
                          <a:ext cx="6193155" cy="1776730"/>
                          <a:chOff x="0" y="0"/>
                          <a:chExt cx="6193155" cy="1777041"/>
                        </a:xfrm>
                      </wpg:grpSpPr>
                      <wps:wsp>
                        <wps:cNvPr id="20" name="Flowchart: Process 20"/>
                        <wps:cNvSpPr/>
                        <wps:spPr>
                          <a:xfrm>
                            <a:off x="0" y="0"/>
                            <a:ext cx="6193155" cy="1777041"/>
                          </a:xfrm>
                          <a:prstGeom prst="flowChartProcess">
                            <a:avLst/>
                          </a:prstGeom>
                          <a:solidFill>
                            <a:schemeClr val="accent1">
                              <a:lumMod val="20000"/>
                              <a:lumOff val="80000"/>
                            </a:schemeClr>
                          </a:solidFill>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lded Corner 22"/>
                        <wps:cNvSpPr/>
                        <wps:spPr>
                          <a:xfrm>
                            <a:off x="163902" y="361884"/>
                            <a:ext cx="569343" cy="531891"/>
                          </a:xfrm>
                          <a:prstGeom prst="foldedCorner">
                            <a:avLst/>
                          </a:prstGeom>
                          <a:effectLst>
                            <a:glow rad="635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rsidR="00C708B7" w:rsidRDefault="00C708B7" w:rsidP="00C708B7">
                              <w:pPr>
                                <w:jc w:val="center"/>
                              </w:pPr>
                              <w:r>
                                <w:t>Input</w:t>
                              </w:r>
                            </w:p>
                            <w:p w:rsidR="00C708B7" w:rsidRDefault="00C708B7" w:rsidP="00C708B7">
                              <w:pPr>
                                <w:jc w:val="center"/>
                                <w:rPr>
                                  <w:lang w:bidi="th-T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055080" y="103393"/>
                            <a:ext cx="982824" cy="908166"/>
                          </a:xfrm>
                          <a:prstGeom prst="rect">
                            <a:avLst/>
                          </a:prstGeom>
                          <a:effectLst>
                            <a:glow rad="635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rsidR="00C708B7" w:rsidRDefault="00C708B7" w:rsidP="00C708B7">
                              <w:pPr>
                                <w:jc w:val="center"/>
                              </w:pPr>
                              <w:r>
                                <w:t>Classifier model</w:t>
                              </w:r>
                            </w:p>
                            <w:p w:rsidR="00C708B7" w:rsidRDefault="00C708B7" w:rsidP="00C708B7">
                              <w:pPr>
                                <w:jc w:val="center"/>
                              </w:pPr>
                              <w:r>
                                <w:t>(Naïve 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302588" y="276045"/>
                            <a:ext cx="810883" cy="763228"/>
                          </a:xfrm>
                          <a:prstGeom prst="rect">
                            <a:avLst/>
                          </a:prstGeom>
                          <a:effectLst>
                            <a:glow rad="635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rsidR="00C708B7" w:rsidRPr="00935CBA" w:rsidRDefault="00C708B7" w:rsidP="00C708B7">
                              <w:pPr>
                                <w:jc w:val="center"/>
                                <w:rPr>
                                  <w:sz w:val="18"/>
                                  <w:szCs w:val="18"/>
                                </w:rPr>
                              </w:pPr>
                              <w:r w:rsidRPr="00935CBA">
                                <w:rPr>
                                  <w:sz w:val="18"/>
                                  <w:szCs w:val="18"/>
                                </w:rPr>
                                <w:t>Feature</w:t>
                              </w:r>
                            </w:p>
                            <w:p w:rsidR="00C708B7" w:rsidRPr="00935CBA" w:rsidRDefault="00C708B7" w:rsidP="00C708B7">
                              <w:pPr>
                                <w:jc w:val="center"/>
                                <w:rPr>
                                  <w:sz w:val="18"/>
                                  <w:szCs w:val="18"/>
                                </w:rPr>
                              </w:pPr>
                              <w:r w:rsidRPr="00935CBA">
                                <w:rPr>
                                  <w:sz w:val="18"/>
                                  <w:szCs w:val="18"/>
                                </w:rPr>
                                <w:t xml:space="preserve"> Extractor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Process 25"/>
                        <wps:cNvSpPr/>
                        <wps:spPr>
                          <a:xfrm>
                            <a:off x="2674188" y="405433"/>
                            <a:ext cx="1583055" cy="453698"/>
                          </a:xfrm>
                          <a:prstGeom prst="flowChartProcess">
                            <a:avLst/>
                          </a:prstGeom>
                          <a:ln w="3175"/>
                          <a:effectLst>
                            <a:glow rad="63500">
                              <a:schemeClr val="accent1">
                                <a:satMod val="175000"/>
                                <a:alpha val="40000"/>
                              </a:schemeClr>
                            </a:glow>
                          </a:effectLst>
                        </wps:spPr>
                        <wps:style>
                          <a:lnRef idx="2">
                            <a:schemeClr val="dk1"/>
                          </a:lnRef>
                          <a:fillRef idx="1003">
                            <a:schemeClr val="lt1"/>
                          </a:fillRef>
                          <a:effectRef idx="0">
                            <a:schemeClr val="dk1"/>
                          </a:effectRef>
                          <a:fontRef idx="minor">
                            <a:schemeClr val="dk1"/>
                          </a:fontRef>
                        </wps:style>
                        <wps:txbx>
                          <w:txbxContent>
                            <w:p w:rsidR="00C708B7" w:rsidRPr="00D27FB8" w:rsidRDefault="00C708B7" w:rsidP="00C708B7">
                              <w:pPr>
                                <w:jc w:val="center"/>
                                <w:rPr>
                                  <w:sz w:val="18"/>
                                  <w:szCs w:val="18"/>
                                </w:rPr>
                              </w:pPr>
                              <w:r w:rsidRPr="00D27FB8">
                                <w:rPr>
                                  <w:sz w:val="18"/>
                                  <w:szCs w:val="18"/>
                                </w:rPr>
                                <w:t>Features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ight Arrow 27"/>
                        <wps:cNvSpPr/>
                        <wps:spPr>
                          <a:xfrm>
                            <a:off x="802256" y="483080"/>
                            <a:ext cx="439947" cy="103517"/>
                          </a:xfrm>
                          <a:prstGeom prs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ight Arrow 28"/>
                        <wps:cNvSpPr/>
                        <wps:spPr>
                          <a:xfrm>
                            <a:off x="2173857" y="483191"/>
                            <a:ext cx="439947" cy="103517"/>
                          </a:xfrm>
                          <a:prstGeom prs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ight Arrow 29"/>
                        <wps:cNvSpPr/>
                        <wps:spPr>
                          <a:xfrm>
                            <a:off x="4321834" y="474370"/>
                            <a:ext cx="681487" cy="112338"/>
                          </a:xfrm>
                          <a:prstGeom prs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28C347" id="Group 19" o:spid="_x0000_s1040" style="position:absolute;margin-left:26.75pt;margin-top:.65pt;width:487.65pt;height:139.9pt;z-index:251665408" coordsize="61931,17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">
                <v:shape id="Flowchart: Process 20" o:spid="_x0000_s1041" type="#_x0000_t109" style="position:absolute;width:61931;height:17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" fillcolor="#fff2cc [660]" strokecolor="#7f5f00 [1604]" strokeweight="1pt">
                  <v:shadow on="t" color="black" opacity="26214f" origin="-.5" offset="3pt,0"/>
                </v:shape>
                <v:shape id="Folded Corner 22" o:spid="_x0000_s1042" type="#_x0000_t65" style="position:absolute;left:1639;top:3618;width:5693;height:5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" adj="18000" fillcolor="white [3201]" strokecolor="#ffc000 [3204]" strokeweight="1pt">
                  <v:textbox>
                    <w:txbxContent>
                      <w:p w:rsidR="00C708B7" w:rsidRDefault="00C708B7" w:rsidP="00C708B7">
                        <w:pPr>
                          <w:jc w:val="center"/>
                        </w:pPr>
                        <w:r>
                          <w:t>Input</w:t>
                        </w:r>
                      </w:p>
                      <w:p w:rsidR="00C708B7" w:rsidRDefault="00C708B7" w:rsidP="00C708B7">
                        <w:pPr>
                          <w:jc w:val="center"/>
                          <w:rPr>
                            <w:lang w:bidi="th-TH"/>
                          </w:rPr>
                        </w:pPr>
                      </w:p>
                    </w:txbxContent>
                  </v:textbox>
                </v:shape>
                <v:rect id="Rectangle 23" o:spid="_x0000_s1043" style="position:absolute;left:50550;top:1033;width:9829;height:9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" fillcolor="white [3201]" strokecolor="#ffc000 [3204]" strokeweight="1pt">
                  <v:textbox>
                    <w:txbxContent>
                      <w:p w:rsidR="00C708B7" w:rsidRDefault="00C708B7" w:rsidP="00C708B7">
                        <w:pPr>
                          <w:jc w:val="center"/>
                        </w:pPr>
                        <w:r>
                          <w:t>Classifier model</w:t>
                        </w:r>
                      </w:p>
                      <w:p w:rsidR="00C708B7" w:rsidRDefault="00C708B7" w:rsidP="00C708B7">
                        <w:pPr>
                          <w:jc w:val="center"/>
                        </w:pPr>
                        <w:r>
                          <w:t>(Naïve Bayes)</w:t>
                        </w:r>
                      </w:p>
                    </w:txbxContent>
                  </v:textbox>
                </v:rect>
                <v:rect id="Rectangle 24" o:spid="_x0000_s1044" style="position:absolute;left:13025;top:2760;width:8109;height:7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" fillcolor="white [3201]" strokecolor="#ffc000 [3204]" strokeweight="1pt">
                  <v:textbox>
                    <w:txbxContent>
                      <w:p w:rsidR="00C708B7" w:rsidRPr="00935CBA" w:rsidRDefault="00C708B7" w:rsidP="00C708B7">
                        <w:pPr>
                          <w:jc w:val="center"/>
                          <w:rPr>
                            <w:sz w:val="18"/>
                            <w:szCs w:val="18"/>
                          </w:rPr>
                        </w:pPr>
                        <w:r w:rsidRPr="00935CBA">
                          <w:rPr>
                            <w:sz w:val="18"/>
                            <w:szCs w:val="18"/>
                          </w:rPr>
                          <w:t>Feature</w:t>
                        </w:r>
                      </w:p>
                      <w:p w:rsidR="00C708B7" w:rsidRPr="00935CBA" w:rsidRDefault="00C708B7" w:rsidP="00C708B7">
                        <w:pPr>
                          <w:jc w:val="center"/>
                          <w:rPr>
                            <w:sz w:val="18"/>
                            <w:szCs w:val="18"/>
                          </w:rPr>
                        </w:pPr>
                        <w:r w:rsidRPr="00935CBA">
                          <w:rPr>
                            <w:sz w:val="18"/>
                            <w:szCs w:val="18"/>
                          </w:rPr>
                          <w:t xml:space="preserve"> Extractor</w:t>
                        </w:r>
                      </w:p>
                    </w:txbxContent>
                  </v:textbox>
                </v:rect>
                <v:shape id="Flowchart: Process 25" o:spid="_x0000_s1045" type="#_x0000_t109" style="position:absolute;left:26741;top:4054;width:15831;height:4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" fillcolor="white [3201]" strokecolor="#2c2c2c [3200]" strokeweight=".25pt">
                  <v:fill color2="white [3201]" rotate="t" focus="100%" type="gradient">
                    <o:fill v:ext="view" type="gradientUnscaled"/>
                  </v:fill>
                  <v:textbox>
                    <w:txbxContent>
                      <w:p w:rsidR="00C708B7" w:rsidRPr="00D27FB8" w:rsidRDefault="00C708B7" w:rsidP="00C708B7">
                        <w:pPr>
                          <w:jc w:val="center"/>
                          <w:rPr>
                            <w:sz w:val="18"/>
                            <w:szCs w:val="18"/>
                          </w:rPr>
                        </w:pPr>
                        <w:r w:rsidRPr="00D27FB8">
                          <w:rPr>
                            <w:sz w:val="18"/>
                            <w:szCs w:val="18"/>
                          </w:rPr>
                          <w:t>Features Vector</w:t>
                        </w:r>
                      </w:p>
                    </w:txbxContent>
                  </v:textbox>
                </v:shape>
                <v:shape id="Right Arrow 27" o:spid="_x0000_s1046" type="#_x0000_t13" style="position:absolute;left:8022;top:4830;width:4400;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" adj="19059" fillcolor="#767676 [2096]" strokecolor="#2c2c2c [3200]">
                  <v:fill color2="#4c4c4c [2736]" rotate="t" colors="0 #aeaeae;.5 #9d9d9d;1 #737373" focus="100%" type="gradient">
                    <o:fill v:ext="view" type="gradientUnscaled"/>
                  </v:fill>
                </v:shape>
                <v:shape id="Right Arrow 28" o:spid="_x0000_s1047" type="#_x0000_t13" style="position:absolute;left:21738;top:4831;width:4400;height:1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" adj="19059" fillcolor="#767676 [2096]" strokecolor="#2c2c2c [3200]">
                  <v:fill color2="#4c4c4c [2736]" rotate="t" colors="0 #aeaeae;.5 #9d9d9d;1 #737373" focus="100%" type="gradient">
                    <o:fill v:ext="view" type="gradientUnscaled"/>
                  </v:fill>
                </v:shape>
                <v:shape id="Right Arrow 29" o:spid="_x0000_s1048" type="#_x0000_t13" style="position:absolute;left:43218;top:4743;width:6815;height:1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" adj="19820" fillcolor="#767676 [2096]" strokecolor="#2c2c2c [3200]">
                  <v:fill color2="#4c4c4c [2736]" rotate="t" colors="0 #aeaeae;.5 #9d9d9d;1 #737373" focus="100%" type="gradient">
                    <o:fill v:ext="view" type="gradientUnscaled"/>
                  </v:fill>
                </v:shape>
              </v:group>
            </w:pict>
          </mc:Fallback>
        </mc:AlternateContent>
      </w:r>
    </w:p>
    <w:p w:rsidR="00C708B7" w:rsidRDefault="00C708B7" w:rsidP="00C708B7"/>
    <w:p w:rsidR="00C708B7" w:rsidRDefault="00C708B7" w:rsidP="00C708B7"/>
    <w:p w:rsidR="00C708B7" w:rsidRDefault="00C708B7" w:rsidP="00C708B7"/>
    <w:p w:rsidR="00C708B7" w:rsidRDefault="00C708B7" w:rsidP="00C708B7">
      <w:r>
        <w:rPr>
          <w:noProof/>
          <w:lang w:eastAsia="zh-TW"/>
        </w:rPr>
        <mc:AlternateContent>
          <mc:Choice Requires="wps">
            <w:drawing>
              <wp:anchor distT="0" distB="0" distL="114300" distR="114300" simplePos="0" relativeHeight="251667456" behindDoc="0" locked="0" layoutInCell="1" allowOverlap="1" wp14:anchorId="649A9556" wp14:editId="195FEEF1">
                <wp:simplePos x="0" y="0"/>
                <wp:positionH relativeFrom="column">
                  <wp:posOffset>5451764</wp:posOffset>
                </wp:positionH>
                <wp:positionV relativeFrom="paragraph">
                  <wp:posOffset>115108</wp:posOffset>
                </wp:positionV>
                <wp:extent cx="965835" cy="360218"/>
                <wp:effectExtent l="76200" t="76200" r="100965" b="97155"/>
                <wp:wrapNone/>
                <wp:docPr id="31" name="Rectangle 31"/>
                <wp:cNvGraphicFramePr/>
                <a:graphic xmlns:a="http://schemas.openxmlformats.org/drawingml/2006/main">
                  <a:graphicData uri="http://schemas.microsoft.com/office/word/2010/wordprocessingShape">
                    <wps:wsp>
                      <wps:cNvSpPr/>
                      <wps:spPr>
                        <a:xfrm>
                          <a:off x="0" y="0"/>
                          <a:ext cx="965835" cy="360218"/>
                        </a:xfrm>
                        <a:prstGeom prst="rect">
                          <a:avLst/>
                        </a:prstGeom>
                        <a:effectLst>
                          <a:glow rad="635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rsidR="00C708B7" w:rsidRDefault="00C708B7" w:rsidP="00C708B7">
                            <w:pPr>
                              <w:jc w:val="center"/>
                            </w:pPr>
                            <w:r>
                              <w:t>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9A9556" id="Rectangle 31" o:spid="_x0000_s1049" style="position:absolute;margin-left:429.25pt;margin-top:9.05pt;width:76.05pt;height:28.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" fillcolor="white [3201]" strokecolor="#ffc000 [3204]" strokeweight="1pt">
                <v:textbox>
                  <w:txbxContent>
                    <w:p w:rsidR="00C708B7" w:rsidRDefault="00C708B7" w:rsidP="00C708B7">
                      <w:pPr>
                        <w:jc w:val="center"/>
                      </w:pPr>
                      <w:r>
                        <w:t>Label</w:t>
                      </w:r>
                    </w:p>
                  </w:txbxContent>
                </v:textbox>
              </v:rect>
            </w:pict>
          </mc:Fallback>
        </mc:AlternateContent>
      </w:r>
    </w:p>
    <w:p w:rsidR="00C708B7" w:rsidRDefault="00C708B7" w:rsidP="00C708B7"/>
    <w:p w:rsidR="00C708B7" w:rsidRDefault="00C708B7" w:rsidP="00C708B7"/>
    <w:p w:rsidR="00C708B7" w:rsidRDefault="00C708B7" w:rsidP="00C708B7">
      <w:pPr>
        <w:jc w:val="thaiDistribute"/>
      </w:pPr>
      <w:r>
        <w:t>Ordering training the classifier we construct the training set via manual (</w:t>
      </w:r>
      <w:hyperlink r:id="rId10" w:history="1">
        <w:r w:rsidRPr="00893EFD">
          <w:rPr>
            <w:rStyle w:val="Hyperlink"/>
          </w:rPr>
          <w:t>Training_set</w:t>
        </w:r>
      </w:hyperlink>
      <w:r>
        <w:t>)  over than 1000 records. The tweets can have some valuable info about it’s sentiment and some word without meaning. Therefore, we need to remove stop word and preprocess the tweets.</w:t>
      </w:r>
    </w:p>
    <w:p w:rsidR="00C708B7" w:rsidRDefault="00C708B7" w:rsidP="00C708B7">
      <w:pPr>
        <w:jc w:val="thaiDistribute"/>
        <w:rPr>
          <w:b/>
          <w:bCs/>
          <w:u w:val="single"/>
          <w:lang w:bidi="th-TH"/>
        </w:rPr>
      </w:pPr>
      <w:r w:rsidRPr="0015597C">
        <w:rPr>
          <w:b/>
          <w:bCs/>
          <w:u w:val="single"/>
        </w:rPr>
        <w:t>Preprocess tweets</w:t>
      </w:r>
      <w:r>
        <w:rPr>
          <w:rFonts w:hint="cs"/>
          <w:b/>
          <w:bCs/>
          <w:u w:val="single"/>
          <w:cs/>
          <w:lang w:bidi="th-TH"/>
        </w:rPr>
        <w:t xml:space="preserve"> </w:t>
      </w:r>
      <w:r w:rsidRPr="00C56330">
        <w:rPr>
          <w:u w:val="single"/>
          <w:lang w:bidi="th-TH"/>
        </w:rPr>
        <w:t>(processTweet()</w:t>
      </w:r>
      <w:r>
        <w:rPr>
          <w:rFonts w:hint="cs"/>
          <w:u w:val="single"/>
          <w:cs/>
          <w:lang w:bidi="th-TH"/>
        </w:rPr>
        <w:t xml:space="preserve"> </w:t>
      </w:r>
      <w:r w:rsidRPr="00C56330">
        <w:rPr>
          <w:u w:val="single"/>
          <w:lang w:bidi="th-TH"/>
        </w:rPr>
        <w:t>)</w:t>
      </w:r>
    </w:p>
    <w:p w:rsidR="00C708B7" w:rsidRPr="0015597C" w:rsidRDefault="00C708B7" w:rsidP="00C708B7">
      <w:pPr>
        <w:pStyle w:val="ListParagraph"/>
        <w:numPr>
          <w:ilvl w:val="0"/>
          <w:numId w:val="10"/>
        </w:numPr>
        <w:spacing w:before="0" w:after="160" w:line="259" w:lineRule="auto"/>
        <w:jc w:val="thaiDistribute"/>
        <w:rPr>
          <w:b/>
          <w:bCs/>
          <w:u w:val="single"/>
        </w:rPr>
      </w:pPr>
      <w:r>
        <w:t>Convert the tweets to lower case.</w:t>
      </w:r>
    </w:p>
    <w:p w:rsidR="00C708B7" w:rsidRPr="0015597C" w:rsidRDefault="00C708B7" w:rsidP="00C708B7">
      <w:pPr>
        <w:pStyle w:val="ListParagraph"/>
        <w:numPr>
          <w:ilvl w:val="0"/>
          <w:numId w:val="10"/>
        </w:numPr>
        <w:spacing w:before="0" w:after="160" w:line="259" w:lineRule="auto"/>
        <w:jc w:val="thaiDistribute"/>
        <w:rPr>
          <w:b/>
          <w:bCs/>
          <w:u w:val="single"/>
        </w:rPr>
      </w:pPr>
      <w:r>
        <w:t>Replace URLs with generic word URL.</w:t>
      </w:r>
    </w:p>
    <w:p w:rsidR="00C708B7" w:rsidRPr="0015597C" w:rsidRDefault="00C708B7" w:rsidP="00C708B7">
      <w:pPr>
        <w:pStyle w:val="ListParagraph"/>
        <w:numPr>
          <w:ilvl w:val="0"/>
          <w:numId w:val="10"/>
        </w:numPr>
        <w:spacing w:before="0" w:after="160" w:line="259" w:lineRule="auto"/>
      </w:pPr>
      <w:r>
        <w:t>E</w:t>
      </w:r>
      <w:r w:rsidRPr="0015597C">
        <w:t>liminate "@username" via regex matching or replace it with generic word AT_USER.</w:t>
      </w:r>
    </w:p>
    <w:p w:rsidR="00C708B7" w:rsidRPr="0015597C" w:rsidRDefault="00C708B7" w:rsidP="00C708B7">
      <w:pPr>
        <w:pStyle w:val="ListParagraph"/>
        <w:numPr>
          <w:ilvl w:val="0"/>
          <w:numId w:val="10"/>
        </w:numPr>
        <w:spacing w:before="0" w:after="160" w:line="259" w:lineRule="auto"/>
        <w:jc w:val="thaiDistribute"/>
        <w:rPr>
          <w:b/>
          <w:bCs/>
          <w:u w:val="single"/>
        </w:rPr>
      </w:pPr>
      <w:r>
        <w:t>Replace #hashtag with exact same word without the hash.</w:t>
      </w:r>
    </w:p>
    <w:p w:rsidR="00C708B7" w:rsidRPr="0015597C" w:rsidRDefault="00C708B7" w:rsidP="00C708B7">
      <w:pPr>
        <w:pStyle w:val="ListParagraph"/>
        <w:numPr>
          <w:ilvl w:val="0"/>
          <w:numId w:val="10"/>
        </w:numPr>
        <w:spacing w:before="0" w:after="160" w:line="259" w:lineRule="auto"/>
        <w:jc w:val="thaiDistribute"/>
        <w:rPr>
          <w:b/>
          <w:bCs/>
          <w:u w:val="single"/>
        </w:rPr>
      </w:pPr>
      <w:r>
        <w:lastRenderedPageBreak/>
        <w:t>Remove punctuation at the start and ending of tweets.</w:t>
      </w:r>
    </w:p>
    <w:p w:rsidR="00C708B7" w:rsidRDefault="00C708B7" w:rsidP="00C708B7">
      <w:pPr>
        <w:pStyle w:val="ListParagraph"/>
        <w:jc w:val="thaiDistribute"/>
        <w:rPr>
          <w:b/>
          <w:bCs/>
          <w:u w:val="single"/>
        </w:rPr>
      </w:pPr>
      <w:r>
        <w:rPr>
          <w:b/>
          <w:bCs/>
          <w:noProof/>
          <w:u w:val="single"/>
          <w:lang w:eastAsia="zh-TW"/>
        </w:rPr>
        <w:drawing>
          <wp:anchor distT="0" distB="0" distL="114300" distR="114300" simplePos="0" relativeHeight="251669504" behindDoc="0" locked="0" layoutInCell="1" allowOverlap="1" wp14:anchorId="27EE77A2" wp14:editId="02705ADF">
            <wp:simplePos x="0" y="0"/>
            <wp:positionH relativeFrom="column">
              <wp:posOffset>1551233</wp:posOffset>
            </wp:positionH>
            <wp:positionV relativeFrom="paragraph">
              <wp:posOffset>119644</wp:posOffset>
            </wp:positionV>
            <wp:extent cx="3769744" cy="1835569"/>
            <wp:effectExtent l="0" t="0" r="254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9744" cy="183556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08B7" w:rsidRDefault="00C708B7" w:rsidP="00C708B7">
      <w:pPr>
        <w:pStyle w:val="ListParagraph"/>
        <w:jc w:val="thaiDistribute"/>
        <w:rPr>
          <w:b/>
          <w:bCs/>
          <w:u w:val="single"/>
        </w:rPr>
      </w:pPr>
    </w:p>
    <w:p w:rsidR="00C708B7" w:rsidRDefault="00C708B7" w:rsidP="00C708B7">
      <w:pPr>
        <w:pStyle w:val="ListParagraph"/>
        <w:jc w:val="thaiDistribute"/>
        <w:rPr>
          <w:b/>
          <w:bCs/>
          <w:u w:val="single"/>
        </w:rPr>
      </w:pPr>
    </w:p>
    <w:p w:rsidR="00C708B7" w:rsidRDefault="00C708B7" w:rsidP="00C708B7">
      <w:pPr>
        <w:pStyle w:val="ListParagraph"/>
        <w:jc w:val="thaiDistribute"/>
        <w:rPr>
          <w:b/>
          <w:bCs/>
          <w:u w:val="single"/>
        </w:rPr>
      </w:pPr>
    </w:p>
    <w:p w:rsidR="00C708B7" w:rsidRDefault="00C708B7" w:rsidP="00C708B7">
      <w:pPr>
        <w:pStyle w:val="ListParagraph"/>
        <w:jc w:val="thaiDistribute"/>
        <w:rPr>
          <w:b/>
          <w:bCs/>
          <w:u w:val="single"/>
        </w:rPr>
      </w:pPr>
    </w:p>
    <w:p w:rsidR="00C708B7" w:rsidRDefault="00C708B7" w:rsidP="00C708B7">
      <w:pPr>
        <w:pStyle w:val="ListParagraph"/>
        <w:jc w:val="thaiDistribute"/>
        <w:rPr>
          <w:b/>
          <w:bCs/>
          <w:u w:val="single"/>
        </w:rPr>
      </w:pPr>
    </w:p>
    <w:p w:rsidR="00C708B7" w:rsidRDefault="00C708B7" w:rsidP="00C708B7">
      <w:pPr>
        <w:pStyle w:val="ListParagraph"/>
        <w:jc w:val="thaiDistribute"/>
        <w:rPr>
          <w:b/>
          <w:bCs/>
          <w:u w:val="single"/>
        </w:rPr>
      </w:pPr>
    </w:p>
    <w:p w:rsidR="00C708B7" w:rsidRDefault="00C708B7" w:rsidP="00C708B7">
      <w:pPr>
        <w:pStyle w:val="ListParagraph"/>
        <w:jc w:val="thaiDistribute"/>
        <w:rPr>
          <w:b/>
          <w:bCs/>
          <w:u w:val="single"/>
        </w:rPr>
      </w:pPr>
    </w:p>
    <w:p w:rsidR="00C708B7" w:rsidRDefault="00C708B7" w:rsidP="00C708B7">
      <w:pPr>
        <w:pStyle w:val="ListParagraph"/>
        <w:jc w:val="thaiDistribute"/>
        <w:rPr>
          <w:b/>
          <w:bCs/>
          <w:u w:val="single"/>
        </w:rPr>
      </w:pPr>
    </w:p>
    <w:p w:rsidR="00C708B7" w:rsidRDefault="00C708B7" w:rsidP="00C708B7">
      <w:pPr>
        <w:pStyle w:val="ListParagraph"/>
        <w:jc w:val="thaiDistribute"/>
        <w:rPr>
          <w:b/>
          <w:bCs/>
          <w:u w:val="single"/>
        </w:rPr>
      </w:pPr>
    </w:p>
    <w:p w:rsidR="00C708B7" w:rsidRDefault="00C708B7" w:rsidP="00C708B7">
      <w:pPr>
        <w:pStyle w:val="ListParagraph"/>
        <w:jc w:val="thaiDistribute"/>
        <w:rPr>
          <w:b/>
          <w:bCs/>
          <w:u w:val="single"/>
        </w:rPr>
      </w:pPr>
    </w:p>
    <w:p w:rsidR="00C708B7" w:rsidRDefault="00C708B7" w:rsidP="00C708B7">
      <w:pPr>
        <w:pStyle w:val="ListParagraph"/>
        <w:jc w:val="thaiDistribute"/>
        <w:rPr>
          <w:b/>
          <w:bCs/>
          <w:u w:val="single"/>
        </w:rPr>
      </w:pPr>
    </w:p>
    <w:p w:rsidR="00C708B7" w:rsidRDefault="00C708B7" w:rsidP="00C708B7">
      <w:pPr>
        <w:pStyle w:val="ListParagraph"/>
        <w:ind w:left="0"/>
        <w:jc w:val="thaiDistribute"/>
        <w:rPr>
          <w:b/>
          <w:bCs/>
          <w:u w:val="single"/>
        </w:rPr>
      </w:pPr>
      <w:r>
        <w:rPr>
          <w:b/>
          <w:bCs/>
          <w:u w:val="single"/>
        </w:rPr>
        <w:t>Feature Vector (getFeatureVector() )</w:t>
      </w:r>
    </w:p>
    <w:p w:rsidR="00C708B7" w:rsidRDefault="00C708B7" w:rsidP="00C708B7">
      <w:pPr>
        <w:pStyle w:val="ListParagraph"/>
        <w:ind w:left="0"/>
        <w:jc w:val="thaiDistribute"/>
        <w:rPr>
          <w:lang w:bidi="th-TH"/>
        </w:rPr>
      </w:pPr>
      <w:r>
        <w:rPr>
          <w:cs/>
        </w:rPr>
        <w:tab/>
      </w:r>
      <w:r>
        <w:rPr>
          <w:lang w:bidi="th-TH"/>
        </w:rPr>
        <w:t xml:space="preserve">Feature vector is the most important </w:t>
      </w:r>
      <w:r w:rsidRPr="007F21D3">
        <w:rPr>
          <w:lang w:bidi="th-TH"/>
        </w:rPr>
        <w:t>concept in implementing a classifie</w:t>
      </w:r>
      <w:r>
        <w:rPr>
          <w:lang w:bidi="th-TH"/>
        </w:rPr>
        <w:t xml:space="preserve">r. </w:t>
      </w:r>
      <w:r w:rsidRPr="007F21D3">
        <w:rPr>
          <w:lang w:bidi="th-TH"/>
        </w:rPr>
        <w:t>A good feature vector directly determines how successful your classifier will be.</w:t>
      </w:r>
      <w:r>
        <w:rPr>
          <w:lang w:bidi="th-TH"/>
        </w:rPr>
        <w:t xml:space="preserve"> </w:t>
      </w:r>
      <w:r w:rsidRPr="007F21D3">
        <w:rPr>
          <w:lang w:bidi="th-TH"/>
        </w:rPr>
        <w:t>The feature vector is used to build a model which the classifier learns from the training data and further can be used to classify previously unseen data.</w:t>
      </w:r>
      <w:r>
        <w:rPr>
          <w:lang w:bidi="th-TH"/>
        </w:rPr>
        <w:t xml:space="preserve"> In tweets, we can use the presence/absence of words that appear in tweet as feature. In the training data, consisting of vote Hillary Clinton and vote Donald Trump, we can split each tweet into words and add each word to the feature vector.</w:t>
      </w:r>
      <w:r>
        <w:t xml:space="preserve"> </w:t>
      </w:r>
      <w:r w:rsidRPr="007F21D3">
        <w:rPr>
          <w:lang w:bidi="th-TH"/>
        </w:rPr>
        <w:t>Some of the words might not have any say in indicating the sentiment of a tweet and hence we can filter them out</w:t>
      </w:r>
      <w:r>
        <w:rPr>
          <w:lang w:bidi="th-TH"/>
        </w:rPr>
        <w:t xml:space="preserve">. </w:t>
      </w:r>
      <w:r w:rsidRPr="00F376C2">
        <w:rPr>
          <w:lang w:bidi="th-TH"/>
        </w:rPr>
        <w:t>Before adding the words to the feature vector, we need to preprocess them in order to filter, otherwise, the feature vector will explode.</w:t>
      </w:r>
    </w:p>
    <w:p w:rsidR="00C708B7" w:rsidRPr="00F376C2" w:rsidRDefault="00C708B7" w:rsidP="00C708B7">
      <w:pPr>
        <w:pStyle w:val="ListParagraph"/>
        <w:ind w:left="0"/>
        <w:jc w:val="thaiDistribute"/>
        <w:rPr>
          <w:b/>
          <w:bCs/>
          <w:u w:val="single"/>
          <w:lang w:bidi="th-TH"/>
        </w:rPr>
      </w:pPr>
      <w:r>
        <w:rPr>
          <w:lang w:bidi="th-TH"/>
        </w:rPr>
        <w:tab/>
      </w:r>
      <w:r w:rsidRPr="00F376C2">
        <w:rPr>
          <w:b/>
          <w:bCs/>
          <w:u w:val="single"/>
          <w:lang w:bidi="th-TH"/>
        </w:rPr>
        <w:t>Filtering tweet words</w:t>
      </w:r>
      <w:r>
        <w:rPr>
          <w:b/>
          <w:bCs/>
          <w:u w:val="single"/>
          <w:lang w:bidi="th-TH"/>
        </w:rPr>
        <w:t xml:space="preserve"> </w:t>
      </w:r>
    </w:p>
    <w:p w:rsidR="00C708B7" w:rsidRDefault="00C708B7" w:rsidP="00C708B7">
      <w:pPr>
        <w:pStyle w:val="ListParagraph"/>
        <w:numPr>
          <w:ilvl w:val="0"/>
          <w:numId w:val="11"/>
        </w:numPr>
        <w:spacing w:before="0" w:after="160" w:line="259" w:lineRule="auto"/>
        <w:jc w:val="thaiDistribute"/>
      </w:pPr>
      <w:r w:rsidRPr="00F376C2">
        <w:t>Remove stop word</w:t>
      </w:r>
      <w:r>
        <w:t xml:space="preserve"> (is, a, the, with etc.) You can look in the detail of stop word </w:t>
      </w:r>
      <w:r>
        <w:rPr>
          <w:lang w:bidi="th-TH"/>
        </w:rPr>
        <w:t xml:space="preserve">at </w:t>
      </w:r>
      <w:hyperlink r:id="rId12" w:history="1">
        <w:r w:rsidRPr="00C56330">
          <w:rPr>
            <w:rStyle w:val="Hyperlink"/>
            <w:lang w:bidi="th-TH"/>
          </w:rPr>
          <w:t>Stopword.txt</w:t>
        </w:r>
      </w:hyperlink>
      <w:r>
        <w:rPr>
          <w:lang w:bidi="th-TH"/>
        </w:rPr>
        <w:t>. (getStopWordList() )</w:t>
      </w:r>
    </w:p>
    <w:p w:rsidR="00C708B7" w:rsidRDefault="00C708B7" w:rsidP="00C708B7">
      <w:pPr>
        <w:pStyle w:val="ListParagraph"/>
        <w:numPr>
          <w:ilvl w:val="0"/>
          <w:numId w:val="11"/>
        </w:numPr>
        <w:spacing w:before="0" w:after="160" w:line="259" w:lineRule="auto"/>
        <w:jc w:val="thaiDistribute"/>
      </w:pPr>
      <w:r>
        <w:rPr>
          <w:lang w:bidi="th-TH"/>
        </w:rPr>
        <w:t>Remove repeating letters (replaceTwoOrMore() )</w:t>
      </w:r>
    </w:p>
    <w:p w:rsidR="00C708B7" w:rsidRDefault="00C708B7" w:rsidP="00C708B7">
      <w:pPr>
        <w:pStyle w:val="ListParagraph"/>
        <w:numPr>
          <w:ilvl w:val="0"/>
          <w:numId w:val="11"/>
        </w:numPr>
        <w:spacing w:before="0" w:after="160" w:line="259" w:lineRule="auto"/>
        <w:jc w:val="thaiDistribute"/>
      </w:pPr>
      <w:r>
        <w:rPr>
          <w:lang w:bidi="th-TH"/>
        </w:rPr>
        <w:t>Remove word which don’t start with an alphabet.</w:t>
      </w:r>
    </w:p>
    <w:p w:rsidR="00C708B7" w:rsidRDefault="00C708B7" w:rsidP="00C708B7">
      <w:pPr>
        <w:jc w:val="center"/>
      </w:pPr>
      <w:r>
        <w:rPr>
          <w:noProof/>
          <w:lang w:eastAsia="zh-TW"/>
        </w:rPr>
        <w:drawing>
          <wp:inline distT="0" distB="0" distL="0" distR="0" wp14:anchorId="2B5AC866" wp14:editId="54C6AB0D">
            <wp:extent cx="5788025" cy="2208530"/>
            <wp:effectExtent l="0" t="0" r="317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8025" cy="2208530"/>
                    </a:xfrm>
                    <a:prstGeom prst="rect">
                      <a:avLst/>
                    </a:prstGeom>
                    <a:noFill/>
                    <a:ln>
                      <a:noFill/>
                    </a:ln>
                  </pic:spPr>
                </pic:pic>
              </a:graphicData>
            </a:graphic>
          </wp:inline>
        </w:drawing>
      </w:r>
    </w:p>
    <w:p w:rsidR="00C708B7" w:rsidRPr="00F376C2" w:rsidRDefault="00C708B7" w:rsidP="00C708B7">
      <w:pPr>
        <w:jc w:val="center"/>
      </w:pPr>
      <w:r>
        <w:rPr>
          <w:rFonts w:hint="cs"/>
          <w:noProof/>
          <w:lang w:eastAsia="zh-TW"/>
        </w:rPr>
        <w:lastRenderedPageBreak/>
        <w:drawing>
          <wp:inline distT="0" distB="0" distL="0" distR="0" wp14:anchorId="649CF2D4" wp14:editId="741C9870">
            <wp:extent cx="5796951" cy="8801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9862" cy="880552"/>
                    </a:xfrm>
                    <a:prstGeom prst="rect">
                      <a:avLst/>
                    </a:prstGeom>
                    <a:noFill/>
                    <a:ln>
                      <a:noFill/>
                    </a:ln>
                  </pic:spPr>
                </pic:pic>
              </a:graphicData>
            </a:graphic>
          </wp:inline>
        </w:drawing>
      </w:r>
    </w:p>
    <w:p w:rsidR="00C708B7" w:rsidRDefault="00C708B7" w:rsidP="00C708B7">
      <w:pPr>
        <w:pStyle w:val="ListParagraph"/>
        <w:ind w:left="0"/>
        <w:jc w:val="center"/>
      </w:pPr>
      <w:r>
        <w:rPr>
          <w:noProof/>
          <w:lang w:eastAsia="zh-TW"/>
        </w:rPr>
        <w:drawing>
          <wp:inline distT="0" distB="0" distL="0" distR="0" wp14:anchorId="0810F056" wp14:editId="0CE0B93C">
            <wp:extent cx="5518577" cy="2491411"/>
            <wp:effectExtent l="0" t="0" r="635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7451" cy="2504447"/>
                    </a:xfrm>
                    <a:prstGeom prst="rect">
                      <a:avLst/>
                    </a:prstGeom>
                    <a:noFill/>
                    <a:ln>
                      <a:noFill/>
                    </a:ln>
                  </pic:spPr>
                </pic:pic>
              </a:graphicData>
            </a:graphic>
          </wp:inline>
        </w:drawing>
      </w:r>
    </w:p>
    <w:p w:rsidR="00C708B7" w:rsidRPr="001851CF" w:rsidRDefault="00C708B7" w:rsidP="00C708B7">
      <w:pPr>
        <w:pStyle w:val="ListParagraph"/>
        <w:ind w:left="0"/>
        <w:jc w:val="thaiDistribute"/>
      </w:pPr>
    </w:p>
    <w:p w:rsidR="00C708B7" w:rsidRPr="000E3F77" w:rsidRDefault="00C708B7" w:rsidP="00C708B7">
      <w:pPr>
        <w:jc w:val="thaiDistribute"/>
        <w:rPr>
          <w:lang w:bidi="th-TH"/>
        </w:rPr>
      </w:pPr>
      <w:r>
        <w:rPr>
          <w:lang w:bidi="th-TH"/>
        </w:rPr>
        <w:t xml:space="preserve">Supposing you want to know the detail of above source code, you can go to </w:t>
      </w:r>
      <w:hyperlink r:id="rId16" w:history="1">
        <w:r w:rsidRPr="000E3F77">
          <w:rPr>
            <w:rStyle w:val="Hyperlink"/>
            <w:lang w:bidi="th-TH"/>
          </w:rPr>
          <w:t>filtering_tweet_word.py</w:t>
        </w:r>
      </w:hyperlink>
      <w:r>
        <w:rPr>
          <w:lang w:bidi="th-TH"/>
        </w:rPr>
        <w:t xml:space="preserve">. The main process </w:t>
      </w:r>
      <w:r w:rsidRPr="00025E47">
        <w:rPr>
          <w:lang w:bidi="th-TH"/>
        </w:rPr>
        <w:t xml:space="preserve">is </w:t>
      </w:r>
      <w:hyperlink r:id="rId17" w:history="1">
        <w:r w:rsidRPr="00025E47">
          <w:rPr>
            <w:rStyle w:val="Hyperlink"/>
            <w:lang w:bidi="th-TH"/>
          </w:rPr>
          <w:t>read_tweet.py</w:t>
        </w:r>
      </w:hyperlink>
      <w:r>
        <w:rPr>
          <w:lang w:bidi="th-TH"/>
        </w:rPr>
        <w:t xml:space="preserve"> ,including : Reading CSV file , Calling preprocess function, feature extraction (extract_features() ). We use National Language ToolKit (NLTK) library for extract features. </w:t>
      </w:r>
      <w:r w:rsidRPr="003337A6">
        <w:rPr>
          <w:lang w:bidi="th-TH"/>
        </w:rPr>
        <w:t>NLTK has a neat feature which enables to extract features as above in bulk for all the tweets and can be done using the below code snippet. The line of interest is "</w:t>
      </w:r>
      <w:r w:rsidRPr="003337A6">
        <w:rPr>
          <w:b/>
          <w:bCs/>
          <w:u w:val="single"/>
          <w:lang w:bidi="th-TH"/>
        </w:rPr>
        <w:t>nltk.classify.apply_features(extract_features, tweets)</w:t>
      </w:r>
      <w:r w:rsidRPr="003337A6">
        <w:rPr>
          <w:lang w:bidi="th-TH"/>
        </w:rPr>
        <w:t>" where you pass in the tweets variable to the extract_features method.</w:t>
      </w:r>
    </w:p>
    <w:p w:rsidR="00C708B7" w:rsidRDefault="00C708B7" w:rsidP="00C708B7">
      <w:pPr>
        <w:jc w:val="center"/>
        <w:rPr>
          <w:b/>
          <w:bCs/>
          <w:u w:val="single"/>
          <w:lang w:bidi="th-TH"/>
        </w:rPr>
      </w:pPr>
      <w:r>
        <w:rPr>
          <w:rFonts w:hint="cs"/>
          <w:noProof/>
          <w:cs/>
          <w:lang w:eastAsia="zh-TW"/>
        </w:rPr>
        <w:drawing>
          <wp:inline distT="0" distB="0" distL="0" distR="0" wp14:anchorId="242EE9CC" wp14:editId="36CBF706">
            <wp:extent cx="5547383" cy="1690885"/>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5333" cy="1702453"/>
                    </a:xfrm>
                    <a:prstGeom prst="rect">
                      <a:avLst/>
                    </a:prstGeom>
                    <a:noFill/>
                    <a:ln>
                      <a:noFill/>
                    </a:ln>
                  </pic:spPr>
                </pic:pic>
              </a:graphicData>
            </a:graphic>
          </wp:inline>
        </w:drawing>
      </w:r>
    </w:p>
    <w:p w:rsidR="00C708B7" w:rsidRDefault="00C708B7" w:rsidP="00C708B7">
      <w:pPr>
        <w:jc w:val="center"/>
        <w:rPr>
          <w:b/>
          <w:bCs/>
          <w:u w:val="single"/>
          <w:lang w:bidi="th-TH"/>
        </w:rPr>
      </w:pPr>
      <w:r w:rsidRPr="00BF0258">
        <w:rPr>
          <w:rFonts w:hint="cs"/>
          <w:noProof/>
          <w:lang w:eastAsia="zh-TW"/>
        </w:rPr>
        <w:lastRenderedPageBreak/>
        <w:drawing>
          <wp:inline distT="0" distB="0" distL="0" distR="0" wp14:anchorId="49D078B2" wp14:editId="5DB3247F">
            <wp:extent cx="5546796" cy="11817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361" cy="1185051"/>
                    </a:xfrm>
                    <a:prstGeom prst="rect">
                      <a:avLst/>
                    </a:prstGeom>
                    <a:noFill/>
                    <a:ln>
                      <a:noFill/>
                    </a:ln>
                  </pic:spPr>
                </pic:pic>
              </a:graphicData>
            </a:graphic>
          </wp:inline>
        </w:drawing>
      </w:r>
    </w:p>
    <w:p w:rsidR="00C708B7" w:rsidRDefault="00C708B7" w:rsidP="00C708B7">
      <w:pPr>
        <w:ind w:left="720"/>
        <w:jc w:val="thaiDistribute"/>
        <w:rPr>
          <w:b/>
          <w:bCs/>
          <w:u w:val="single"/>
          <w:lang w:bidi="th-TH"/>
        </w:rPr>
      </w:pPr>
    </w:p>
    <w:p w:rsidR="00C708B7" w:rsidRDefault="00C708B7" w:rsidP="00C708B7">
      <w:pPr>
        <w:ind w:left="720"/>
        <w:jc w:val="thaiDistribute"/>
        <w:rPr>
          <w:b/>
          <w:bCs/>
          <w:u w:val="single"/>
          <w:lang w:bidi="th-TH"/>
        </w:rPr>
      </w:pPr>
    </w:p>
    <w:p w:rsidR="00C708B7" w:rsidRDefault="00C708B7" w:rsidP="00C708B7">
      <w:pPr>
        <w:ind w:left="720"/>
        <w:jc w:val="thaiDistribute"/>
        <w:rPr>
          <w:b/>
          <w:bCs/>
          <w:u w:val="single"/>
          <w:lang w:bidi="th-TH"/>
        </w:rPr>
      </w:pPr>
    </w:p>
    <w:p w:rsidR="00C708B7" w:rsidRDefault="00C708B7" w:rsidP="00C708B7">
      <w:pPr>
        <w:ind w:left="720"/>
        <w:jc w:val="thaiDistribute"/>
        <w:rPr>
          <w:b/>
          <w:bCs/>
          <w:u w:val="single"/>
          <w:lang w:bidi="th-TH"/>
        </w:rPr>
      </w:pPr>
    </w:p>
    <w:p w:rsidR="00C708B7" w:rsidRDefault="00C708B7" w:rsidP="00C708B7">
      <w:pPr>
        <w:ind w:left="720"/>
        <w:jc w:val="thaiDistribute"/>
        <w:rPr>
          <w:lang w:bidi="th-TH"/>
        </w:rPr>
      </w:pPr>
      <w:r w:rsidRPr="003337A6">
        <w:rPr>
          <w:b/>
          <w:bCs/>
          <w:u w:val="single"/>
          <w:lang w:bidi="th-TH"/>
        </w:rPr>
        <w:t>Naive Bayes Classifier</w:t>
      </w:r>
    </w:p>
    <w:p w:rsidR="00C708B7" w:rsidRPr="00FA0EAC" w:rsidRDefault="00C708B7" w:rsidP="00C708B7">
      <w:pPr>
        <w:ind w:left="720"/>
        <w:jc w:val="thaiDistribute"/>
        <w:rPr>
          <w:lang w:bidi="th-TH"/>
        </w:rPr>
      </w:pPr>
      <w:r w:rsidRPr="003337A6">
        <w:rPr>
          <w:lang w:bidi="th-TH"/>
        </w:rPr>
        <w:t>In machine learning, naive Bayes classifiers are a family of simple probabilistic classifiers based on applying Bayes' theorem with strong (naive) independence assumptions between the features.</w:t>
      </w:r>
      <w:r w:rsidRPr="00FA0EAC">
        <w:t xml:space="preserve"> </w:t>
      </w:r>
      <w:r w:rsidRPr="00FA0EAC">
        <w:rPr>
          <w:lang w:bidi="th-TH"/>
        </w:rPr>
        <w:t>Naive Bayes classifiers are highly scalable, requiring a number of parameters linear in the number of variables (features/predictors) in a learning problem.</w:t>
      </w:r>
      <w:r>
        <w:rPr>
          <w:lang w:bidi="th-TH"/>
        </w:rPr>
        <w:t xml:space="preserve"> In this work, we use Naïve Bayes Classifier that is provided by NLTK library for creating the classifier model shown as the following figure.</w:t>
      </w:r>
    </w:p>
    <w:p w:rsidR="00C708B7" w:rsidRDefault="00C708B7" w:rsidP="00C708B7">
      <w:pPr>
        <w:jc w:val="center"/>
        <w:rPr>
          <w:lang w:bidi="th-TH"/>
        </w:rPr>
      </w:pPr>
      <w:r w:rsidRPr="00FA0EAC">
        <w:rPr>
          <w:lang w:bidi="th-TH"/>
        </w:rPr>
        <w:t xml:space="preserve">             </w:t>
      </w:r>
      <w:r w:rsidRPr="00FA0EAC">
        <w:rPr>
          <w:rFonts w:hint="cs"/>
          <w:noProof/>
          <w:lang w:eastAsia="zh-TW"/>
        </w:rPr>
        <w:drawing>
          <wp:inline distT="0" distB="0" distL="0" distR="0" wp14:anchorId="3C8C0231" wp14:editId="623CD469">
            <wp:extent cx="5924995" cy="512445"/>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6021" cy="519453"/>
                    </a:xfrm>
                    <a:prstGeom prst="rect">
                      <a:avLst/>
                    </a:prstGeom>
                    <a:noFill/>
                    <a:ln>
                      <a:noFill/>
                    </a:ln>
                  </pic:spPr>
                </pic:pic>
              </a:graphicData>
            </a:graphic>
          </wp:inline>
        </w:drawing>
      </w:r>
    </w:p>
    <w:p w:rsidR="00C708B7" w:rsidRDefault="00C708B7" w:rsidP="00C708B7">
      <w:pPr>
        <w:jc w:val="thaiDistribute"/>
        <w:rPr>
          <w:b/>
          <w:bCs/>
          <w:u w:val="single"/>
          <w:lang w:bidi="th-TH"/>
        </w:rPr>
      </w:pPr>
      <w:r w:rsidRPr="00FA0EAC">
        <w:rPr>
          <w:b/>
          <w:bCs/>
          <w:u w:val="single"/>
          <w:lang w:bidi="th-TH"/>
        </w:rPr>
        <w:t>Prediction the election result.</w:t>
      </w:r>
    </w:p>
    <w:p w:rsidR="00C708B7" w:rsidRDefault="00C708B7" w:rsidP="00C708B7">
      <w:pPr>
        <w:jc w:val="thaiDistribute"/>
        <w:rPr>
          <w:lang w:bidi="th-TH"/>
        </w:rPr>
      </w:pPr>
      <w:r>
        <w:rPr>
          <w:lang w:bidi="th-TH"/>
        </w:rPr>
        <w:tab/>
        <w:t>We use the tweet over than 6000 tweets for predict the election result (</w:t>
      </w:r>
      <w:hyperlink r:id="rId21" w:history="1">
        <w:r w:rsidRPr="00DE298F">
          <w:rPr>
            <w:rStyle w:val="Hyperlink"/>
            <w:lang w:bidi="th-TH"/>
          </w:rPr>
          <w:t>New_Test</w:t>
        </w:r>
        <w:r>
          <w:rPr>
            <w:rStyle w:val="Hyperlink"/>
            <w:lang w:bidi="th-TH"/>
          </w:rPr>
          <w:t>ing</w:t>
        </w:r>
        <w:r w:rsidRPr="00DE298F">
          <w:rPr>
            <w:rStyle w:val="Hyperlink"/>
            <w:lang w:bidi="th-TH"/>
          </w:rPr>
          <w:t>_Set.csv</w:t>
        </w:r>
      </w:hyperlink>
      <w:r>
        <w:rPr>
          <w:lang w:bidi="th-TH"/>
        </w:rPr>
        <w:t>). The source code for prediction the election result is shown as the following figure:</w:t>
      </w:r>
    </w:p>
    <w:p w:rsidR="00C708B7" w:rsidRDefault="00C708B7" w:rsidP="00C708B7">
      <w:pPr>
        <w:jc w:val="center"/>
        <w:rPr>
          <w:lang w:bidi="th-TH"/>
        </w:rPr>
      </w:pPr>
      <w:r>
        <w:rPr>
          <w:rFonts w:hint="cs"/>
          <w:noProof/>
          <w:lang w:eastAsia="zh-TW"/>
        </w:rPr>
        <w:drawing>
          <wp:inline distT="0" distB="0" distL="0" distR="0" wp14:anchorId="52ADAC57" wp14:editId="6BB96A88">
            <wp:extent cx="5943600" cy="2113280"/>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113280"/>
                    </a:xfrm>
                    <a:prstGeom prst="rect">
                      <a:avLst/>
                    </a:prstGeom>
                    <a:noFill/>
                    <a:ln>
                      <a:noFill/>
                    </a:ln>
                  </pic:spPr>
                </pic:pic>
              </a:graphicData>
            </a:graphic>
          </wp:inline>
        </w:drawing>
      </w:r>
    </w:p>
    <w:p w:rsidR="00C708B7" w:rsidRDefault="00C708B7" w:rsidP="00C708B7">
      <w:pPr>
        <w:jc w:val="thaiDistribute"/>
        <w:rPr>
          <w:lang w:bidi="th-TH"/>
        </w:rPr>
      </w:pPr>
    </w:p>
    <w:p w:rsidR="00C708B7" w:rsidRPr="001C171D" w:rsidRDefault="00C708B7" w:rsidP="00C708B7">
      <w:pPr>
        <w:jc w:val="thaiDistribute"/>
        <w:rPr>
          <w:b/>
          <w:bCs/>
          <w:sz w:val="28"/>
          <w:szCs w:val="28"/>
          <w:lang w:bidi="th-TH"/>
        </w:rPr>
      </w:pPr>
      <w:r w:rsidRPr="001C171D">
        <w:rPr>
          <w:b/>
          <w:bCs/>
          <w:sz w:val="28"/>
          <w:szCs w:val="28"/>
          <w:lang w:bidi="th-TH"/>
        </w:rPr>
        <w:t>Who will win the presidency?</w:t>
      </w:r>
    </w:p>
    <w:p w:rsidR="00C708B7" w:rsidRPr="001C171D" w:rsidRDefault="00C708B7" w:rsidP="00C708B7">
      <w:pPr>
        <w:jc w:val="thaiDistribute"/>
        <w:rPr>
          <w:b/>
          <w:bCs/>
          <w:lang w:bidi="th-TH"/>
        </w:rPr>
      </w:pPr>
      <w:r>
        <w:rPr>
          <w:b/>
          <w:bCs/>
          <w:lang w:bidi="th-TH"/>
        </w:rPr>
        <w:t xml:space="preserve">The election result from our system is: </w:t>
      </w:r>
    </w:p>
    <w:p w:rsidR="00C708B7" w:rsidRPr="00196C7F" w:rsidRDefault="00C708B7" w:rsidP="00C708B7">
      <w:pPr>
        <w:jc w:val="thaiDistribute"/>
        <w:rPr>
          <w:lang w:bidi="th-TH"/>
        </w:rPr>
      </w:pPr>
      <w:r w:rsidRPr="00196C7F">
        <w:rPr>
          <w:lang w:bidi="th-TH"/>
        </w:rPr>
        <w:t>Hillary = 58.48%   Trump = 41.52%</w:t>
      </w:r>
    </w:p>
    <w:p w:rsidR="00E54465" w:rsidRPr="00C708B7" w:rsidRDefault="00E54465" w:rsidP="00C708B7">
      <w:pPr>
        <w:pStyle w:val="ListParagraph"/>
        <w:numPr>
          <w:ilvl w:val="0"/>
          <w:numId w:val="4"/>
        </w:numPr>
        <w:rPr>
          <w:sz w:val="24"/>
          <w:szCs w:val="24"/>
        </w:rPr>
      </w:pPr>
    </w:p>
    <w:p w:rsidR="00E54465" w:rsidRPr="00043E23" w:rsidRDefault="00E54465">
      <w:pPr>
        <w:rPr>
          <w:sz w:val="24"/>
          <w:szCs w:val="24"/>
        </w:rPr>
      </w:pPr>
    </w:p>
    <w:sectPr w:rsidR="00E54465" w:rsidRPr="00043E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8F8" w:rsidRDefault="00A048F8">
      <w:pPr>
        <w:spacing w:after="0" w:line="240" w:lineRule="auto"/>
      </w:pPr>
      <w:r>
        <w:separator/>
      </w:r>
    </w:p>
  </w:endnote>
  <w:endnote w:type="continuationSeparator" w:id="0">
    <w:p w:rsidR="00A048F8" w:rsidRDefault="00A04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enl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8F8" w:rsidRDefault="00A048F8">
      <w:pPr>
        <w:spacing w:after="0" w:line="240" w:lineRule="auto"/>
      </w:pPr>
      <w:r>
        <w:separator/>
      </w:r>
    </w:p>
  </w:footnote>
  <w:footnote w:type="continuationSeparator" w:id="0">
    <w:p w:rsidR="00A048F8" w:rsidRDefault="00A048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17736"/>
    <w:multiLevelType w:val="hybridMultilevel"/>
    <w:tmpl w:val="ADF07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32DB0"/>
    <w:multiLevelType w:val="hybridMultilevel"/>
    <w:tmpl w:val="DFD48B3E"/>
    <w:lvl w:ilvl="0" w:tplc="BF129432">
      <w:start w:val="2"/>
      <w:numFmt w:val="bullet"/>
      <w:lvlText w:val="-"/>
      <w:lvlJc w:val="left"/>
      <w:pPr>
        <w:ind w:left="1080" w:hanging="360"/>
      </w:pPr>
      <w:rPr>
        <w:rFonts w:ascii="Corbel" w:eastAsiaTheme="minorEastAsia" w:hAnsi="Corbe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019C0"/>
    <w:multiLevelType w:val="hybridMultilevel"/>
    <w:tmpl w:val="259404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43272E"/>
    <w:multiLevelType w:val="hybridMultilevel"/>
    <w:tmpl w:val="5FE8AF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D6794A"/>
    <w:multiLevelType w:val="hybridMultilevel"/>
    <w:tmpl w:val="CBC27CCA"/>
    <w:lvl w:ilvl="0" w:tplc="F1F005E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834DFB"/>
    <w:multiLevelType w:val="multilevel"/>
    <w:tmpl w:val="AE5EC47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42E06082"/>
    <w:multiLevelType w:val="hybridMultilevel"/>
    <w:tmpl w:val="B666DFF2"/>
    <w:lvl w:ilvl="0" w:tplc="C1FA3584">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854B5D"/>
    <w:multiLevelType w:val="hybridMultilevel"/>
    <w:tmpl w:val="56602F50"/>
    <w:lvl w:ilvl="0" w:tplc="B860C1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6"/>
  </w:num>
  <w:num w:numId="5">
    <w:abstractNumId w:val="3"/>
  </w:num>
  <w:num w:numId="6">
    <w:abstractNumId w:val="0"/>
  </w:num>
  <w:num w:numId="7">
    <w:abstractNumId w:val="4"/>
  </w:num>
  <w:num w:numId="8">
    <w:abstractNumId w:val="1"/>
  </w:num>
  <w:num w:numId="9">
    <w:abstractNumId w:val="1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465"/>
    <w:rsid w:val="00043E23"/>
    <w:rsid w:val="000A2E5A"/>
    <w:rsid w:val="00A048F8"/>
    <w:rsid w:val="00A41474"/>
    <w:rsid w:val="00C708B7"/>
    <w:rsid w:val="00E54465"/>
    <w:rsid w:val="00F70DF4"/>
    <w:rsid w:val="00FB34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F29E"/>
  <w15:docId w15:val="{2BF9CFFA-3357-432A-A1A6-A761B553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HTMLPreformatted">
    <w:name w:val="HTML Preformatted"/>
    <w:basedOn w:val="Normal"/>
    <w:link w:val="HTMLPreformattedChar"/>
    <w:uiPriority w:val="99"/>
    <w:unhideWhenUsed/>
    <w:rsid w:val="00E54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line="276" w:lineRule="auto"/>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E54465"/>
    <w:rPr>
      <w:rFonts w:ascii="Courier" w:hAnsi="Courier" w:cs="Courier"/>
      <w:sz w:val="20"/>
      <w:szCs w:val="20"/>
      <w:lang w:eastAsia="en-US"/>
    </w:rPr>
  </w:style>
  <w:style w:type="character" w:styleId="Hyperlink">
    <w:name w:val="Hyperlink"/>
    <w:basedOn w:val="DefaultParagraphFont"/>
    <w:uiPriority w:val="99"/>
    <w:unhideWhenUsed/>
    <w:rsid w:val="00C708B7"/>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37789329">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data/New_Testing_set.csv" TargetMode="External"/><Relationship Id="rId7" Type="http://schemas.openxmlformats.org/officeDocument/2006/relationships/footnotes" Target="footnotes.xml"/><Relationship Id="rId12" Type="http://schemas.openxmlformats.org/officeDocument/2006/relationships/hyperlink" Target="data/stopwords.txt" TargetMode="External"/><Relationship Id="rId17" Type="http://schemas.openxmlformats.org/officeDocument/2006/relationships/hyperlink" Target="read_tweet.py" TargetMode="External"/><Relationship Id="rId2" Type="http://schemas.openxmlformats.org/officeDocument/2006/relationships/customXml" Target="../customXml/item2.xml"/><Relationship Id="rId16" Type="http://schemas.openxmlformats.org/officeDocument/2006/relationships/hyperlink" Target="filtering_tweet_word.py"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data/New_Traning_set.csv"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y\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B8420024-3863-4880-AF6A-9042DE5C6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43</TotalTime>
  <Pages>7</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Joy Joy</dc:creator>
  <cp:keywords/>
  <cp:lastModifiedBy>Joy Joy</cp:lastModifiedBy>
  <cp:revision>3</cp:revision>
  <dcterms:created xsi:type="dcterms:W3CDTF">2016-11-07T08:46:00Z</dcterms:created>
  <dcterms:modified xsi:type="dcterms:W3CDTF">2016-11-07T09:31:00Z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
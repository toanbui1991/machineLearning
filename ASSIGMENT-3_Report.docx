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5A" w:rsidRPr="0019179E" w:rsidRDefault="00E54465" w:rsidP="0019179E">
      <w:pPr>
        <w:pStyle w:val="Title"/>
        <w:jc w:val="thaiDistribute"/>
        <w:rPr>
          <w:rFonts w:ascii="Times New Roman" w:hAnsi="Times New Roman" w:cs="Times New Roman"/>
          <w:sz w:val="28"/>
          <w:szCs w:val="28"/>
        </w:rPr>
      </w:pPr>
      <w:r w:rsidRPr="0019179E">
        <w:rPr>
          <w:rFonts w:ascii="Times New Roman" w:hAnsi="Times New Roman" w:cs="Times New Roman"/>
          <w:sz w:val="28"/>
          <w:szCs w:val="28"/>
        </w:rPr>
        <w:t>ASSIGMENT 3</w:t>
      </w:r>
    </w:p>
    <w:p w:rsidR="000A2E5A" w:rsidRPr="0019179E" w:rsidRDefault="00E54465" w:rsidP="0019179E">
      <w:pPr>
        <w:pStyle w:val="Heading1"/>
        <w:jc w:val="thaiDistribute"/>
        <w:rPr>
          <w:rFonts w:ascii="Times New Roman" w:hAnsi="Times New Roman" w:cs="Times New Roman"/>
          <w:sz w:val="28"/>
          <w:szCs w:val="28"/>
        </w:rPr>
      </w:pPr>
      <w:r w:rsidRPr="0019179E">
        <w:rPr>
          <w:rFonts w:ascii="Times New Roman" w:hAnsi="Times New Roman" w:cs="Times New Roman"/>
          <w:sz w:val="28"/>
          <w:szCs w:val="28"/>
        </w:rPr>
        <w:t xml:space="preserve">Group 5: </w:t>
      </w:r>
      <w:r w:rsidR="00FB34CD" w:rsidRPr="0019179E">
        <w:rPr>
          <w:rFonts w:ascii="Times New Roman" w:hAnsi="Times New Roman" w:cs="Times New Roman"/>
          <w:sz w:val="28"/>
          <w:szCs w:val="28"/>
        </w:rPr>
        <w:t>吳桑墨</w:t>
      </w:r>
      <w:r w:rsidR="00FB34CD" w:rsidRPr="0019179E">
        <w:rPr>
          <w:rFonts w:ascii="Times New Roman" w:hAnsi="Times New Roman" w:cs="Times New Roman"/>
          <w:sz w:val="28"/>
          <w:szCs w:val="28"/>
        </w:rPr>
        <w:t xml:space="preserve">, </w:t>
      </w:r>
      <w:r w:rsidR="00FB34CD" w:rsidRPr="0019179E">
        <w:rPr>
          <w:rFonts w:ascii="Times New Roman" w:hAnsi="Times New Roman" w:cs="Times New Roman"/>
          <w:sz w:val="28"/>
          <w:szCs w:val="28"/>
        </w:rPr>
        <w:t>佳樂恩</w:t>
      </w:r>
      <w:r w:rsidR="00FB34CD" w:rsidRPr="0019179E">
        <w:rPr>
          <w:rFonts w:ascii="Times New Roman" w:eastAsia="MS Gothic" w:hAnsi="Times New Roman" w:cs="Times New Roman"/>
          <w:sz w:val="28"/>
          <w:szCs w:val="28"/>
        </w:rPr>
        <w:t xml:space="preserve">, </w:t>
      </w:r>
      <w:r w:rsidR="00FB34CD" w:rsidRPr="0019179E">
        <w:rPr>
          <w:rFonts w:ascii="Times New Roman" w:hAnsi="Times New Roman" w:cs="Times New Roman"/>
          <w:sz w:val="28"/>
          <w:szCs w:val="28"/>
        </w:rPr>
        <w:t>阮氏惠</w:t>
      </w:r>
      <w:r w:rsidR="00FB34CD" w:rsidRPr="0019179E">
        <w:rPr>
          <w:rFonts w:ascii="Times New Roman" w:hAnsi="Times New Roman" w:cs="Times New Roman"/>
          <w:sz w:val="28"/>
          <w:szCs w:val="28"/>
        </w:rPr>
        <w:t xml:space="preserve">, </w:t>
      </w:r>
      <w:r w:rsidR="00FB34CD" w:rsidRPr="0019179E">
        <w:rPr>
          <w:rFonts w:ascii="Times New Roman" w:hAnsi="Times New Roman" w:cs="Times New Roman"/>
          <w:sz w:val="28"/>
          <w:szCs w:val="28"/>
        </w:rPr>
        <w:t>裴春全</w:t>
      </w:r>
      <w:r w:rsidR="00FB34CD" w:rsidRPr="0019179E">
        <w:rPr>
          <w:rFonts w:ascii="Times New Roman" w:hAnsi="Times New Roman" w:cs="Times New Roman"/>
          <w:sz w:val="28"/>
          <w:szCs w:val="28"/>
        </w:rPr>
        <w:t>.</w:t>
      </w:r>
    </w:p>
    <w:p w:rsidR="00E54465" w:rsidRPr="0019179E" w:rsidRDefault="00C40AED" w:rsidP="0019179E">
      <w:pPr>
        <w:jc w:val="thaiDistribute"/>
        <w:rPr>
          <w:rFonts w:ascii="Times New Roman" w:hAnsi="Times New Roman" w:cs="Times New Roman"/>
          <w:sz w:val="28"/>
          <w:szCs w:val="28"/>
        </w:rPr>
      </w:pPr>
      <w:r w:rsidRPr="0019179E">
        <w:rPr>
          <w:rFonts w:ascii="Times New Roman" w:hAnsi="Times New Roman" w:cs="Times New Roman"/>
          <w:noProof/>
          <w:sz w:val="28"/>
          <w:szCs w:val="28"/>
          <w:lang w:eastAsia="en-US" w:bidi="th-TH"/>
        </w:rPr>
        <mc:AlternateContent>
          <mc:Choice Requires="wps">
            <w:drawing>
              <wp:anchor distT="0" distB="0" distL="114300" distR="114300" simplePos="0" relativeHeight="251662336" behindDoc="0" locked="0" layoutInCell="1" allowOverlap="1" wp14:anchorId="2E1E465D" wp14:editId="5A7E2B7C">
                <wp:simplePos x="0" y="0"/>
                <wp:positionH relativeFrom="column">
                  <wp:posOffset>3305175</wp:posOffset>
                </wp:positionH>
                <wp:positionV relativeFrom="paragraph">
                  <wp:posOffset>2540635</wp:posOffset>
                </wp:positionV>
                <wp:extent cx="1556385" cy="600075"/>
                <wp:effectExtent l="0" t="0" r="5715" b="9525"/>
                <wp:wrapNone/>
                <wp:docPr id="4" name="Rectangle 4"/>
                <wp:cNvGraphicFramePr/>
                <a:graphic xmlns:a="http://schemas.openxmlformats.org/drawingml/2006/main">
                  <a:graphicData uri="http://schemas.microsoft.com/office/word/2010/wordprocessingShape">
                    <wps:wsp>
                      <wps:cNvSpPr/>
                      <wps:spPr>
                        <a:xfrm>
                          <a:off x="0" y="0"/>
                          <a:ext cx="1556385" cy="600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65" w:rsidRPr="00C40AED" w:rsidRDefault="00E54465" w:rsidP="00E54465">
                            <w:pPr>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w:t>
                            </w:r>
                            <w:r w:rsidR="00C40AED"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E465D" id="Rectangle 4" o:spid="_x0000_s1026" style="position:absolute;left:0;text-align:left;margin-left:260.25pt;margin-top:200.05pt;width:122.5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" fillcolor="white [3212]" stroked="f" strokeweight="1pt">
                <v:textbox>
                  <w:txbxContent>
                    <w:p w:rsidR="00E54465" w:rsidRPr="00C40AED" w:rsidRDefault="00E54465" w:rsidP="00E54465">
                      <w:pPr>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w:t>
                      </w:r>
                      <w:r w:rsidR="00C40AED"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19179E">
        <w:rPr>
          <w:rFonts w:ascii="Times New Roman" w:hAnsi="Times New Roman" w:cs="Times New Roman"/>
          <w:noProof/>
          <w:sz w:val="28"/>
          <w:szCs w:val="28"/>
          <w:lang w:eastAsia="en-US" w:bidi="th-TH"/>
        </w:rPr>
        <mc:AlternateContent>
          <mc:Choice Requires="wps">
            <w:drawing>
              <wp:anchor distT="0" distB="0" distL="114300" distR="114300" simplePos="0" relativeHeight="251660288" behindDoc="0" locked="0" layoutInCell="1" allowOverlap="1" wp14:anchorId="7898B192" wp14:editId="14E129AC">
                <wp:simplePos x="0" y="0"/>
                <wp:positionH relativeFrom="column">
                  <wp:posOffset>238125</wp:posOffset>
                </wp:positionH>
                <wp:positionV relativeFrom="paragraph">
                  <wp:posOffset>2569210</wp:posOffset>
                </wp:positionV>
                <wp:extent cx="1524000" cy="466725"/>
                <wp:effectExtent l="0" t="0" r="0" b="9525"/>
                <wp:wrapNone/>
                <wp:docPr id="3" name="Rectangle 3"/>
                <wp:cNvGraphicFramePr/>
                <a:graphic xmlns:a="http://schemas.openxmlformats.org/drawingml/2006/main">
                  <a:graphicData uri="http://schemas.microsoft.com/office/word/2010/wordprocessingShape">
                    <wps:wsp>
                      <wps:cNvSpPr/>
                      <wps:spPr>
                        <a:xfrm>
                          <a:off x="0" y="0"/>
                          <a:ext cx="152400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65" w:rsidRPr="00C40AED" w:rsidRDefault="00E54465" w:rsidP="00E54465">
                            <w:pPr>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w:t>
                            </w:r>
                            <w:r w:rsidR="00C40AED"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8B192" id="Rectangle 3" o:spid="_x0000_s1027" style="position:absolute;left:0;text-align:left;margin-left:18.75pt;margin-top:202.3pt;width:120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" fillcolor="white [3212]" stroked="f" strokeweight="1pt">
                <v:textbox>
                  <w:txbxContent>
                    <w:p w:rsidR="00E54465" w:rsidRPr="00C40AED" w:rsidRDefault="00E54465" w:rsidP="00E54465">
                      <w:pPr>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w:t>
                      </w:r>
                      <w:r w:rsidR="00C40AED"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Pr="00C40AED">
                        <w:rPr>
                          <w:rFonts w:ascii="Times New Roman" w:hAnsi="Times New Roman" w:cs="Times New Roman"/>
                          <w:color w:val="2C2C2C"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E54465" w:rsidRPr="0019179E">
        <w:rPr>
          <w:rFonts w:ascii="Times New Roman" w:hAnsi="Times New Roman" w:cs="Times New Roman"/>
          <w:noProof/>
          <w:sz w:val="28"/>
          <w:szCs w:val="28"/>
          <w:lang w:eastAsia="en-US" w:bidi="th-TH"/>
        </w:rPr>
        <mc:AlternateContent>
          <mc:Choice Requires="wps">
            <w:drawing>
              <wp:anchor distT="0" distB="0" distL="114300" distR="114300" simplePos="0" relativeHeight="251659264" behindDoc="0" locked="0" layoutInCell="1" allowOverlap="1" wp14:anchorId="03E93EFA" wp14:editId="2621A296">
                <wp:simplePos x="0" y="0"/>
                <wp:positionH relativeFrom="column">
                  <wp:posOffset>1953491</wp:posOffset>
                </wp:positionH>
                <wp:positionV relativeFrom="paragraph">
                  <wp:posOffset>536921</wp:posOffset>
                </wp:positionV>
                <wp:extent cx="1281545" cy="1614055"/>
                <wp:effectExtent l="0" t="0" r="0" b="5715"/>
                <wp:wrapNone/>
                <wp:docPr id="2" name="Rectangle 2"/>
                <wp:cNvGraphicFramePr/>
                <a:graphic xmlns:a="http://schemas.openxmlformats.org/drawingml/2006/main">
                  <a:graphicData uri="http://schemas.microsoft.com/office/word/2010/wordprocessingShape">
                    <wps:wsp>
                      <wps:cNvSpPr/>
                      <wps:spPr>
                        <a:xfrm>
                          <a:off x="0" y="0"/>
                          <a:ext cx="1281545" cy="1614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65" w:rsidRPr="00E54465" w:rsidRDefault="00E54465" w:rsidP="00E54465">
                            <w:pPr>
                              <w:jc w:val="cente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5 Prediction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93EFA" id="Rectangle 2" o:spid="_x0000_s1028" style="position:absolute;left:0;text-align:left;margin-left:153.8pt;margin-top:42.3pt;width:100.9pt;height:1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" fillcolor="white [3212]" stroked="f" strokeweight="1pt">
                <v:textbox>
                  <w:txbxContent>
                    <w:p w:rsidR="00E54465" w:rsidRPr="00E54465" w:rsidRDefault="00E54465" w:rsidP="00E54465">
                      <w:pPr>
                        <w:jc w:val="cente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5 Prediction Result</w:t>
                      </w:r>
                    </w:p>
                  </w:txbxContent>
                </v:textbox>
              </v:rect>
            </w:pict>
          </mc:Fallback>
        </mc:AlternateContent>
      </w:r>
      <w:r w:rsidR="00E54465" w:rsidRPr="0019179E">
        <w:rPr>
          <w:rFonts w:ascii="Times New Roman" w:hAnsi="Times New Roman" w:cs="Times New Roman"/>
          <w:noProof/>
          <w:sz w:val="28"/>
          <w:szCs w:val="28"/>
          <w:lang w:eastAsia="en-US" w:bidi="th-TH"/>
        </w:rPr>
        <w:drawing>
          <wp:inline distT="0" distB="0" distL="0" distR="0" wp14:anchorId="73671CF2" wp14:editId="55CE628E">
            <wp:extent cx="5064125" cy="3027045"/>
            <wp:effectExtent l="0" t="0" r="3175" b="1905"/>
            <wp:docPr id="1" name="Picture 1" descr="https://scontent-tpe1-1.xx.fbcdn.net/v/l/t34.0-12/14958785_10209729371568480_1937192172_n.png?oh=70c9aac47fc962bb1d399eef6b70c86d&amp;oe=5822F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tpe1-1.xx.fbcdn.net/v/l/t34.0-12/14958785_10209729371568480_1937192172_n.png?oh=70c9aac47fc962bb1d399eef6b70c86d&amp;oe=5822FFD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125" cy="3027045"/>
                    </a:xfrm>
                    <a:prstGeom prst="rect">
                      <a:avLst/>
                    </a:prstGeom>
                    <a:noFill/>
                    <a:ln>
                      <a:noFill/>
                    </a:ln>
                  </pic:spPr>
                </pic:pic>
              </a:graphicData>
            </a:graphic>
          </wp:inline>
        </w:drawing>
      </w:r>
    </w:p>
    <w:p w:rsidR="00043E23" w:rsidRPr="005917CF" w:rsidRDefault="005917CF" w:rsidP="0019179E">
      <w:pPr>
        <w:jc w:val="thaiDistribute"/>
        <w:rPr>
          <w:rFonts w:ascii="Times New Roman" w:hAnsi="Times New Roman" w:cs="Times New Roman"/>
          <w:b/>
          <w:bCs/>
          <w:sz w:val="28"/>
          <w:szCs w:val="28"/>
          <w:u w:val="single"/>
        </w:rPr>
      </w:pPr>
      <w:r w:rsidRPr="005917CF">
        <w:rPr>
          <w:rFonts w:ascii="Times New Roman" w:hAnsi="Times New Roman" w:cs="Times New Roman"/>
          <w:b/>
          <w:bCs/>
          <w:sz w:val="28"/>
          <w:szCs w:val="28"/>
          <w:u w:val="single"/>
        </w:rPr>
        <w:t>System process</w:t>
      </w:r>
    </w:p>
    <w:p w:rsidR="005917CF" w:rsidRDefault="005917CF" w:rsidP="0019179E">
      <w:pPr>
        <w:jc w:val="thaiDistribute"/>
        <w:rPr>
          <w:rFonts w:ascii="Times New Roman" w:hAnsi="Times New Roman" w:cs="Times New Roman"/>
          <w:sz w:val="28"/>
          <w:szCs w:val="28"/>
        </w:rPr>
      </w:pP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77696" behindDoc="0" locked="0" layoutInCell="1" allowOverlap="1" wp14:anchorId="155CF22E" wp14:editId="29C38CC1">
                <wp:simplePos x="0" y="0"/>
                <wp:positionH relativeFrom="column">
                  <wp:posOffset>2276475</wp:posOffset>
                </wp:positionH>
                <wp:positionV relativeFrom="paragraph">
                  <wp:posOffset>317500</wp:posOffset>
                </wp:positionV>
                <wp:extent cx="752475" cy="295275"/>
                <wp:effectExtent l="0" t="19050" r="47625" b="47625"/>
                <wp:wrapNone/>
                <wp:docPr id="26" name="Right Arrow 26"/>
                <wp:cNvGraphicFramePr/>
                <a:graphic xmlns:a="http://schemas.openxmlformats.org/drawingml/2006/main">
                  <a:graphicData uri="http://schemas.microsoft.com/office/word/2010/wordprocessingShape">
                    <wps:wsp>
                      <wps:cNvSpPr/>
                      <wps:spPr>
                        <a:xfrm>
                          <a:off x="0" y="0"/>
                          <a:ext cx="752475" cy="29527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B63B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179.25pt;margin-top:25pt;width:59.25pt;height:2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" adj="17362" fillcolor="red" strokecolor="#2c2c2c [3213]" strokeweight="1pt"/>
            </w:pict>
          </mc:Fallback>
        </mc:AlternateContent>
      </w: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72576" behindDoc="0" locked="0" layoutInCell="1" allowOverlap="1" wp14:anchorId="4DFB8AE0" wp14:editId="460B8725">
                <wp:simplePos x="0" y="0"/>
                <wp:positionH relativeFrom="margin">
                  <wp:posOffset>3200400</wp:posOffset>
                </wp:positionH>
                <wp:positionV relativeFrom="paragraph">
                  <wp:posOffset>146050</wp:posOffset>
                </wp:positionV>
                <wp:extent cx="1885950" cy="581025"/>
                <wp:effectExtent l="57150" t="19050" r="76200" b="123825"/>
                <wp:wrapNone/>
                <wp:docPr id="17" name="Rectangle 17"/>
                <wp:cNvGraphicFramePr/>
                <a:graphic xmlns:a="http://schemas.openxmlformats.org/drawingml/2006/main">
                  <a:graphicData uri="http://schemas.microsoft.com/office/word/2010/wordprocessingShape">
                    <wps:wsp>
                      <wps:cNvSpPr/>
                      <wps:spPr>
                        <a:xfrm>
                          <a:off x="0" y="0"/>
                          <a:ext cx="1885950" cy="581025"/>
                        </a:xfrm>
                        <a:prstGeom prst="rect">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917CF" w:rsidRPr="005917CF" w:rsidRDefault="005917CF" w:rsidP="005917CF">
                            <w:pPr>
                              <w:jc w:val="center"/>
                              <w:rPr>
                                <w:rFonts w:ascii="Times New Roman" w:hAnsi="Times New Roman" w:cs="Times New Roman"/>
                                <w:sz w:val="28"/>
                                <w:szCs w:val="28"/>
                              </w:rPr>
                            </w:pPr>
                            <w:r w:rsidRPr="005917CF">
                              <w:rPr>
                                <w:rFonts w:ascii="Times New Roman" w:hAnsi="Times New Roman" w:cs="Times New Roman"/>
                                <w:sz w:val="28"/>
                                <w:szCs w:val="28"/>
                              </w:rPr>
                              <w:t>Build training set and testing data</w:t>
                            </w:r>
                          </w:p>
                          <w:p w:rsidR="005917CF" w:rsidRDefault="005917CF" w:rsidP="00591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B8AE0" id="Rectangle 17" o:spid="_x0000_s1029" style="position:absolute;left:0;text-align:left;margin-left:252pt;margin-top:11.5pt;width:148.5pt;height:4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" fillcolor="white [3201]" strokecolor="#f56617 [3209]" strokeweight="1pt">
                <v:shadow on="t" color="black" opacity="26214f" origin=",-.5" offset="0,3pt"/>
                <v:textbox>
                  <w:txbxContent>
                    <w:p w:rsidR="005917CF" w:rsidRPr="005917CF" w:rsidRDefault="005917CF" w:rsidP="005917CF">
                      <w:pPr>
                        <w:jc w:val="center"/>
                        <w:rPr>
                          <w:rFonts w:ascii="Times New Roman" w:hAnsi="Times New Roman" w:cs="Times New Roman"/>
                          <w:sz w:val="28"/>
                          <w:szCs w:val="28"/>
                        </w:rPr>
                      </w:pPr>
                      <w:r w:rsidRPr="005917CF">
                        <w:rPr>
                          <w:rFonts w:ascii="Times New Roman" w:hAnsi="Times New Roman" w:cs="Times New Roman"/>
                          <w:sz w:val="28"/>
                          <w:szCs w:val="28"/>
                        </w:rPr>
                        <w:t>Build training set and testing data</w:t>
                      </w:r>
                    </w:p>
                    <w:p w:rsidR="005917CF" w:rsidRDefault="005917CF" w:rsidP="005917CF">
                      <w:pPr>
                        <w:jc w:val="center"/>
                      </w:pPr>
                    </w:p>
                  </w:txbxContent>
                </v:textbox>
                <w10:wrap anchorx="margin"/>
              </v:rect>
            </w:pict>
          </mc:Fallback>
        </mc:AlternateContent>
      </w: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70528" behindDoc="0" locked="0" layoutInCell="1" allowOverlap="1" wp14:anchorId="434C7321" wp14:editId="66E986E9">
                <wp:simplePos x="0" y="0"/>
                <wp:positionH relativeFrom="margin">
                  <wp:posOffset>257175</wp:posOffset>
                </wp:positionH>
                <wp:positionV relativeFrom="paragraph">
                  <wp:posOffset>146050</wp:posOffset>
                </wp:positionV>
                <wp:extent cx="1885950" cy="581025"/>
                <wp:effectExtent l="57150" t="19050" r="76200" b="123825"/>
                <wp:wrapNone/>
                <wp:docPr id="16" name="Rectangle 16"/>
                <wp:cNvGraphicFramePr/>
                <a:graphic xmlns:a="http://schemas.openxmlformats.org/drawingml/2006/main">
                  <a:graphicData uri="http://schemas.microsoft.com/office/word/2010/wordprocessingShape">
                    <wps:wsp>
                      <wps:cNvSpPr/>
                      <wps:spPr>
                        <a:xfrm>
                          <a:off x="0" y="0"/>
                          <a:ext cx="1885950" cy="581025"/>
                        </a:xfrm>
                        <a:prstGeom prst="rect">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917CF" w:rsidRDefault="005917CF" w:rsidP="005917CF">
                            <w:pPr>
                              <w:jc w:val="center"/>
                            </w:pPr>
                            <w:r w:rsidRPr="0019179E">
                              <w:rPr>
                                <w:rFonts w:ascii="Times New Roman" w:hAnsi="Times New Roman" w:cs="Times New Roman"/>
                                <w:sz w:val="28"/>
                                <w:szCs w:val="28"/>
                              </w:rPr>
                              <w:t>Tweet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C7321" id="Rectangle 16" o:spid="_x0000_s1030" style="position:absolute;left:0;text-align:left;margin-left:20.25pt;margin-top:11.5pt;width:148.5pt;height:4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" fillcolor="white [3201]" strokecolor="#f56617 [3209]" strokeweight="1pt">
                <v:shadow on="t" color="black" opacity="26214f" origin=",-.5" offset="0,3pt"/>
                <v:textbox>
                  <w:txbxContent>
                    <w:p w:rsidR="005917CF" w:rsidRDefault="005917CF" w:rsidP="005917CF">
                      <w:pPr>
                        <w:jc w:val="center"/>
                      </w:pPr>
                      <w:r w:rsidRPr="0019179E">
                        <w:rPr>
                          <w:rFonts w:ascii="Times New Roman" w:hAnsi="Times New Roman" w:cs="Times New Roman"/>
                          <w:sz w:val="28"/>
                          <w:szCs w:val="28"/>
                        </w:rPr>
                        <w:t>Tweet extraction</w:t>
                      </w:r>
                    </w:p>
                  </w:txbxContent>
                </v:textbox>
                <w10:wrap anchorx="margin"/>
              </v:rect>
            </w:pict>
          </mc:Fallback>
        </mc:AlternateContent>
      </w:r>
    </w:p>
    <w:p w:rsidR="005917CF" w:rsidRDefault="005917CF" w:rsidP="0019179E">
      <w:pPr>
        <w:jc w:val="thaiDistribute"/>
        <w:rPr>
          <w:rFonts w:ascii="Times New Roman" w:hAnsi="Times New Roman" w:cs="Times New Roman"/>
          <w:sz w:val="28"/>
          <w:szCs w:val="28"/>
        </w:rPr>
      </w:pPr>
    </w:p>
    <w:p w:rsidR="005917CF" w:rsidRDefault="005917CF" w:rsidP="0019179E">
      <w:pPr>
        <w:jc w:val="thaiDistribute"/>
        <w:rPr>
          <w:rFonts w:ascii="Times New Roman" w:hAnsi="Times New Roman" w:cs="Times New Roman"/>
          <w:sz w:val="28"/>
          <w:szCs w:val="28"/>
        </w:rPr>
      </w:pP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79744" behindDoc="0" locked="0" layoutInCell="1" allowOverlap="1" wp14:anchorId="3C7D85F0" wp14:editId="36882121">
                <wp:simplePos x="0" y="0"/>
                <wp:positionH relativeFrom="column">
                  <wp:posOffset>3933190</wp:posOffset>
                </wp:positionH>
                <wp:positionV relativeFrom="paragraph">
                  <wp:posOffset>137795</wp:posOffset>
                </wp:positionV>
                <wp:extent cx="390525" cy="276225"/>
                <wp:effectExtent l="19050" t="0" r="47625" b="47625"/>
                <wp:wrapNone/>
                <wp:docPr id="32" name="Right Arrow 32"/>
                <wp:cNvGraphicFramePr/>
                <a:graphic xmlns:a="http://schemas.openxmlformats.org/drawingml/2006/main">
                  <a:graphicData uri="http://schemas.microsoft.com/office/word/2010/wordprocessingShape">
                    <wps:wsp>
                      <wps:cNvSpPr/>
                      <wps:spPr>
                        <a:xfrm rot="5400000">
                          <a:off x="0" y="0"/>
                          <a:ext cx="390525" cy="2762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7B06" id="Right Arrow 32" o:spid="_x0000_s1026" type="#_x0000_t13" style="position:absolute;margin-left:309.7pt;margin-top:10.85pt;width:30.75pt;height:21.7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" adj="13961" fillcolor="red" strokecolor="#2c2c2c [3213]" strokeweight="1pt"/>
            </w:pict>
          </mc:Fallback>
        </mc:AlternateContent>
      </w:r>
    </w:p>
    <w:p w:rsidR="00E54465" w:rsidRDefault="005917CF" w:rsidP="0019179E">
      <w:pPr>
        <w:jc w:val="thaiDistribute"/>
        <w:rPr>
          <w:rFonts w:ascii="Times New Roman" w:hAnsi="Times New Roman" w:cs="Times New Roman"/>
          <w:sz w:val="28"/>
          <w:szCs w:val="28"/>
        </w:rPr>
      </w:pP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74624" behindDoc="0" locked="0" layoutInCell="1" allowOverlap="1" wp14:anchorId="1F6BB9C5" wp14:editId="02C278B0">
                <wp:simplePos x="0" y="0"/>
                <wp:positionH relativeFrom="margin">
                  <wp:posOffset>3181350</wp:posOffset>
                </wp:positionH>
                <wp:positionV relativeFrom="paragraph">
                  <wp:posOffset>147955</wp:posOffset>
                </wp:positionV>
                <wp:extent cx="1905000" cy="581025"/>
                <wp:effectExtent l="57150" t="19050" r="76200" b="123825"/>
                <wp:wrapNone/>
                <wp:docPr id="18" name="Rectangle 18"/>
                <wp:cNvGraphicFramePr/>
                <a:graphic xmlns:a="http://schemas.openxmlformats.org/drawingml/2006/main">
                  <a:graphicData uri="http://schemas.microsoft.com/office/word/2010/wordprocessingShape">
                    <wps:wsp>
                      <wps:cNvSpPr/>
                      <wps:spPr>
                        <a:xfrm>
                          <a:off x="0" y="0"/>
                          <a:ext cx="1905000" cy="581025"/>
                        </a:xfrm>
                        <a:prstGeom prst="rect">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917CF" w:rsidRDefault="005917CF" w:rsidP="005917CF">
                            <w:pPr>
                              <w:jc w:val="center"/>
                            </w:pPr>
                            <w:r w:rsidRPr="0019179E">
                              <w:rPr>
                                <w:rFonts w:ascii="Times New Roman" w:hAnsi="Times New Roman" w:cs="Times New Roman"/>
                                <w:sz w:val="28"/>
                                <w:szCs w:val="28"/>
                              </w:rPr>
                              <w:t>Naïve b</w:t>
                            </w:r>
                            <w:r>
                              <w:rPr>
                                <w:rFonts w:ascii="Times New Roman" w:hAnsi="Times New Roman" w:cs="Times New Roman"/>
                                <w:sz w:val="28"/>
                                <w:szCs w:val="28"/>
                              </w:rPr>
                              <w:t>a</w:t>
                            </w:r>
                            <w:r w:rsidRPr="0019179E">
                              <w:rPr>
                                <w:rFonts w:ascii="Times New Roman" w:hAnsi="Times New Roman" w:cs="Times New Roman"/>
                                <w:sz w:val="28"/>
                                <w:szCs w:val="28"/>
                              </w:rPr>
                              <w:t>yed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BB9C5" id="Rectangle 18" o:spid="_x0000_s1031" style="position:absolute;left:0;text-align:left;margin-left:250.5pt;margin-top:11.65pt;width:150pt;height:4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" fillcolor="white [3201]" strokecolor="#f56617 [3209]" strokeweight="1pt">
                <v:shadow on="t" color="black" opacity="26214f" origin=",-.5" offset="0,3pt"/>
                <v:textbox>
                  <w:txbxContent>
                    <w:p w:rsidR="005917CF" w:rsidRDefault="005917CF" w:rsidP="005917CF">
                      <w:pPr>
                        <w:jc w:val="center"/>
                      </w:pPr>
                      <w:r w:rsidRPr="0019179E">
                        <w:rPr>
                          <w:rFonts w:ascii="Times New Roman" w:hAnsi="Times New Roman" w:cs="Times New Roman"/>
                          <w:sz w:val="28"/>
                          <w:szCs w:val="28"/>
                        </w:rPr>
                        <w:t>Naïve b</w:t>
                      </w:r>
                      <w:r>
                        <w:rPr>
                          <w:rFonts w:ascii="Times New Roman" w:hAnsi="Times New Roman" w:cs="Times New Roman"/>
                          <w:sz w:val="28"/>
                          <w:szCs w:val="28"/>
                        </w:rPr>
                        <w:t>a</w:t>
                      </w:r>
                      <w:r w:rsidRPr="0019179E">
                        <w:rPr>
                          <w:rFonts w:ascii="Times New Roman" w:hAnsi="Times New Roman" w:cs="Times New Roman"/>
                          <w:sz w:val="28"/>
                          <w:szCs w:val="28"/>
                        </w:rPr>
                        <w:t>yed Model.</w:t>
                      </w:r>
                    </w:p>
                  </w:txbxContent>
                </v:textbox>
                <w10:wrap anchorx="margin"/>
              </v:rect>
            </w:pict>
          </mc:Fallback>
        </mc:AlternateContent>
      </w:r>
    </w:p>
    <w:p w:rsidR="005917CF" w:rsidRDefault="005917CF" w:rsidP="0019179E">
      <w:pPr>
        <w:jc w:val="thaiDistribute"/>
        <w:rPr>
          <w:rFonts w:ascii="Times New Roman" w:hAnsi="Times New Roman" w:cs="Times New Roman"/>
          <w:sz w:val="28"/>
          <w:szCs w:val="28"/>
        </w:rPr>
      </w:pPr>
    </w:p>
    <w:p w:rsidR="005917CF" w:rsidRDefault="005917CF" w:rsidP="0019179E">
      <w:pPr>
        <w:jc w:val="thaiDistribute"/>
        <w:rPr>
          <w:rFonts w:ascii="Times New Roman" w:hAnsi="Times New Roman" w:cs="Times New Roman"/>
          <w:sz w:val="28"/>
          <w:szCs w:val="28"/>
        </w:rPr>
      </w:pP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81792" behindDoc="0" locked="0" layoutInCell="1" allowOverlap="1" wp14:anchorId="55578D9C" wp14:editId="1AE08160">
                <wp:simplePos x="0" y="0"/>
                <wp:positionH relativeFrom="column">
                  <wp:posOffset>3914775</wp:posOffset>
                </wp:positionH>
                <wp:positionV relativeFrom="paragraph">
                  <wp:posOffset>158115</wp:posOffset>
                </wp:positionV>
                <wp:extent cx="390525" cy="27622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390525" cy="2762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2352D" id="Right Arrow 33" o:spid="_x0000_s1026" type="#_x0000_t13" style="position:absolute;margin-left:308.25pt;margin-top:12.45pt;width:30.75pt;height:21.7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" adj="13961" fillcolor="red" strokecolor="#2c2c2c [3213]" strokeweight="1pt"/>
            </w:pict>
          </mc:Fallback>
        </mc:AlternateContent>
      </w:r>
    </w:p>
    <w:p w:rsidR="005917CF" w:rsidRDefault="005917CF" w:rsidP="0019179E">
      <w:pPr>
        <w:jc w:val="thaiDistribute"/>
        <w:rPr>
          <w:rFonts w:ascii="Times New Roman" w:hAnsi="Times New Roman" w:cs="Times New Roman"/>
          <w:sz w:val="28"/>
          <w:szCs w:val="28"/>
        </w:rPr>
      </w:pPr>
      <w:r>
        <w:rPr>
          <w:rFonts w:ascii="Times New Roman" w:hAnsi="Times New Roman" w:cs="Times New Roman"/>
          <w:b/>
          <w:bCs/>
          <w:noProof/>
          <w:sz w:val="28"/>
          <w:szCs w:val="28"/>
          <w:lang w:eastAsia="en-US" w:bidi="th-TH"/>
        </w:rPr>
        <mc:AlternateContent>
          <mc:Choice Requires="wps">
            <w:drawing>
              <wp:anchor distT="0" distB="0" distL="114300" distR="114300" simplePos="0" relativeHeight="251676672" behindDoc="0" locked="0" layoutInCell="1" allowOverlap="1" wp14:anchorId="4773577E" wp14:editId="2EF064DA">
                <wp:simplePos x="0" y="0"/>
                <wp:positionH relativeFrom="margin">
                  <wp:posOffset>3190875</wp:posOffset>
                </wp:positionH>
                <wp:positionV relativeFrom="paragraph">
                  <wp:posOffset>187325</wp:posOffset>
                </wp:positionV>
                <wp:extent cx="1885950" cy="581025"/>
                <wp:effectExtent l="57150" t="19050" r="76200" b="123825"/>
                <wp:wrapNone/>
                <wp:docPr id="21" name="Rectangle 21"/>
                <wp:cNvGraphicFramePr/>
                <a:graphic xmlns:a="http://schemas.openxmlformats.org/drawingml/2006/main">
                  <a:graphicData uri="http://schemas.microsoft.com/office/word/2010/wordprocessingShape">
                    <wps:wsp>
                      <wps:cNvSpPr/>
                      <wps:spPr>
                        <a:xfrm>
                          <a:off x="0" y="0"/>
                          <a:ext cx="1885950" cy="581025"/>
                        </a:xfrm>
                        <a:prstGeom prst="rect">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5917CF" w:rsidRDefault="005917CF" w:rsidP="005917CF">
                            <w:pPr>
                              <w:jc w:val="center"/>
                            </w:pPr>
                            <w:r>
                              <w:rPr>
                                <w:rFonts w:ascii="Times New Roman" w:hAnsi="Times New Roman" w:cs="Times New Roman"/>
                                <w:sz w:val="28"/>
                                <w:szCs w:val="28"/>
                              </w:rPr>
                              <w:t>Get result</w:t>
                            </w:r>
                            <w:r w:rsidRPr="0019179E">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3577E" id="Rectangle 21" o:spid="_x0000_s1032" style="position:absolute;left:0;text-align:left;margin-left:251.25pt;margin-top:14.75pt;width:148.5pt;height:4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" fillcolor="white [3201]" strokecolor="#f56617 [3209]" strokeweight="1pt">
                <v:shadow on="t" color="black" opacity="26214f" origin=",-.5" offset="0,3pt"/>
                <v:textbox>
                  <w:txbxContent>
                    <w:p w:rsidR="005917CF" w:rsidRDefault="005917CF" w:rsidP="005917CF">
                      <w:pPr>
                        <w:jc w:val="center"/>
                      </w:pPr>
                      <w:r>
                        <w:rPr>
                          <w:rFonts w:ascii="Times New Roman" w:hAnsi="Times New Roman" w:cs="Times New Roman"/>
                          <w:sz w:val="28"/>
                          <w:szCs w:val="28"/>
                        </w:rPr>
                        <w:t>Get result</w:t>
                      </w:r>
                      <w:r w:rsidRPr="0019179E">
                        <w:rPr>
                          <w:rFonts w:ascii="Times New Roman" w:hAnsi="Times New Roman" w:cs="Times New Roman"/>
                          <w:sz w:val="28"/>
                          <w:szCs w:val="28"/>
                        </w:rPr>
                        <w:t>.</w:t>
                      </w:r>
                    </w:p>
                  </w:txbxContent>
                </v:textbox>
                <w10:wrap anchorx="margin"/>
              </v:rect>
            </w:pict>
          </mc:Fallback>
        </mc:AlternateContent>
      </w:r>
    </w:p>
    <w:p w:rsidR="005917CF" w:rsidRDefault="005917CF" w:rsidP="0019179E">
      <w:pPr>
        <w:jc w:val="thaiDistribute"/>
        <w:rPr>
          <w:rFonts w:ascii="Times New Roman" w:hAnsi="Times New Roman" w:cs="Times New Roman"/>
          <w:sz w:val="28"/>
          <w:szCs w:val="28"/>
        </w:rPr>
      </w:pPr>
    </w:p>
    <w:p w:rsidR="005917CF" w:rsidRDefault="005917CF" w:rsidP="0019179E">
      <w:pPr>
        <w:jc w:val="thaiDistribute"/>
        <w:rPr>
          <w:rFonts w:ascii="Times New Roman" w:hAnsi="Times New Roman" w:cs="Times New Roman"/>
          <w:sz w:val="28"/>
          <w:szCs w:val="28"/>
        </w:rPr>
      </w:pPr>
    </w:p>
    <w:p w:rsidR="005917CF" w:rsidRDefault="005917CF" w:rsidP="0019179E">
      <w:pPr>
        <w:jc w:val="thaiDistribute"/>
        <w:rPr>
          <w:rFonts w:ascii="Times New Roman" w:hAnsi="Times New Roman" w:cs="Times New Roman"/>
          <w:sz w:val="28"/>
          <w:szCs w:val="28"/>
        </w:rPr>
      </w:pPr>
    </w:p>
    <w:p w:rsidR="005917CF" w:rsidRPr="0019179E" w:rsidRDefault="005917CF" w:rsidP="0019179E">
      <w:pPr>
        <w:jc w:val="thaiDistribute"/>
        <w:rPr>
          <w:rFonts w:ascii="Times New Roman" w:hAnsi="Times New Roman" w:cs="Times New Roman"/>
          <w:sz w:val="28"/>
          <w:szCs w:val="28"/>
        </w:rPr>
      </w:pPr>
    </w:p>
    <w:p w:rsidR="00EE12AD" w:rsidRPr="00EE12AD" w:rsidRDefault="00EE12AD" w:rsidP="00EE12AD">
      <w:pPr>
        <w:rPr>
          <w:b/>
          <w:bCs/>
          <w:sz w:val="24"/>
          <w:szCs w:val="24"/>
          <w:u w:val="single"/>
        </w:rPr>
      </w:pPr>
      <w:r w:rsidRPr="00EE12AD">
        <w:rPr>
          <w:rFonts w:ascii="Times New Roman" w:hAnsi="Times New Roman" w:cs="Times New Roman"/>
          <w:b/>
          <w:bCs/>
          <w:sz w:val="32"/>
          <w:szCs w:val="32"/>
          <w:u w:val="single"/>
        </w:rPr>
        <w:lastRenderedPageBreak/>
        <w:t>Tweet extraction</w:t>
      </w:r>
    </w:p>
    <w:p w:rsidR="00E54465" w:rsidRPr="0019179E" w:rsidRDefault="00E54465" w:rsidP="0019179E">
      <w:pPr>
        <w:pStyle w:val="ListParagraph"/>
        <w:numPr>
          <w:ilvl w:val="0"/>
          <w:numId w:val="4"/>
        </w:numPr>
        <w:jc w:val="thaiDistribute"/>
        <w:rPr>
          <w:rFonts w:ascii="Times New Roman" w:hAnsi="Times New Roman" w:cs="Times New Roman"/>
          <w:b/>
          <w:sz w:val="28"/>
          <w:szCs w:val="28"/>
        </w:rPr>
      </w:pPr>
      <w:r w:rsidRPr="0019179E">
        <w:rPr>
          <w:rFonts w:ascii="Times New Roman" w:hAnsi="Times New Roman" w:cs="Times New Roman"/>
          <w:b/>
          <w:sz w:val="28"/>
          <w:szCs w:val="28"/>
        </w:rPr>
        <w:t>Twitter API and Tweet extraction</w:t>
      </w:r>
    </w:p>
    <w:p w:rsidR="00043E23" w:rsidRPr="00EE12AD" w:rsidRDefault="00E54465" w:rsidP="0019179E">
      <w:pPr>
        <w:jc w:val="thaiDistribute"/>
        <w:rPr>
          <w:rFonts w:ascii="Times New Roman" w:hAnsi="Times New Roman" w:cs="Times New Roman"/>
          <w:sz w:val="28"/>
          <w:szCs w:val="28"/>
        </w:rPr>
      </w:pPr>
      <w:r w:rsidRPr="00EE12AD">
        <w:rPr>
          <w:rFonts w:ascii="Times New Roman" w:hAnsi="Times New Roman" w:cs="Times New Roman"/>
          <w:sz w:val="28"/>
          <w:szCs w:val="28"/>
        </w:rPr>
        <w:t>A tweet is structured from 7 dimensions, which are “id” “content” “user” “reply to” …. And for this assignment, we only get the tweet “content” and “id</w:t>
      </w:r>
      <w:r w:rsidR="00043E23" w:rsidRPr="00EE12AD">
        <w:rPr>
          <w:rFonts w:ascii="Times New Roman" w:hAnsi="Times New Roman" w:cs="Times New Roman"/>
          <w:sz w:val="28"/>
          <w:szCs w:val="28"/>
        </w:rPr>
        <w:t>”. Following is tweet extraction API function which provided by Twitter.</w:t>
      </w:r>
    </w:p>
    <w:p w:rsidR="00EE12AD" w:rsidRPr="0019179E" w:rsidRDefault="00E54465" w:rsidP="00EE12AD">
      <w:pPr>
        <w:pStyle w:val="HTMLPreformatted"/>
        <w:shd w:val="clear" w:color="auto" w:fill="D9D9D9" w:themeFill="background1" w:themeFillShade="D9"/>
        <w:ind w:left="1440"/>
        <w:rPr>
          <w:rFonts w:ascii="Times New Roman" w:hAnsi="Times New Roman" w:cs="Times New Roman"/>
          <w:color w:val="000000"/>
          <w:sz w:val="28"/>
          <w:szCs w:val="28"/>
          <w:shd w:val="pct15" w:color="auto" w:fill="FFFFFF"/>
        </w:rPr>
      </w:pPr>
      <w:r w:rsidRPr="0019179E">
        <w:rPr>
          <w:rFonts w:ascii="Times New Roman" w:hAnsi="Times New Roman" w:cs="Times New Roman"/>
          <w:b/>
          <w:bCs/>
          <w:color w:val="000080"/>
          <w:sz w:val="28"/>
          <w:szCs w:val="28"/>
          <w:shd w:val="pct15" w:color="auto" w:fill="FFFFFF"/>
        </w:rPr>
        <w:t xml:space="preserve">public interface </w:t>
      </w:r>
      <w:proofErr w:type="spellStart"/>
      <w:r w:rsidRPr="0019179E">
        <w:rPr>
          <w:rFonts w:ascii="Times New Roman" w:hAnsi="Times New Roman" w:cs="Times New Roman"/>
          <w:color w:val="000000"/>
          <w:sz w:val="28"/>
          <w:szCs w:val="28"/>
          <w:shd w:val="pct15" w:color="auto" w:fill="FFFFFF"/>
        </w:rPr>
        <w:t>TwitterApiService</w:t>
      </w:r>
      <w:proofErr w:type="spellEnd"/>
      <w:r w:rsidRPr="0019179E">
        <w:rPr>
          <w:rFonts w:ascii="Times New Roman" w:hAnsi="Times New Roman" w:cs="Times New Roman"/>
          <w:color w:val="000000"/>
          <w:sz w:val="28"/>
          <w:szCs w:val="28"/>
          <w:shd w:val="pct15" w:color="auto" w:fill="FFFFFF"/>
        </w:rPr>
        <w:t xml:space="preserve"> {</w:t>
      </w:r>
      <w:r w:rsidRPr="0019179E">
        <w:rPr>
          <w:rFonts w:ascii="Times New Roman" w:hAnsi="Times New Roman" w:cs="Times New Roman"/>
          <w:color w:val="000000"/>
          <w:sz w:val="28"/>
          <w:szCs w:val="28"/>
          <w:shd w:val="pct15" w:color="auto" w:fill="FFFFFF"/>
        </w:rPr>
        <w:br/>
        <w:t xml:space="preserve">   </w:t>
      </w:r>
      <w:r w:rsidRPr="0019179E">
        <w:rPr>
          <w:rFonts w:ascii="Times New Roman" w:hAnsi="Times New Roman" w:cs="Times New Roman"/>
          <w:color w:val="808000"/>
          <w:sz w:val="28"/>
          <w:szCs w:val="28"/>
          <w:shd w:val="pct15" w:color="auto" w:fill="FFFFFF"/>
        </w:rPr>
        <w:t>@GET</w:t>
      </w:r>
      <w:r w:rsidRPr="0019179E">
        <w:rPr>
          <w:rFonts w:ascii="Times New Roman" w:hAnsi="Times New Roman" w:cs="Times New Roman"/>
          <w:color w:val="000000"/>
          <w:sz w:val="28"/>
          <w:szCs w:val="28"/>
          <w:shd w:val="pct15" w:color="auto" w:fill="FFFFFF"/>
        </w:rPr>
        <w:t>(</w:t>
      </w:r>
      <w:proofErr w:type="spellStart"/>
      <w:r w:rsidRPr="0019179E">
        <w:rPr>
          <w:rFonts w:ascii="Times New Roman" w:hAnsi="Times New Roman" w:cs="Times New Roman"/>
          <w:color w:val="000000"/>
          <w:sz w:val="28"/>
          <w:szCs w:val="28"/>
          <w:shd w:val="pct15" w:color="auto" w:fill="FFFFFF"/>
        </w:rPr>
        <w:t>ApiConstants.</w:t>
      </w:r>
      <w:r w:rsidRPr="0019179E">
        <w:rPr>
          <w:rFonts w:ascii="Times New Roman" w:hAnsi="Times New Roman" w:cs="Times New Roman"/>
          <w:b/>
          <w:bCs/>
          <w:i/>
          <w:iCs/>
          <w:color w:val="660E7A"/>
          <w:sz w:val="28"/>
          <w:szCs w:val="28"/>
          <w:shd w:val="pct15" w:color="auto" w:fill="FFFFFF"/>
        </w:rPr>
        <w:t>TWITTER_HASHTAG_SEARCH_CODE</w:t>
      </w:r>
      <w:proofErr w:type="spellEnd"/>
      <w:r w:rsidRPr="0019179E">
        <w:rPr>
          <w:rFonts w:ascii="Times New Roman" w:hAnsi="Times New Roman" w:cs="Times New Roman"/>
          <w:b/>
          <w:bCs/>
          <w:i/>
          <w:iCs/>
          <w:color w:val="660E7A"/>
          <w:sz w:val="28"/>
          <w:szCs w:val="28"/>
          <w:shd w:val="pct15" w:color="auto" w:fill="FFFFFF"/>
        </w:rPr>
        <w:t xml:space="preserve"> </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color w:val="000000"/>
          <w:sz w:val="28"/>
          <w:szCs w:val="28"/>
          <w:shd w:val="pct15" w:color="auto" w:fill="FFFFFF"/>
        </w:rPr>
        <w:br/>
        <w:t xml:space="preserve">   </w:t>
      </w:r>
      <w:r w:rsidRPr="0019179E">
        <w:rPr>
          <w:rFonts w:ascii="Times New Roman" w:hAnsi="Times New Roman" w:cs="Times New Roman"/>
          <w:b/>
          <w:bCs/>
          <w:color w:val="000080"/>
          <w:sz w:val="28"/>
          <w:szCs w:val="28"/>
          <w:shd w:val="pct15" w:color="auto" w:fill="FFFFFF"/>
        </w:rPr>
        <w:t xml:space="preserve">void </w:t>
      </w:r>
      <w:proofErr w:type="spellStart"/>
      <w:r w:rsidRPr="0019179E">
        <w:rPr>
          <w:rFonts w:ascii="Times New Roman" w:hAnsi="Times New Roman" w:cs="Times New Roman"/>
          <w:color w:val="000000"/>
          <w:sz w:val="28"/>
          <w:szCs w:val="28"/>
          <w:shd w:val="pct15" w:color="auto" w:fill="FFFFFF"/>
        </w:rPr>
        <w:t>getTweetList</w:t>
      </w:r>
      <w:proofErr w:type="spellEnd"/>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color w:val="000000"/>
          <w:sz w:val="28"/>
          <w:szCs w:val="28"/>
          <w:shd w:val="pct15" w:color="auto" w:fill="FFFFFF"/>
        </w:rPr>
        <w:br/>
        <w:t xml:space="preserve">         </w:t>
      </w:r>
      <w:r w:rsidRPr="0019179E">
        <w:rPr>
          <w:rFonts w:ascii="Times New Roman" w:hAnsi="Times New Roman" w:cs="Times New Roman"/>
          <w:color w:val="808000"/>
          <w:sz w:val="28"/>
          <w:szCs w:val="28"/>
          <w:shd w:val="pct15" w:color="auto" w:fill="FFFFFF"/>
        </w:rPr>
        <w:t>@Header</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b/>
          <w:bCs/>
          <w:color w:val="008000"/>
          <w:sz w:val="28"/>
          <w:szCs w:val="28"/>
          <w:shd w:val="pct15" w:color="auto" w:fill="FFFFFF"/>
        </w:rPr>
        <w:t>"Authorization"</w:t>
      </w:r>
      <w:r w:rsidRPr="0019179E">
        <w:rPr>
          <w:rFonts w:ascii="Times New Roman" w:hAnsi="Times New Roman" w:cs="Times New Roman"/>
          <w:color w:val="000000"/>
          <w:sz w:val="28"/>
          <w:szCs w:val="28"/>
          <w:shd w:val="pct15" w:color="auto" w:fill="FFFFFF"/>
        </w:rPr>
        <w:t>) String authorization,</w:t>
      </w:r>
      <w:r w:rsidRPr="0019179E">
        <w:rPr>
          <w:rFonts w:ascii="Times New Roman" w:hAnsi="Times New Roman" w:cs="Times New Roman"/>
          <w:color w:val="000000"/>
          <w:sz w:val="28"/>
          <w:szCs w:val="28"/>
          <w:shd w:val="pct15" w:color="auto" w:fill="FFFFFF"/>
        </w:rPr>
        <w:br/>
        <w:t xml:space="preserve">         </w:t>
      </w:r>
      <w:r w:rsidRPr="0019179E">
        <w:rPr>
          <w:rFonts w:ascii="Times New Roman" w:hAnsi="Times New Roman" w:cs="Times New Roman"/>
          <w:color w:val="808000"/>
          <w:sz w:val="28"/>
          <w:szCs w:val="28"/>
          <w:shd w:val="pct15" w:color="auto" w:fill="FFFFFF"/>
        </w:rPr>
        <w:t>@Query</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b/>
          <w:bCs/>
          <w:color w:val="008000"/>
          <w:sz w:val="28"/>
          <w:szCs w:val="28"/>
          <w:shd w:val="pct15" w:color="auto" w:fill="FFFFFF"/>
        </w:rPr>
        <w:t>"keywords"</w:t>
      </w:r>
      <w:r w:rsidRPr="0019179E">
        <w:rPr>
          <w:rFonts w:ascii="Times New Roman" w:hAnsi="Times New Roman" w:cs="Times New Roman"/>
          <w:color w:val="000000"/>
          <w:sz w:val="28"/>
          <w:szCs w:val="28"/>
          <w:shd w:val="pct15" w:color="auto" w:fill="FFFFFF"/>
        </w:rPr>
        <w:t>) String hashtag,</w:t>
      </w:r>
      <w:r w:rsidRPr="0019179E">
        <w:rPr>
          <w:rFonts w:ascii="Times New Roman" w:hAnsi="Times New Roman" w:cs="Times New Roman"/>
          <w:color w:val="000000"/>
          <w:sz w:val="28"/>
          <w:szCs w:val="28"/>
          <w:shd w:val="pct15" w:color="auto" w:fill="FFFFFF"/>
        </w:rPr>
        <w:br/>
        <w:t xml:space="preserve">            </w:t>
      </w:r>
      <w:r w:rsidRPr="0019179E">
        <w:rPr>
          <w:rFonts w:ascii="Times New Roman" w:hAnsi="Times New Roman" w:cs="Times New Roman"/>
          <w:color w:val="808000"/>
          <w:sz w:val="28"/>
          <w:szCs w:val="28"/>
          <w:shd w:val="pct15" w:color="auto" w:fill="FFFFFF"/>
        </w:rPr>
        <w:t>@Query</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b/>
          <w:bCs/>
          <w:color w:val="008000"/>
          <w:sz w:val="28"/>
          <w:szCs w:val="28"/>
          <w:shd w:val="pct15" w:color="auto" w:fill="FFFFFF"/>
        </w:rPr>
        <w:t>"count"</w:t>
      </w:r>
      <w:r w:rsidRPr="0019179E">
        <w:rPr>
          <w:rFonts w:ascii="Times New Roman" w:hAnsi="Times New Roman" w:cs="Times New Roman"/>
          <w:color w:val="000000"/>
          <w:sz w:val="28"/>
          <w:szCs w:val="28"/>
          <w:shd w:val="pct15" w:color="auto" w:fill="FFFFFF"/>
        </w:rPr>
        <w:t xml:space="preserve">) </w:t>
      </w:r>
      <w:proofErr w:type="spellStart"/>
      <w:r w:rsidRPr="0019179E">
        <w:rPr>
          <w:rFonts w:ascii="Times New Roman" w:hAnsi="Times New Roman" w:cs="Times New Roman"/>
          <w:b/>
          <w:bCs/>
          <w:color w:val="000080"/>
          <w:sz w:val="28"/>
          <w:szCs w:val="28"/>
          <w:shd w:val="pct15" w:color="auto" w:fill="FFFFFF"/>
        </w:rPr>
        <w:t>int</w:t>
      </w:r>
      <w:proofErr w:type="spellEnd"/>
      <w:r w:rsidRPr="0019179E">
        <w:rPr>
          <w:rFonts w:ascii="Times New Roman" w:hAnsi="Times New Roman" w:cs="Times New Roman"/>
          <w:b/>
          <w:bCs/>
          <w:color w:val="000080"/>
          <w:sz w:val="28"/>
          <w:szCs w:val="28"/>
          <w:shd w:val="pct15" w:color="auto" w:fill="FFFFFF"/>
        </w:rPr>
        <w:t xml:space="preserve"> </w:t>
      </w:r>
      <w:r w:rsidRPr="0019179E">
        <w:rPr>
          <w:rFonts w:ascii="Times New Roman" w:hAnsi="Times New Roman" w:cs="Times New Roman"/>
          <w:color w:val="000000"/>
          <w:sz w:val="28"/>
          <w:szCs w:val="28"/>
          <w:shd w:val="pct15" w:color="auto" w:fill="FFFFFF"/>
        </w:rPr>
        <w:t>count,</w:t>
      </w:r>
      <w:r w:rsidRPr="0019179E">
        <w:rPr>
          <w:rFonts w:ascii="Times New Roman" w:hAnsi="Times New Roman" w:cs="Times New Roman"/>
          <w:color w:val="000000"/>
          <w:sz w:val="28"/>
          <w:szCs w:val="28"/>
          <w:shd w:val="pct15" w:color="auto" w:fill="FFFFFF"/>
        </w:rPr>
        <w:br/>
        <w:t xml:space="preserve">         Callback&lt;</w:t>
      </w:r>
      <w:proofErr w:type="spellStart"/>
      <w:r w:rsidRPr="0019179E">
        <w:rPr>
          <w:rFonts w:ascii="Times New Roman" w:hAnsi="Times New Roman" w:cs="Times New Roman"/>
          <w:color w:val="000000"/>
          <w:sz w:val="28"/>
          <w:szCs w:val="28"/>
          <w:shd w:val="pct15" w:color="auto" w:fill="FFFFFF"/>
        </w:rPr>
        <w:t>TweetList</w:t>
      </w:r>
      <w:proofErr w:type="spellEnd"/>
      <w:r w:rsidRPr="0019179E">
        <w:rPr>
          <w:rFonts w:ascii="Times New Roman" w:hAnsi="Times New Roman" w:cs="Times New Roman"/>
          <w:color w:val="000000"/>
          <w:sz w:val="28"/>
          <w:szCs w:val="28"/>
          <w:shd w:val="pct15" w:color="auto" w:fill="FFFFFF"/>
        </w:rPr>
        <w:t>&gt; callback</w:t>
      </w:r>
      <w:r w:rsidRPr="0019179E">
        <w:rPr>
          <w:rFonts w:ascii="Times New Roman" w:hAnsi="Times New Roman" w:cs="Times New Roman"/>
          <w:color w:val="000000"/>
          <w:sz w:val="28"/>
          <w:szCs w:val="28"/>
          <w:shd w:val="pct15" w:color="auto" w:fill="FFFFFF"/>
        </w:rPr>
        <w:br/>
        <w:t xml:space="preserve">   );</w:t>
      </w:r>
      <w:r w:rsidRPr="0019179E">
        <w:rPr>
          <w:rFonts w:ascii="Times New Roman" w:hAnsi="Times New Roman" w:cs="Times New Roman"/>
          <w:color w:val="000000"/>
          <w:sz w:val="28"/>
          <w:szCs w:val="28"/>
          <w:shd w:val="pct15" w:color="auto" w:fill="FFFFFF"/>
        </w:rPr>
        <w:br/>
        <w:t>}</w:t>
      </w:r>
    </w:p>
    <w:p w:rsidR="00E54465" w:rsidRPr="0019179E" w:rsidRDefault="00E54465" w:rsidP="0019179E">
      <w:pPr>
        <w:jc w:val="thaiDistribute"/>
        <w:rPr>
          <w:rFonts w:ascii="Times New Roman" w:hAnsi="Times New Roman" w:cs="Times New Roman"/>
          <w:sz w:val="28"/>
          <w:szCs w:val="28"/>
        </w:rPr>
      </w:pPr>
      <w:r w:rsidRPr="0019179E">
        <w:rPr>
          <w:rFonts w:ascii="Times New Roman" w:hAnsi="Times New Roman" w:cs="Times New Roman"/>
          <w:sz w:val="28"/>
          <w:szCs w:val="28"/>
        </w:rPr>
        <w:t xml:space="preserve">Where:  </w:t>
      </w:r>
      <w:r w:rsidRPr="0019179E">
        <w:rPr>
          <w:rFonts w:ascii="Times New Roman" w:hAnsi="Times New Roman" w:cs="Times New Roman"/>
          <w:b/>
          <w:bCs/>
          <w:color w:val="008000"/>
          <w:sz w:val="28"/>
          <w:szCs w:val="28"/>
          <w:lang w:eastAsia="en-US"/>
        </w:rPr>
        <w:t>keywords</w:t>
      </w:r>
      <w:r w:rsidRPr="0019179E">
        <w:rPr>
          <w:rFonts w:ascii="Times New Roman" w:hAnsi="Times New Roman" w:cs="Times New Roman"/>
          <w:sz w:val="28"/>
          <w:szCs w:val="28"/>
        </w:rPr>
        <w:t xml:space="preserve"> are the input keywords for enquiring the tweet. For example: “Clinton Trump”; “vote Trump”; “Vote Hillary” ….  “</w:t>
      </w:r>
      <w:r w:rsidRPr="0019179E">
        <w:rPr>
          <w:rFonts w:ascii="Times New Roman" w:hAnsi="Times New Roman" w:cs="Times New Roman"/>
          <w:b/>
          <w:bCs/>
          <w:color w:val="008000"/>
          <w:sz w:val="28"/>
          <w:szCs w:val="28"/>
          <w:lang w:eastAsia="en-US"/>
        </w:rPr>
        <w:t>count</w:t>
      </w:r>
      <w:r w:rsidRPr="0019179E">
        <w:rPr>
          <w:rFonts w:ascii="Times New Roman" w:hAnsi="Times New Roman" w:cs="Times New Roman"/>
          <w:sz w:val="28"/>
          <w:szCs w:val="28"/>
        </w:rPr>
        <w:t xml:space="preserve">” is set to maximum 100. (means we can obtain 100 tweet per query). After extracting tweet list base on input keywords, we </w:t>
      </w:r>
      <w:r w:rsidR="00043E23" w:rsidRPr="0019179E">
        <w:rPr>
          <w:rFonts w:ascii="Times New Roman" w:hAnsi="Times New Roman" w:cs="Times New Roman"/>
          <w:sz w:val="28"/>
          <w:szCs w:val="28"/>
        </w:rPr>
        <w:t xml:space="preserve">save the list into </w:t>
      </w:r>
      <w:proofErr w:type="spellStart"/>
      <w:r w:rsidR="00043E23" w:rsidRPr="0019179E">
        <w:rPr>
          <w:rFonts w:ascii="Times New Roman" w:hAnsi="Times New Roman" w:cs="Times New Roman"/>
          <w:sz w:val="28"/>
          <w:szCs w:val="28"/>
        </w:rPr>
        <w:t>cvs</w:t>
      </w:r>
      <w:proofErr w:type="spellEnd"/>
      <w:r w:rsidR="00043E23" w:rsidRPr="0019179E">
        <w:rPr>
          <w:rFonts w:ascii="Times New Roman" w:hAnsi="Times New Roman" w:cs="Times New Roman"/>
          <w:sz w:val="28"/>
          <w:szCs w:val="28"/>
        </w:rPr>
        <w:t xml:space="preserve"> format. </w:t>
      </w:r>
    </w:p>
    <w:p w:rsidR="00E54465" w:rsidRPr="0019179E" w:rsidRDefault="00E54465" w:rsidP="00EE12A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color w:val="000000"/>
          <w:sz w:val="28"/>
          <w:szCs w:val="28"/>
          <w:shd w:val="pct15" w:color="auto" w:fill="FFFFFF"/>
        </w:rPr>
      </w:pPr>
      <w:r w:rsidRPr="0019179E">
        <w:rPr>
          <w:rFonts w:ascii="Times New Roman" w:hAnsi="Times New Roman" w:cs="Times New Roman"/>
          <w:color w:val="000000"/>
          <w:sz w:val="28"/>
          <w:szCs w:val="28"/>
          <w:shd w:val="pct15" w:color="auto" w:fill="FFFFFF"/>
        </w:rPr>
        <w:t xml:space="preserve">File </w:t>
      </w:r>
      <w:proofErr w:type="spellStart"/>
      <w:r w:rsidRPr="0019179E">
        <w:rPr>
          <w:rFonts w:ascii="Times New Roman" w:hAnsi="Times New Roman" w:cs="Times New Roman"/>
          <w:color w:val="000000"/>
          <w:sz w:val="28"/>
          <w:szCs w:val="28"/>
          <w:shd w:val="pct15" w:color="auto" w:fill="FFFFFF"/>
        </w:rPr>
        <w:t>file</w:t>
      </w:r>
      <w:proofErr w:type="spellEnd"/>
      <w:r w:rsidRPr="0019179E">
        <w:rPr>
          <w:rFonts w:ascii="Times New Roman" w:hAnsi="Times New Roman" w:cs="Times New Roman"/>
          <w:color w:val="000000"/>
          <w:sz w:val="28"/>
          <w:szCs w:val="28"/>
          <w:shd w:val="pct15" w:color="auto" w:fill="FFFFFF"/>
        </w:rPr>
        <w:t xml:space="preserve"> = </w:t>
      </w:r>
      <w:r w:rsidRPr="0019179E">
        <w:rPr>
          <w:rFonts w:ascii="Times New Roman" w:hAnsi="Times New Roman" w:cs="Times New Roman"/>
          <w:b/>
          <w:bCs/>
          <w:color w:val="000080"/>
          <w:sz w:val="28"/>
          <w:szCs w:val="28"/>
          <w:shd w:val="pct15" w:color="auto" w:fill="FFFFFF"/>
        </w:rPr>
        <w:t xml:space="preserve">new </w:t>
      </w:r>
      <w:r w:rsidRPr="0019179E">
        <w:rPr>
          <w:rFonts w:ascii="Times New Roman" w:hAnsi="Times New Roman" w:cs="Times New Roman"/>
          <w:color w:val="000000"/>
          <w:sz w:val="28"/>
          <w:szCs w:val="28"/>
          <w:shd w:val="pct15" w:color="auto" w:fill="FFFFFF"/>
        </w:rPr>
        <w:t xml:space="preserve">File(path, </w:t>
      </w:r>
      <w:r w:rsidRPr="0019179E">
        <w:rPr>
          <w:rFonts w:ascii="Times New Roman" w:hAnsi="Times New Roman" w:cs="Times New Roman"/>
          <w:b/>
          <w:bCs/>
          <w:color w:val="008000"/>
          <w:sz w:val="28"/>
          <w:szCs w:val="28"/>
          <w:shd w:val="pct15" w:color="auto" w:fill="FFFFFF"/>
        </w:rPr>
        <w:t>"tweets.csv"</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color w:val="000000"/>
          <w:sz w:val="28"/>
          <w:szCs w:val="28"/>
          <w:shd w:val="pct15" w:color="auto" w:fill="FFFFFF"/>
        </w:rPr>
        <w:br/>
      </w:r>
      <w:r w:rsidRPr="0019179E">
        <w:rPr>
          <w:rFonts w:ascii="Times New Roman" w:hAnsi="Times New Roman" w:cs="Times New Roman"/>
          <w:b/>
          <w:bCs/>
          <w:color w:val="000080"/>
          <w:sz w:val="28"/>
          <w:szCs w:val="28"/>
          <w:shd w:val="pct15" w:color="auto" w:fill="FFFFFF"/>
        </w:rPr>
        <w:t xml:space="preserve">for </w:t>
      </w:r>
      <w:r w:rsidRPr="0019179E">
        <w:rPr>
          <w:rFonts w:ascii="Times New Roman" w:hAnsi="Times New Roman" w:cs="Times New Roman"/>
          <w:color w:val="000000"/>
          <w:sz w:val="28"/>
          <w:szCs w:val="28"/>
          <w:shd w:val="pct15" w:color="auto" w:fill="FFFFFF"/>
        </w:rPr>
        <w:t xml:space="preserve">(Tweet </w:t>
      </w:r>
      <w:proofErr w:type="spellStart"/>
      <w:r w:rsidRPr="0019179E">
        <w:rPr>
          <w:rFonts w:ascii="Times New Roman" w:hAnsi="Times New Roman" w:cs="Times New Roman"/>
          <w:color w:val="000000"/>
          <w:sz w:val="28"/>
          <w:szCs w:val="28"/>
          <w:shd w:val="pct15" w:color="auto" w:fill="FFFFFF"/>
        </w:rPr>
        <w:t>tweet</w:t>
      </w:r>
      <w:proofErr w:type="spellEnd"/>
      <w:r w:rsidRPr="0019179E">
        <w:rPr>
          <w:rFonts w:ascii="Times New Roman" w:hAnsi="Times New Roman" w:cs="Times New Roman"/>
          <w:color w:val="000000"/>
          <w:sz w:val="28"/>
          <w:szCs w:val="28"/>
          <w:shd w:val="pct15" w:color="auto" w:fill="FFFFFF"/>
        </w:rPr>
        <w:t xml:space="preserve"> : </w:t>
      </w:r>
      <w:proofErr w:type="spellStart"/>
      <w:r w:rsidRPr="0019179E">
        <w:rPr>
          <w:rFonts w:ascii="Times New Roman" w:hAnsi="Times New Roman" w:cs="Times New Roman"/>
          <w:b/>
          <w:bCs/>
          <w:color w:val="660E7A"/>
          <w:sz w:val="28"/>
          <w:szCs w:val="28"/>
          <w:shd w:val="pct15" w:color="auto" w:fill="FFFFFF"/>
        </w:rPr>
        <w:t>tweetsList</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b/>
          <w:bCs/>
          <w:color w:val="660E7A"/>
          <w:sz w:val="28"/>
          <w:szCs w:val="28"/>
          <w:shd w:val="pct15" w:color="auto" w:fill="FFFFFF"/>
        </w:rPr>
        <w:t>tweets</w:t>
      </w:r>
      <w:proofErr w:type="spellEnd"/>
      <w:r w:rsidRPr="0019179E">
        <w:rPr>
          <w:rFonts w:ascii="Times New Roman" w:hAnsi="Times New Roman" w:cs="Times New Roman"/>
          <w:color w:val="000000"/>
          <w:sz w:val="28"/>
          <w:szCs w:val="28"/>
          <w:shd w:val="pct15" w:color="auto" w:fill="FFFFFF"/>
        </w:rPr>
        <w:t>) {</w:t>
      </w:r>
      <w:r w:rsidRPr="0019179E">
        <w:rPr>
          <w:rFonts w:ascii="Times New Roman" w:hAnsi="Times New Roman" w:cs="Times New Roman"/>
          <w:color w:val="000000"/>
          <w:sz w:val="28"/>
          <w:szCs w:val="28"/>
          <w:shd w:val="pct15" w:color="auto" w:fill="FFFFFF"/>
        </w:rPr>
        <w:br/>
        <w:t xml:space="preserve">    s = </w:t>
      </w:r>
      <w:proofErr w:type="spellStart"/>
      <w:r w:rsidRPr="0019179E">
        <w:rPr>
          <w:rFonts w:ascii="Times New Roman" w:hAnsi="Times New Roman" w:cs="Times New Roman"/>
          <w:color w:val="000000"/>
          <w:sz w:val="28"/>
          <w:szCs w:val="28"/>
          <w:shd w:val="pct15" w:color="auto" w:fill="FFFFFF"/>
        </w:rPr>
        <w:t>s.append</w:t>
      </w:r>
      <w:proofErr w:type="spellEnd"/>
      <w:r w:rsidRPr="0019179E">
        <w:rPr>
          <w:rFonts w:ascii="Times New Roman" w:hAnsi="Times New Roman" w:cs="Times New Roman"/>
          <w:color w:val="000000"/>
          <w:sz w:val="28"/>
          <w:szCs w:val="28"/>
          <w:shd w:val="pct15" w:color="auto" w:fill="FFFFFF"/>
        </w:rPr>
        <w:t>(</w:t>
      </w:r>
      <w:proofErr w:type="spellStart"/>
      <w:r w:rsidRPr="0019179E">
        <w:rPr>
          <w:rFonts w:ascii="Times New Roman" w:hAnsi="Times New Roman" w:cs="Times New Roman"/>
          <w:color w:val="000000"/>
          <w:sz w:val="28"/>
          <w:szCs w:val="28"/>
          <w:shd w:val="pct15" w:color="auto" w:fill="FFFFFF"/>
        </w:rPr>
        <w:t>tweet.</w:t>
      </w:r>
      <w:r w:rsidRPr="0019179E">
        <w:rPr>
          <w:rFonts w:ascii="Times New Roman" w:hAnsi="Times New Roman" w:cs="Times New Roman"/>
          <w:b/>
          <w:bCs/>
          <w:color w:val="660E7A"/>
          <w:sz w:val="28"/>
          <w:szCs w:val="28"/>
          <w:shd w:val="pct15" w:color="auto" w:fill="FFFFFF"/>
        </w:rPr>
        <w:t>text</w:t>
      </w:r>
      <w:proofErr w:type="spellEnd"/>
      <w:r w:rsidRPr="0019179E">
        <w:rPr>
          <w:rFonts w:ascii="Times New Roman" w:hAnsi="Times New Roman" w:cs="Times New Roman"/>
          <w:color w:val="000000"/>
          <w:sz w:val="28"/>
          <w:szCs w:val="28"/>
          <w:shd w:val="pct15" w:color="auto" w:fill="FFFFFF"/>
        </w:rPr>
        <w:t xml:space="preserve"> + </w:t>
      </w:r>
      <w:r w:rsidRPr="0019179E">
        <w:rPr>
          <w:rFonts w:ascii="Times New Roman" w:hAnsi="Times New Roman" w:cs="Times New Roman"/>
          <w:b/>
          <w:bCs/>
          <w:color w:val="008000"/>
          <w:sz w:val="28"/>
          <w:szCs w:val="28"/>
          <w:shd w:val="pct15" w:color="auto" w:fill="FFFFFF"/>
        </w:rPr>
        <w:t>"</w:t>
      </w:r>
      <w:r w:rsidRPr="0019179E">
        <w:rPr>
          <w:rFonts w:ascii="Times New Roman" w:hAnsi="Times New Roman" w:cs="Times New Roman"/>
          <w:b/>
          <w:bCs/>
          <w:color w:val="000080"/>
          <w:sz w:val="28"/>
          <w:szCs w:val="28"/>
          <w:shd w:val="pct15" w:color="auto" w:fill="FFFFFF"/>
        </w:rPr>
        <w:t>\"\r\n</w:t>
      </w:r>
      <w:r w:rsidRPr="0019179E">
        <w:rPr>
          <w:rFonts w:ascii="Times New Roman" w:hAnsi="Times New Roman" w:cs="Times New Roman"/>
          <w:b/>
          <w:bCs/>
          <w:color w:val="008000"/>
          <w:sz w:val="28"/>
          <w:szCs w:val="28"/>
          <w:shd w:val="pct15" w:color="auto" w:fill="FFFFFF"/>
        </w:rPr>
        <w:t>"</w:t>
      </w:r>
      <w:r w:rsidRPr="0019179E">
        <w:rPr>
          <w:rFonts w:ascii="Times New Roman" w:hAnsi="Times New Roman" w:cs="Times New Roman"/>
          <w:color w:val="000000"/>
          <w:sz w:val="28"/>
          <w:szCs w:val="28"/>
          <w:shd w:val="pct15" w:color="auto" w:fill="FFFFFF"/>
        </w:rPr>
        <w:t>);</w:t>
      </w:r>
      <w:r w:rsidRPr="0019179E">
        <w:rPr>
          <w:rFonts w:ascii="Times New Roman" w:hAnsi="Times New Roman" w:cs="Times New Roman"/>
          <w:color w:val="000000"/>
          <w:sz w:val="28"/>
          <w:szCs w:val="28"/>
          <w:shd w:val="pct15" w:color="auto" w:fill="FFFFFF"/>
        </w:rPr>
        <w:br/>
        <w:t>}</w:t>
      </w:r>
      <w:r w:rsidRPr="0019179E">
        <w:rPr>
          <w:rFonts w:ascii="Times New Roman" w:hAnsi="Times New Roman" w:cs="Times New Roman"/>
          <w:color w:val="000000"/>
          <w:sz w:val="28"/>
          <w:szCs w:val="28"/>
          <w:shd w:val="pct15" w:color="auto" w:fill="FFFFFF"/>
        </w:rPr>
        <w:br/>
      </w:r>
      <w:proofErr w:type="spellStart"/>
      <w:r w:rsidRPr="0019179E">
        <w:rPr>
          <w:rFonts w:ascii="Times New Roman" w:hAnsi="Times New Roman" w:cs="Times New Roman"/>
          <w:color w:val="000000"/>
          <w:sz w:val="28"/>
          <w:szCs w:val="28"/>
          <w:shd w:val="pct15" w:color="auto" w:fill="FFFFFF"/>
        </w:rPr>
        <w:t>w</w:t>
      </w:r>
      <w:r w:rsidR="00043E23" w:rsidRPr="0019179E">
        <w:rPr>
          <w:rFonts w:ascii="Times New Roman" w:hAnsi="Times New Roman" w:cs="Times New Roman"/>
          <w:color w:val="000000"/>
          <w:sz w:val="28"/>
          <w:szCs w:val="28"/>
          <w:shd w:val="pct15" w:color="auto" w:fill="FFFFFF"/>
        </w:rPr>
        <w:t>riteToFile</w:t>
      </w:r>
      <w:proofErr w:type="spellEnd"/>
      <w:r w:rsidR="00043E23" w:rsidRPr="0019179E">
        <w:rPr>
          <w:rFonts w:ascii="Times New Roman" w:hAnsi="Times New Roman" w:cs="Times New Roman"/>
          <w:color w:val="000000"/>
          <w:sz w:val="28"/>
          <w:szCs w:val="28"/>
          <w:shd w:val="pct15" w:color="auto" w:fill="FFFFFF"/>
        </w:rPr>
        <w:t>(</w:t>
      </w:r>
      <w:proofErr w:type="spellStart"/>
      <w:r w:rsidR="00043E23" w:rsidRPr="0019179E">
        <w:rPr>
          <w:rFonts w:ascii="Times New Roman" w:hAnsi="Times New Roman" w:cs="Times New Roman"/>
          <w:color w:val="000000"/>
          <w:sz w:val="28"/>
          <w:szCs w:val="28"/>
          <w:shd w:val="pct15" w:color="auto" w:fill="FFFFFF"/>
        </w:rPr>
        <w:t>s.toString</w:t>
      </w:r>
      <w:proofErr w:type="spellEnd"/>
      <w:r w:rsidR="00043E23" w:rsidRPr="0019179E">
        <w:rPr>
          <w:rFonts w:ascii="Times New Roman" w:hAnsi="Times New Roman" w:cs="Times New Roman"/>
          <w:color w:val="000000"/>
          <w:sz w:val="28"/>
          <w:szCs w:val="28"/>
          <w:shd w:val="pct15" w:color="auto" w:fill="FFFFFF"/>
        </w:rPr>
        <w:t>(), file);</w:t>
      </w:r>
    </w:p>
    <w:p w:rsidR="00E54465" w:rsidRPr="0019179E" w:rsidRDefault="00043E23" w:rsidP="0019179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sz w:val="28"/>
          <w:szCs w:val="28"/>
        </w:rPr>
      </w:pPr>
      <w:r w:rsidRPr="0019179E">
        <w:rPr>
          <w:rFonts w:ascii="Times New Roman" w:hAnsi="Times New Roman" w:cs="Times New Roman"/>
          <w:b/>
          <w:sz w:val="28"/>
          <w:szCs w:val="28"/>
        </w:rPr>
        <w:t>Building Training data and Testing data</w:t>
      </w:r>
      <w:r w:rsidRPr="0019179E">
        <w:rPr>
          <w:rFonts w:ascii="Times New Roman" w:hAnsi="Times New Roman" w:cs="Times New Roman"/>
          <w:sz w:val="28"/>
          <w:szCs w:val="28"/>
        </w:rPr>
        <w:t>.</w:t>
      </w:r>
    </w:p>
    <w:p w:rsidR="00043E23" w:rsidRPr="0019179E" w:rsidRDefault="00043E23" w:rsidP="0019179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sz w:val="28"/>
          <w:szCs w:val="28"/>
        </w:rPr>
      </w:pPr>
      <w:r w:rsidRPr="0019179E">
        <w:rPr>
          <w:rFonts w:ascii="Times New Roman" w:hAnsi="Times New Roman" w:cs="Times New Roman"/>
          <w:sz w:val="28"/>
          <w:szCs w:val="28"/>
        </w:rPr>
        <w:t>For testing data, we obtained 8000 tweets from following keywords “Clinton Trump”, “vote trump” “vote Hillary”</w:t>
      </w:r>
      <w:r w:rsidR="00C708B7" w:rsidRPr="0019179E">
        <w:rPr>
          <w:rFonts w:ascii="Times New Roman" w:hAnsi="Times New Roman" w:cs="Times New Roman"/>
          <w:sz w:val="28"/>
          <w:szCs w:val="28"/>
        </w:rPr>
        <w:t xml:space="preserve"> “2016 election”</w:t>
      </w:r>
    </w:p>
    <w:p w:rsidR="00043E23" w:rsidRPr="0019179E" w:rsidRDefault="00043E23" w:rsidP="0019179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sz w:val="28"/>
          <w:szCs w:val="28"/>
        </w:rPr>
      </w:pPr>
      <w:r w:rsidRPr="0019179E">
        <w:rPr>
          <w:rFonts w:ascii="Times New Roman" w:hAnsi="Times New Roman" w:cs="Times New Roman"/>
          <w:sz w:val="28"/>
          <w:szCs w:val="28"/>
        </w:rPr>
        <w:t xml:space="preserve">For training data, we manually collected 1000 tweets from testing data. Training tweets will be collected if it express obviously either “vote for Hillary” or “vote for trump”. These tweets then </w:t>
      </w:r>
      <w:r w:rsidR="00C708B7" w:rsidRPr="0019179E">
        <w:rPr>
          <w:rFonts w:ascii="Times New Roman" w:hAnsi="Times New Roman" w:cs="Times New Roman"/>
          <w:sz w:val="28"/>
          <w:szCs w:val="28"/>
        </w:rPr>
        <w:t xml:space="preserve">were </w:t>
      </w:r>
      <w:r w:rsidRPr="0019179E">
        <w:rPr>
          <w:rFonts w:ascii="Times New Roman" w:hAnsi="Times New Roman" w:cs="Times New Roman"/>
          <w:sz w:val="28"/>
          <w:szCs w:val="28"/>
        </w:rPr>
        <w:t xml:space="preserve">labeled as “Positive Hillary” and “Positive Trump” </w:t>
      </w:r>
    </w:p>
    <w:p w:rsidR="00C708B7" w:rsidRDefault="00C708B7" w:rsidP="001917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thaiDistribute"/>
        <w:rPr>
          <w:rFonts w:ascii="Times New Roman" w:hAnsi="Times New Roman" w:cs="Times New Roman"/>
          <w:sz w:val="28"/>
          <w:szCs w:val="28"/>
        </w:rPr>
      </w:pPr>
    </w:p>
    <w:p w:rsidR="00EE12AD" w:rsidRDefault="00EE12AD" w:rsidP="001917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thaiDistribute"/>
        <w:rPr>
          <w:rFonts w:ascii="Times New Roman" w:hAnsi="Times New Roman" w:cs="Times New Roman"/>
          <w:sz w:val="28"/>
          <w:szCs w:val="28"/>
        </w:rPr>
      </w:pPr>
    </w:p>
    <w:p w:rsidR="00EE12AD" w:rsidRDefault="00EE12AD" w:rsidP="001917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thaiDistribute"/>
        <w:rPr>
          <w:rFonts w:ascii="Times New Roman" w:hAnsi="Times New Roman" w:cs="Times New Roman"/>
          <w:sz w:val="28"/>
          <w:szCs w:val="28"/>
        </w:rPr>
      </w:pPr>
    </w:p>
    <w:p w:rsidR="00EE12AD" w:rsidRPr="0019179E" w:rsidRDefault="00EE12AD" w:rsidP="001917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thaiDistribute"/>
        <w:rPr>
          <w:rFonts w:ascii="Times New Roman" w:hAnsi="Times New Roman" w:cs="Times New Roman"/>
          <w:sz w:val="28"/>
          <w:szCs w:val="28"/>
        </w:rPr>
      </w:pPr>
    </w:p>
    <w:p w:rsidR="00043E23" w:rsidRPr="0019179E" w:rsidRDefault="00F70DF4" w:rsidP="0019179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sz w:val="28"/>
          <w:szCs w:val="28"/>
        </w:rPr>
      </w:pPr>
      <w:r w:rsidRPr="0019179E">
        <w:rPr>
          <w:rFonts w:ascii="Times New Roman" w:hAnsi="Times New Roman" w:cs="Times New Roman"/>
          <w:sz w:val="28"/>
          <w:szCs w:val="28"/>
        </w:rPr>
        <w:t>For example:</w:t>
      </w:r>
    </w:p>
    <w:tbl>
      <w:tblPr>
        <w:tblW w:w="891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380"/>
      </w:tblGrid>
      <w:tr w:rsidR="00043E23" w:rsidRPr="0019179E" w:rsidTr="00C708B7">
        <w:trPr>
          <w:trHeight w:val="288"/>
        </w:trPr>
        <w:tc>
          <w:tcPr>
            <w:tcW w:w="1535" w:type="dxa"/>
            <w:shd w:val="clear" w:color="auto" w:fill="auto"/>
            <w:noWrap/>
            <w:vAlign w:val="bottom"/>
            <w:hideMark/>
          </w:tcPr>
          <w:p w:rsidR="00043E23" w:rsidRPr="0019179E" w:rsidRDefault="00043E23" w:rsidP="0019179E">
            <w:pPr>
              <w:spacing w:before="0" w:after="0" w:line="240" w:lineRule="auto"/>
              <w:jc w:val="thaiDistribute"/>
              <w:rPr>
                <w:rFonts w:ascii="Times New Roman" w:eastAsia="Times New Roman" w:hAnsi="Times New Roman" w:cs="Times New Roman"/>
                <w:i/>
                <w:color w:val="000000"/>
                <w:sz w:val="24"/>
                <w:szCs w:val="24"/>
                <w:lang w:eastAsia="zh-TW"/>
              </w:rPr>
            </w:pPr>
            <w:proofErr w:type="spellStart"/>
            <w:r w:rsidRPr="0019179E">
              <w:rPr>
                <w:rFonts w:ascii="Times New Roman" w:eastAsia="Times New Roman" w:hAnsi="Times New Roman" w:cs="Times New Roman"/>
                <w:i/>
                <w:color w:val="000000"/>
                <w:sz w:val="24"/>
                <w:szCs w:val="24"/>
                <w:lang w:eastAsia="zh-TW"/>
              </w:rPr>
              <w:t>PositiveHillary</w:t>
            </w:r>
            <w:proofErr w:type="spellEnd"/>
          </w:p>
        </w:tc>
        <w:tc>
          <w:tcPr>
            <w:tcW w:w="7380" w:type="dxa"/>
            <w:shd w:val="clear" w:color="auto" w:fill="auto"/>
            <w:noWrap/>
            <w:vAlign w:val="bottom"/>
            <w:hideMark/>
          </w:tcPr>
          <w:p w:rsidR="00043E23" w:rsidRPr="0019179E" w:rsidRDefault="00043E23" w:rsidP="0019179E">
            <w:pPr>
              <w:spacing w:before="0" w:after="0" w:line="240" w:lineRule="auto"/>
              <w:jc w:val="thaiDistribute"/>
              <w:rPr>
                <w:rFonts w:ascii="Times New Roman" w:eastAsia="Times New Roman" w:hAnsi="Times New Roman" w:cs="Times New Roman"/>
                <w:i/>
                <w:color w:val="000000"/>
                <w:sz w:val="24"/>
                <w:szCs w:val="24"/>
                <w:lang w:eastAsia="zh-TW"/>
              </w:rPr>
            </w:pPr>
            <w:r w:rsidRPr="0019179E">
              <w:rPr>
                <w:rFonts w:ascii="Times New Roman" w:eastAsia="Times New Roman" w:hAnsi="Times New Roman" w:cs="Times New Roman"/>
                <w:i/>
                <w:color w:val="000000"/>
                <w:sz w:val="24"/>
                <w:szCs w:val="24"/>
                <w:lang w:eastAsia="zh-TW"/>
              </w:rPr>
              <w:t>RT @</w:t>
            </w:r>
            <w:proofErr w:type="spellStart"/>
            <w:r w:rsidRPr="0019179E">
              <w:rPr>
                <w:rFonts w:ascii="Times New Roman" w:eastAsia="Times New Roman" w:hAnsi="Times New Roman" w:cs="Times New Roman"/>
                <w:i/>
                <w:color w:val="000000"/>
                <w:sz w:val="24"/>
                <w:szCs w:val="24"/>
                <w:lang w:eastAsia="zh-TW"/>
              </w:rPr>
              <w:t>AdamParkhomenko</w:t>
            </w:r>
            <w:proofErr w:type="spellEnd"/>
            <w:r w:rsidRPr="0019179E">
              <w:rPr>
                <w:rFonts w:ascii="Times New Roman" w:eastAsia="Times New Roman" w:hAnsi="Times New Roman" w:cs="Times New Roman"/>
                <w:i/>
                <w:color w:val="000000"/>
                <w:sz w:val="24"/>
                <w:szCs w:val="24"/>
                <w:lang w:eastAsia="zh-TW"/>
              </w:rPr>
              <w:t xml:space="preserve">: Trump's unfit. Get out that vote for Hillary and Democrats up and down the ballot and make generations to come proud </w:t>
            </w:r>
            <w:proofErr w:type="spellStart"/>
            <w:r w:rsidRPr="0019179E">
              <w:rPr>
                <w:rFonts w:ascii="Times New Roman" w:eastAsia="Times New Roman" w:hAnsi="Times New Roman" w:cs="Times New Roman"/>
                <w:i/>
                <w:color w:val="000000"/>
                <w:sz w:val="24"/>
                <w:szCs w:val="24"/>
                <w:lang w:eastAsia="zh-TW"/>
              </w:rPr>
              <w:t>hâ</w:t>
            </w:r>
            <w:proofErr w:type="spellEnd"/>
            <w:r w:rsidRPr="0019179E">
              <w:rPr>
                <w:rFonts w:ascii="Times New Roman" w:eastAsia="Times New Roman" w:hAnsi="Times New Roman" w:cs="Times New Roman"/>
                <w:i/>
                <w:color w:val="000000"/>
                <w:sz w:val="24"/>
                <w:szCs w:val="24"/>
                <w:lang w:eastAsia="zh-TW"/>
              </w:rPr>
              <w:t>€¦</w:t>
            </w:r>
          </w:p>
        </w:tc>
      </w:tr>
      <w:tr w:rsidR="00043E23" w:rsidRPr="0019179E" w:rsidTr="00A41474">
        <w:trPr>
          <w:trHeight w:hRule="exact" w:val="595"/>
        </w:trPr>
        <w:tc>
          <w:tcPr>
            <w:tcW w:w="1535" w:type="dxa"/>
            <w:shd w:val="clear" w:color="auto" w:fill="auto"/>
            <w:noWrap/>
            <w:vAlign w:val="bottom"/>
            <w:hideMark/>
          </w:tcPr>
          <w:p w:rsidR="00043E23" w:rsidRPr="0019179E" w:rsidRDefault="00043E23" w:rsidP="0019179E">
            <w:pPr>
              <w:spacing w:before="0" w:after="0" w:line="240" w:lineRule="auto"/>
              <w:jc w:val="thaiDistribute"/>
              <w:rPr>
                <w:rFonts w:ascii="Times New Roman" w:eastAsia="Times New Roman" w:hAnsi="Times New Roman" w:cs="Times New Roman"/>
                <w:i/>
                <w:color w:val="000000"/>
                <w:sz w:val="24"/>
                <w:szCs w:val="24"/>
                <w:lang w:eastAsia="zh-TW"/>
              </w:rPr>
            </w:pPr>
            <w:proofErr w:type="spellStart"/>
            <w:r w:rsidRPr="0019179E">
              <w:rPr>
                <w:rFonts w:ascii="Times New Roman" w:eastAsia="Times New Roman" w:hAnsi="Times New Roman" w:cs="Times New Roman"/>
                <w:i/>
                <w:color w:val="000000"/>
                <w:sz w:val="24"/>
                <w:szCs w:val="24"/>
                <w:lang w:eastAsia="zh-TW"/>
              </w:rPr>
              <w:t>PositiveHillary</w:t>
            </w:r>
            <w:proofErr w:type="spellEnd"/>
          </w:p>
        </w:tc>
        <w:tc>
          <w:tcPr>
            <w:tcW w:w="7380" w:type="dxa"/>
            <w:shd w:val="clear" w:color="auto" w:fill="auto"/>
            <w:noWrap/>
            <w:vAlign w:val="bottom"/>
            <w:hideMark/>
          </w:tcPr>
          <w:p w:rsidR="00043E23" w:rsidRPr="0019179E" w:rsidRDefault="00043E23" w:rsidP="0019179E">
            <w:pPr>
              <w:spacing w:before="0" w:after="0" w:line="240" w:lineRule="auto"/>
              <w:jc w:val="thaiDistribute"/>
              <w:rPr>
                <w:rFonts w:ascii="Times New Roman" w:eastAsia="Times New Roman" w:hAnsi="Times New Roman" w:cs="Times New Roman"/>
                <w:i/>
                <w:color w:val="000000"/>
                <w:sz w:val="24"/>
                <w:szCs w:val="24"/>
                <w:lang w:eastAsia="zh-TW"/>
              </w:rPr>
            </w:pPr>
            <w:r w:rsidRPr="0019179E">
              <w:rPr>
                <w:rFonts w:ascii="Times New Roman" w:eastAsia="Times New Roman" w:hAnsi="Times New Roman" w:cs="Times New Roman"/>
                <w:i/>
                <w:color w:val="000000"/>
                <w:sz w:val="24"/>
                <w:szCs w:val="24"/>
                <w:lang w:eastAsia="zh-TW"/>
              </w:rPr>
              <w:t>Less than a week until history is made. So proud to have voted for @</w:t>
            </w:r>
            <w:proofErr w:type="spellStart"/>
            <w:proofErr w:type="gramStart"/>
            <w:r w:rsidRPr="0019179E">
              <w:rPr>
                <w:rFonts w:ascii="Times New Roman" w:eastAsia="Times New Roman" w:hAnsi="Times New Roman" w:cs="Times New Roman"/>
                <w:i/>
                <w:color w:val="000000"/>
                <w:sz w:val="24"/>
                <w:szCs w:val="24"/>
                <w:lang w:eastAsia="zh-TW"/>
              </w:rPr>
              <w:t>HillaryClinton</w:t>
            </w:r>
            <w:proofErr w:type="spellEnd"/>
            <w:r w:rsidRPr="0019179E">
              <w:rPr>
                <w:rFonts w:ascii="Times New Roman" w:eastAsia="Times New Roman" w:hAnsi="Times New Roman" w:cs="Times New Roman"/>
                <w:i/>
                <w:color w:val="000000"/>
                <w:sz w:val="24"/>
                <w:szCs w:val="24"/>
                <w:lang w:eastAsia="zh-TW"/>
              </w:rPr>
              <w:t xml:space="preserve"> .</w:t>
            </w:r>
            <w:proofErr w:type="gramEnd"/>
            <w:r w:rsidRPr="0019179E">
              <w:rPr>
                <w:rFonts w:ascii="Times New Roman" w:eastAsia="Times New Roman" w:hAnsi="Times New Roman" w:cs="Times New Roman"/>
                <w:i/>
                <w:color w:val="000000"/>
                <w:sz w:val="24"/>
                <w:szCs w:val="24"/>
                <w:lang w:eastAsia="zh-TW"/>
              </w:rPr>
              <w:t xml:space="preserve"> Proud to get out the vote @</w:t>
            </w:r>
            <w:proofErr w:type="spellStart"/>
            <w:r w:rsidRPr="0019179E">
              <w:rPr>
                <w:rFonts w:ascii="Times New Roman" w:eastAsia="Times New Roman" w:hAnsi="Times New Roman" w:cs="Times New Roman"/>
                <w:i/>
                <w:color w:val="000000"/>
                <w:sz w:val="24"/>
                <w:szCs w:val="24"/>
                <w:lang w:eastAsia="zh-TW"/>
              </w:rPr>
              <w:t>ChelseaClinton</w:t>
            </w:r>
            <w:proofErr w:type="spellEnd"/>
          </w:p>
        </w:tc>
      </w:tr>
      <w:tr w:rsidR="00043E23" w:rsidRPr="0019179E" w:rsidTr="00C708B7">
        <w:trPr>
          <w:trHeight w:val="288"/>
        </w:trPr>
        <w:tc>
          <w:tcPr>
            <w:tcW w:w="1535" w:type="dxa"/>
            <w:shd w:val="clear" w:color="auto" w:fill="auto"/>
            <w:noWrap/>
            <w:vAlign w:val="bottom"/>
            <w:hideMark/>
          </w:tcPr>
          <w:p w:rsidR="00043E23" w:rsidRPr="0019179E" w:rsidRDefault="00043E23" w:rsidP="0019179E">
            <w:pPr>
              <w:spacing w:before="0" w:after="0" w:line="240" w:lineRule="auto"/>
              <w:jc w:val="thaiDistribute"/>
              <w:rPr>
                <w:rFonts w:ascii="Times New Roman" w:eastAsia="Times New Roman" w:hAnsi="Times New Roman" w:cs="Times New Roman"/>
                <w:i/>
                <w:color w:val="000000"/>
                <w:sz w:val="24"/>
                <w:szCs w:val="24"/>
                <w:lang w:eastAsia="zh-TW"/>
              </w:rPr>
            </w:pPr>
            <w:proofErr w:type="spellStart"/>
            <w:r w:rsidRPr="0019179E">
              <w:rPr>
                <w:rFonts w:ascii="Times New Roman" w:eastAsia="Times New Roman" w:hAnsi="Times New Roman" w:cs="Times New Roman"/>
                <w:i/>
                <w:color w:val="000000"/>
                <w:sz w:val="24"/>
                <w:szCs w:val="24"/>
                <w:lang w:eastAsia="zh-TW"/>
              </w:rPr>
              <w:t>PositiveHillary</w:t>
            </w:r>
            <w:proofErr w:type="spellEnd"/>
          </w:p>
        </w:tc>
        <w:tc>
          <w:tcPr>
            <w:tcW w:w="7380" w:type="dxa"/>
            <w:shd w:val="clear" w:color="auto" w:fill="auto"/>
            <w:noWrap/>
            <w:vAlign w:val="bottom"/>
            <w:hideMark/>
          </w:tcPr>
          <w:p w:rsidR="00043E23" w:rsidRPr="0019179E" w:rsidRDefault="00C708B7" w:rsidP="0019179E">
            <w:pPr>
              <w:spacing w:before="0" w:after="0" w:line="240" w:lineRule="auto"/>
              <w:jc w:val="thaiDistribute"/>
              <w:rPr>
                <w:rFonts w:ascii="Times New Roman" w:eastAsia="Times New Roman" w:hAnsi="Times New Roman" w:cs="Times New Roman"/>
                <w:i/>
                <w:color w:val="000000"/>
                <w:sz w:val="24"/>
                <w:szCs w:val="24"/>
                <w:lang w:eastAsia="zh-TW"/>
              </w:rPr>
            </w:pPr>
            <w:r w:rsidRPr="0019179E">
              <w:rPr>
                <w:rFonts w:ascii="Times New Roman" w:eastAsia="Times New Roman" w:hAnsi="Times New Roman" w:cs="Times New Roman"/>
                <w:i/>
                <w:color w:val="000000"/>
                <w:sz w:val="24"/>
                <w:szCs w:val="24"/>
                <w:lang w:eastAsia="zh-TW"/>
              </w:rPr>
              <w:t xml:space="preserve">RT @abctweet100: Trump is Dangerous </w:t>
            </w:r>
            <w:proofErr w:type="spellStart"/>
            <w:r w:rsidRPr="0019179E">
              <w:rPr>
                <w:rFonts w:ascii="Times New Roman" w:eastAsia="Times New Roman" w:hAnsi="Times New Roman" w:cs="Times New Roman"/>
                <w:i/>
                <w:color w:val="000000"/>
                <w:sz w:val="24"/>
                <w:szCs w:val="24"/>
                <w:lang w:eastAsia="zh-TW"/>
              </w:rPr>
              <w:t>bc</w:t>
            </w:r>
            <w:proofErr w:type="spellEnd"/>
            <w:r w:rsidRPr="0019179E">
              <w:rPr>
                <w:rFonts w:ascii="Times New Roman" w:eastAsia="Times New Roman" w:hAnsi="Times New Roman" w:cs="Times New Roman"/>
                <w:i/>
                <w:color w:val="000000"/>
                <w:sz w:val="24"/>
                <w:szCs w:val="24"/>
                <w:lang w:eastAsia="zh-TW"/>
              </w:rPr>
              <w:t xml:space="preserve"> He is normalizing Racism. Is this what we want? For kids? STOP Him VOTE @</w:t>
            </w:r>
            <w:proofErr w:type="spellStart"/>
            <w:r w:rsidRPr="0019179E">
              <w:rPr>
                <w:rFonts w:ascii="Times New Roman" w:eastAsia="Times New Roman" w:hAnsi="Times New Roman" w:cs="Times New Roman"/>
                <w:i/>
                <w:color w:val="000000"/>
                <w:sz w:val="24"/>
                <w:szCs w:val="24"/>
                <w:lang w:eastAsia="zh-TW"/>
              </w:rPr>
              <w:t>HillaryClinton</w:t>
            </w:r>
            <w:proofErr w:type="spellEnd"/>
            <w:r w:rsidRPr="0019179E">
              <w:rPr>
                <w:rFonts w:ascii="Times New Roman" w:eastAsia="Times New Roman" w:hAnsi="Times New Roman" w:cs="Times New Roman"/>
                <w:i/>
                <w:color w:val="000000"/>
                <w:sz w:val="24"/>
                <w:szCs w:val="24"/>
                <w:lang w:eastAsia="zh-TW"/>
              </w:rPr>
              <w:t xml:space="preserve"> #USA https:/â€¦</w:t>
            </w:r>
          </w:p>
        </w:tc>
      </w:tr>
      <w:tr w:rsidR="00043E23" w:rsidRPr="0019179E" w:rsidTr="00C708B7">
        <w:trPr>
          <w:trHeight w:val="288"/>
        </w:trPr>
        <w:tc>
          <w:tcPr>
            <w:tcW w:w="1535" w:type="dxa"/>
            <w:shd w:val="clear" w:color="auto" w:fill="auto"/>
            <w:noWrap/>
            <w:vAlign w:val="bottom"/>
            <w:hideMark/>
          </w:tcPr>
          <w:p w:rsidR="00043E23" w:rsidRPr="0019179E" w:rsidRDefault="00043E23" w:rsidP="0019179E">
            <w:pPr>
              <w:spacing w:before="0" w:after="0" w:line="240" w:lineRule="auto"/>
              <w:jc w:val="thaiDistribute"/>
              <w:rPr>
                <w:rFonts w:ascii="Times New Roman" w:eastAsia="Times New Roman" w:hAnsi="Times New Roman" w:cs="Times New Roman"/>
                <w:i/>
                <w:color w:val="000000"/>
                <w:sz w:val="24"/>
                <w:szCs w:val="24"/>
                <w:lang w:eastAsia="zh-TW"/>
              </w:rPr>
            </w:pPr>
            <w:proofErr w:type="spellStart"/>
            <w:r w:rsidRPr="0019179E">
              <w:rPr>
                <w:rFonts w:ascii="Times New Roman" w:eastAsia="Times New Roman" w:hAnsi="Times New Roman" w:cs="Times New Roman"/>
                <w:i/>
                <w:color w:val="000000"/>
                <w:sz w:val="24"/>
                <w:szCs w:val="24"/>
                <w:lang w:eastAsia="zh-TW"/>
              </w:rPr>
              <w:t>Positive</w:t>
            </w:r>
            <w:r w:rsidR="00C708B7" w:rsidRPr="0019179E">
              <w:rPr>
                <w:rFonts w:ascii="Times New Roman" w:eastAsia="Times New Roman" w:hAnsi="Times New Roman" w:cs="Times New Roman"/>
                <w:i/>
                <w:color w:val="000000"/>
                <w:sz w:val="24"/>
                <w:szCs w:val="24"/>
                <w:lang w:eastAsia="zh-TW"/>
              </w:rPr>
              <w:t>Trump</w:t>
            </w:r>
            <w:proofErr w:type="spellEnd"/>
          </w:p>
        </w:tc>
        <w:tc>
          <w:tcPr>
            <w:tcW w:w="7380" w:type="dxa"/>
            <w:shd w:val="clear" w:color="auto" w:fill="auto"/>
            <w:noWrap/>
            <w:vAlign w:val="bottom"/>
          </w:tcPr>
          <w:p w:rsidR="00043E23" w:rsidRPr="0019179E" w:rsidRDefault="00C708B7" w:rsidP="0019179E">
            <w:pPr>
              <w:spacing w:before="0" w:after="0" w:line="240" w:lineRule="auto"/>
              <w:jc w:val="thaiDistribute"/>
              <w:rPr>
                <w:rFonts w:ascii="Times New Roman" w:eastAsia="Times New Roman" w:hAnsi="Times New Roman" w:cs="Times New Roman"/>
                <w:i/>
                <w:color w:val="000000"/>
                <w:sz w:val="24"/>
                <w:szCs w:val="24"/>
                <w:lang w:eastAsia="zh-TW"/>
              </w:rPr>
            </w:pPr>
            <w:r w:rsidRPr="0019179E">
              <w:rPr>
                <w:rFonts w:ascii="Times New Roman" w:eastAsia="Times New Roman" w:hAnsi="Times New Roman" w:cs="Times New Roman"/>
                <w:i/>
                <w:color w:val="000000"/>
                <w:sz w:val="24"/>
                <w:szCs w:val="24"/>
                <w:lang w:eastAsia="zh-TW"/>
              </w:rPr>
              <w:t>@</w:t>
            </w:r>
            <w:proofErr w:type="spellStart"/>
            <w:r w:rsidRPr="0019179E">
              <w:rPr>
                <w:rFonts w:ascii="Times New Roman" w:eastAsia="Times New Roman" w:hAnsi="Times New Roman" w:cs="Times New Roman"/>
                <w:i/>
                <w:color w:val="000000"/>
                <w:sz w:val="24"/>
                <w:szCs w:val="24"/>
                <w:lang w:eastAsia="zh-TW"/>
              </w:rPr>
              <w:t>nathanTbernard</w:t>
            </w:r>
            <w:proofErr w:type="spellEnd"/>
            <w:r w:rsidRPr="0019179E">
              <w:rPr>
                <w:rFonts w:ascii="Times New Roman" w:eastAsia="Times New Roman" w:hAnsi="Times New Roman" w:cs="Times New Roman"/>
                <w:i/>
                <w:color w:val="000000"/>
                <w:sz w:val="24"/>
                <w:szCs w:val="24"/>
                <w:lang w:eastAsia="zh-TW"/>
              </w:rPr>
              <w:t xml:space="preserve"> @</w:t>
            </w:r>
            <w:proofErr w:type="spellStart"/>
            <w:r w:rsidRPr="0019179E">
              <w:rPr>
                <w:rFonts w:ascii="Times New Roman" w:eastAsia="Times New Roman" w:hAnsi="Times New Roman" w:cs="Times New Roman"/>
                <w:i/>
                <w:color w:val="000000"/>
                <w:sz w:val="24"/>
                <w:szCs w:val="24"/>
                <w:lang w:eastAsia="zh-TW"/>
              </w:rPr>
              <w:t>HillaryClinton</w:t>
            </w:r>
            <w:proofErr w:type="spellEnd"/>
            <w:r w:rsidRPr="0019179E">
              <w:rPr>
                <w:rFonts w:ascii="Times New Roman" w:eastAsia="Times New Roman" w:hAnsi="Times New Roman" w:cs="Times New Roman"/>
                <w:i/>
                <w:color w:val="000000"/>
                <w:sz w:val="24"/>
                <w:szCs w:val="24"/>
                <w:lang w:eastAsia="zh-TW"/>
              </w:rPr>
              <w:t xml:space="preserve"> *Are you out of </w:t>
            </w:r>
            <w:proofErr w:type="spellStart"/>
            <w:proofErr w:type="gramStart"/>
            <w:r w:rsidRPr="0019179E">
              <w:rPr>
                <w:rFonts w:ascii="Times New Roman" w:eastAsia="Times New Roman" w:hAnsi="Times New Roman" w:cs="Times New Roman"/>
                <w:i/>
                <w:color w:val="000000"/>
                <w:sz w:val="24"/>
                <w:szCs w:val="24"/>
                <w:lang w:eastAsia="zh-TW"/>
              </w:rPr>
              <w:t>you're</w:t>
            </w:r>
            <w:proofErr w:type="spellEnd"/>
            <w:proofErr w:type="gramEnd"/>
            <w:r w:rsidRPr="0019179E">
              <w:rPr>
                <w:rFonts w:ascii="Times New Roman" w:eastAsia="Times New Roman" w:hAnsi="Times New Roman" w:cs="Times New Roman"/>
                <w:i/>
                <w:color w:val="000000"/>
                <w:sz w:val="24"/>
                <w:szCs w:val="24"/>
                <w:lang w:eastAsia="zh-TW"/>
              </w:rPr>
              <w:t xml:space="preserve"> mind? Or just stupid to vote HRC</w:t>
            </w:r>
          </w:p>
        </w:tc>
      </w:tr>
      <w:tr w:rsidR="00C708B7" w:rsidRPr="0019179E" w:rsidTr="00C708B7">
        <w:trPr>
          <w:trHeight w:val="288"/>
        </w:trPr>
        <w:tc>
          <w:tcPr>
            <w:tcW w:w="1535" w:type="dxa"/>
            <w:shd w:val="clear" w:color="auto" w:fill="auto"/>
            <w:noWrap/>
            <w:vAlign w:val="bottom"/>
            <w:hideMark/>
          </w:tcPr>
          <w:p w:rsidR="00C708B7" w:rsidRPr="0019179E" w:rsidRDefault="00C708B7" w:rsidP="0019179E">
            <w:pPr>
              <w:spacing w:before="0" w:after="0" w:line="240" w:lineRule="auto"/>
              <w:jc w:val="thaiDistribute"/>
              <w:rPr>
                <w:rFonts w:ascii="Times New Roman" w:eastAsia="Times New Roman" w:hAnsi="Times New Roman" w:cs="Times New Roman"/>
                <w:i/>
                <w:color w:val="000000"/>
                <w:sz w:val="24"/>
                <w:szCs w:val="24"/>
                <w:lang w:eastAsia="zh-TW"/>
              </w:rPr>
            </w:pPr>
            <w:proofErr w:type="spellStart"/>
            <w:r w:rsidRPr="0019179E">
              <w:rPr>
                <w:rFonts w:ascii="Times New Roman" w:eastAsia="Times New Roman" w:hAnsi="Times New Roman" w:cs="Times New Roman"/>
                <w:i/>
                <w:color w:val="000000"/>
                <w:sz w:val="24"/>
                <w:szCs w:val="24"/>
                <w:lang w:eastAsia="zh-TW"/>
              </w:rPr>
              <w:t>PositiveTrump</w:t>
            </w:r>
            <w:proofErr w:type="spellEnd"/>
          </w:p>
        </w:tc>
        <w:tc>
          <w:tcPr>
            <w:tcW w:w="7380" w:type="dxa"/>
            <w:shd w:val="clear" w:color="auto" w:fill="auto"/>
            <w:noWrap/>
            <w:vAlign w:val="bottom"/>
          </w:tcPr>
          <w:p w:rsidR="00C708B7" w:rsidRPr="0019179E" w:rsidRDefault="00C708B7" w:rsidP="0019179E">
            <w:pPr>
              <w:spacing w:before="0" w:after="0" w:line="240" w:lineRule="auto"/>
              <w:jc w:val="thaiDistribute"/>
              <w:rPr>
                <w:rFonts w:ascii="Times New Roman" w:eastAsia="Times New Roman" w:hAnsi="Times New Roman" w:cs="Times New Roman"/>
                <w:i/>
                <w:color w:val="000000"/>
                <w:sz w:val="24"/>
                <w:szCs w:val="24"/>
                <w:lang w:eastAsia="zh-TW"/>
              </w:rPr>
            </w:pPr>
            <w:r w:rsidRPr="0019179E">
              <w:rPr>
                <w:rFonts w:ascii="Times New Roman" w:eastAsia="Times New Roman" w:hAnsi="Times New Roman" w:cs="Times New Roman"/>
                <w:i/>
                <w:color w:val="000000"/>
                <w:sz w:val="24"/>
                <w:szCs w:val="24"/>
                <w:lang w:eastAsia="zh-TW"/>
              </w:rPr>
              <w:t>@</w:t>
            </w:r>
            <w:proofErr w:type="spellStart"/>
            <w:r w:rsidRPr="0019179E">
              <w:rPr>
                <w:rFonts w:ascii="Times New Roman" w:eastAsia="Times New Roman" w:hAnsi="Times New Roman" w:cs="Times New Roman"/>
                <w:i/>
                <w:color w:val="000000"/>
                <w:sz w:val="24"/>
                <w:szCs w:val="24"/>
                <w:lang w:eastAsia="zh-TW"/>
              </w:rPr>
              <w:t>mindyfinn</w:t>
            </w:r>
            <w:proofErr w:type="spellEnd"/>
            <w:r w:rsidRPr="0019179E">
              <w:rPr>
                <w:rFonts w:ascii="Times New Roman" w:eastAsia="Times New Roman" w:hAnsi="Times New Roman" w:cs="Times New Roman"/>
                <w:i/>
                <w:color w:val="000000"/>
                <w:sz w:val="24"/>
                <w:szCs w:val="24"/>
                <w:lang w:eastAsia="zh-TW"/>
              </w:rPr>
              <w:t xml:space="preserve"> @</w:t>
            </w:r>
            <w:proofErr w:type="spellStart"/>
            <w:r w:rsidRPr="0019179E">
              <w:rPr>
                <w:rFonts w:ascii="Times New Roman" w:eastAsia="Times New Roman" w:hAnsi="Times New Roman" w:cs="Times New Roman"/>
                <w:i/>
                <w:color w:val="000000"/>
                <w:sz w:val="24"/>
                <w:szCs w:val="24"/>
                <w:lang w:eastAsia="zh-TW"/>
              </w:rPr>
              <w:t>Evan_McMullin</w:t>
            </w:r>
            <w:proofErr w:type="spellEnd"/>
            <w:r w:rsidRPr="0019179E">
              <w:rPr>
                <w:rFonts w:ascii="Times New Roman" w:eastAsia="Times New Roman" w:hAnsi="Times New Roman" w:cs="Times New Roman"/>
                <w:i/>
                <w:color w:val="000000"/>
                <w:sz w:val="24"/>
                <w:szCs w:val="24"/>
                <w:lang w:eastAsia="zh-TW"/>
              </w:rPr>
              <w:t xml:space="preserve"> This is who will be America's Miracle. Vote Trump!!! https://t.co/vKeTt1MFJv</w:t>
            </w:r>
          </w:p>
        </w:tc>
      </w:tr>
      <w:tr w:rsidR="00C708B7" w:rsidRPr="0019179E" w:rsidTr="00C708B7">
        <w:trPr>
          <w:trHeight w:val="288"/>
        </w:trPr>
        <w:tc>
          <w:tcPr>
            <w:tcW w:w="1535" w:type="dxa"/>
            <w:shd w:val="clear" w:color="auto" w:fill="auto"/>
            <w:noWrap/>
            <w:vAlign w:val="bottom"/>
            <w:hideMark/>
          </w:tcPr>
          <w:p w:rsidR="00C708B7" w:rsidRPr="0019179E" w:rsidRDefault="00C708B7" w:rsidP="0019179E">
            <w:pPr>
              <w:spacing w:before="0" w:after="0" w:line="240" w:lineRule="auto"/>
              <w:jc w:val="thaiDistribute"/>
              <w:rPr>
                <w:rFonts w:ascii="Times New Roman" w:eastAsia="Times New Roman" w:hAnsi="Times New Roman" w:cs="Times New Roman"/>
                <w:i/>
                <w:color w:val="000000"/>
                <w:sz w:val="24"/>
                <w:szCs w:val="24"/>
                <w:lang w:eastAsia="zh-TW"/>
              </w:rPr>
            </w:pPr>
            <w:proofErr w:type="spellStart"/>
            <w:r w:rsidRPr="0019179E">
              <w:rPr>
                <w:rFonts w:ascii="Times New Roman" w:eastAsia="Times New Roman" w:hAnsi="Times New Roman" w:cs="Times New Roman"/>
                <w:i/>
                <w:color w:val="000000"/>
                <w:sz w:val="24"/>
                <w:szCs w:val="24"/>
                <w:lang w:eastAsia="zh-TW"/>
              </w:rPr>
              <w:t>PositiveTrump</w:t>
            </w:r>
            <w:proofErr w:type="spellEnd"/>
          </w:p>
        </w:tc>
        <w:tc>
          <w:tcPr>
            <w:tcW w:w="7380" w:type="dxa"/>
            <w:shd w:val="clear" w:color="auto" w:fill="auto"/>
            <w:noWrap/>
            <w:vAlign w:val="bottom"/>
          </w:tcPr>
          <w:p w:rsidR="00C708B7" w:rsidRPr="0019179E" w:rsidRDefault="00C708B7" w:rsidP="0019179E">
            <w:pPr>
              <w:spacing w:before="0" w:after="0" w:line="240" w:lineRule="auto"/>
              <w:jc w:val="thaiDistribute"/>
              <w:rPr>
                <w:rFonts w:ascii="Times New Roman" w:eastAsia="Times New Roman" w:hAnsi="Times New Roman" w:cs="Times New Roman"/>
                <w:i/>
                <w:color w:val="000000"/>
                <w:sz w:val="24"/>
                <w:szCs w:val="24"/>
                <w:lang w:eastAsia="zh-TW"/>
              </w:rPr>
            </w:pPr>
            <w:r w:rsidRPr="0019179E">
              <w:rPr>
                <w:rFonts w:ascii="Times New Roman" w:eastAsia="Times New Roman" w:hAnsi="Times New Roman" w:cs="Times New Roman"/>
                <w:i/>
                <w:color w:val="000000"/>
                <w:sz w:val="24"/>
                <w:szCs w:val="24"/>
                <w:lang w:eastAsia="zh-TW"/>
              </w:rPr>
              <w:t>@</w:t>
            </w:r>
            <w:proofErr w:type="spellStart"/>
            <w:r w:rsidRPr="0019179E">
              <w:rPr>
                <w:rFonts w:ascii="Times New Roman" w:eastAsia="Times New Roman" w:hAnsi="Times New Roman" w:cs="Times New Roman"/>
                <w:i/>
                <w:color w:val="000000"/>
                <w:sz w:val="24"/>
                <w:szCs w:val="24"/>
                <w:lang w:eastAsia="zh-TW"/>
              </w:rPr>
              <w:t>realDonaldTrump</w:t>
            </w:r>
            <w:proofErr w:type="spellEnd"/>
            <w:r w:rsidRPr="0019179E">
              <w:rPr>
                <w:rFonts w:ascii="Times New Roman" w:eastAsia="Times New Roman" w:hAnsi="Times New Roman" w:cs="Times New Roman"/>
                <w:i/>
                <w:color w:val="000000"/>
                <w:sz w:val="24"/>
                <w:szCs w:val="24"/>
                <w:lang w:eastAsia="zh-TW"/>
              </w:rPr>
              <w:t xml:space="preserve"> Face it, America's in a mess Hillary will be under pressure to Cover It up. America appoint a Clean Sweep Vote </w:t>
            </w:r>
            <w:proofErr w:type="spellStart"/>
            <w:r w:rsidRPr="0019179E">
              <w:rPr>
                <w:rFonts w:ascii="Times New Roman" w:eastAsia="Times New Roman" w:hAnsi="Times New Roman" w:cs="Times New Roman"/>
                <w:i/>
                <w:color w:val="000000"/>
                <w:sz w:val="24"/>
                <w:szCs w:val="24"/>
                <w:lang w:eastAsia="zh-TW"/>
              </w:rPr>
              <w:t>TrumpðŸ</w:t>
            </w:r>
            <w:proofErr w:type="spellEnd"/>
            <w:r w:rsidRPr="0019179E">
              <w:rPr>
                <w:rFonts w:ascii="Times New Roman" w:eastAsia="Times New Roman" w:hAnsi="Times New Roman" w:cs="Times New Roman"/>
                <w:i/>
                <w:color w:val="000000"/>
                <w:sz w:val="24"/>
                <w:szCs w:val="24"/>
                <w:lang w:eastAsia="zh-TW"/>
              </w:rPr>
              <w:t>‘</w:t>
            </w:r>
            <w:proofErr w:type="spellStart"/>
            <w:r w:rsidRPr="0019179E">
              <w:rPr>
                <w:rFonts w:ascii="Times New Roman" w:eastAsia="Times New Roman" w:hAnsi="Times New Roman" w:cs="Times New Roman"/>
                <w:i/>
                <w:color w:val="000000"/>
                <w:sz w:val="24"/>
                <w:szCs w:val="24"/>
                <w:lang w:eastAsia="zh-TW"/>
              </w:rPr>
              <w:t>ðŸ</w:t>
            </w:r>
            <w:proofErr w:type="spellEnd"/>
            <w:r w:rsidRPr="0019179E">
              <w:rPr>
                <w:rFonts w:ascii="Times New Roman" w:eastAsia="Times New Roman" w:hAnsi="Times New Roman" w:cs="Times New Roman"/>
                <w:i/>
                <w:color w:val="000000"/>
                <w:sz w:val="24"/>
                <w:szCs w:val="24"/>
                <w:lang w:eastAsia="zh-TW"/>
              </w:rPr>
              <w:t>»</w:t>
            </w:r>
          </w:p>
        </w:tc>
      </w:tr>
    </w:tbl>
    <w:p w:rsidR="00C708B7" w:rsidRPr="0019179E" w:rsidRDefault="00C708B7" w:rsidP="0019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sz w:val="28"/>
          <w:szCs w:val="28"/>
        </w:rPr>
      </w:pPr>
    </w:p>
    <w:p w:rsidR="00C708B7" w:rsidRPr="00EE12AD" w:rsidRDefault="00C708B7" w:rsidP="0019179E">
      <w:pPr>
        <w:jc w:val="thaiDistribute"/>
        <w:rPr>
          <w:rFonts w:ascii="Times New Roman" w:hAnsi="Times New Roman" w:cs="Times New Roman"/>
          <w:b/>
          <w:bCs/>
          <w:sz w:val="32"/>
          <w:szCs w:val="32"/>
          <w:u w:val="single"/>
        </w:rPr>
      </w:pPr>
      <w:r w:rsidRPr="00EE12AD">
        <w:rPr>
          <w:rFonts w:ascii="Times New Roman" w:hAnsi="Times New Roman" w:cs="Times New Roman"/>
          <w:b/>
          <w:bCs/>
          <w:sz w:val="32"/>
          <w:szCs w:val="32"/>
          <w:u w:val="single"/>
        </w:rPr>
        <w:t>Work flow diagram</w:t>
      </w:r>
    </w:p>
    <w:p w:rsidR="00C708B7" w:rsidRPr="00EE12AD" w:rsidRDefault="00EE12AD" w:rsidP="00EE12AD">
      <w:pPr>
        <w:pStyle w:val="ListParagraph"/>
        <w:numPr>
          <w:ilvl w:val="0"/>
          <w:numId w:val="9"/>
        </w:numPr>
        <w:spacing w:before="0" w:after="160" w:line="259" w:lineRule="auto"/>
        <w:jc w:val="thaiDistribute"/>
        <w:rPr>
          <w:rFonts w:ascii="Times New Roman" w:hAnsi="Times New Roman" w:cs="Times New Roman"/>
          <w:sz w:val="24"/>
          <w:szCs w:val="24"/>
        </w:rPr>
      </w:pPr>
      <w:r>
        <w:rPr>
          <w:rFonts w:ascii="Times New Roman" w:hAnsi="Times New Roman" w:cs="Times New Roman"/>
          <w:sz w:val="24"/>
          <w:szCs w:val="24"/>
        </w:rPr>
        <w:t>Training Set</w:t>
      </w:r>
    </w:p>
    <w:p w:rsidR="00C708B7" w:rsidRPr="0019179E" w:rsidRDefault="00C708B7" w:rsidP="0019179E">
      <w:pPr>
        <w:pStyle w:val="ListParagraph"/>
        <w:jc w:val="thaiDistribute"/>
        <w:rPr>
          <w:rFonts w:ascii="Times New Roman" w:hAnsi="Times New Roman" w:cs="Times New Roman"/>
          <w:sz w:val="24"/>
          <w:szCs w:val="24"/>
        </w:rPr>
      </w:pPr>
      <w:r w:rsidRPr="0019179E">
        <w:rPr>
          <w:rFonts w:ascii="Times New Roman" w:hAnsi="Times New Roman" w:cs="Times New Roman"/>
          <w:noProof/>
          <w:sz w:val="24"/>
          <w:szCs w:val="24"/>
          <w:lang w:eastAsia="en-US" w:bidi="th-TH"/>
        </w:rPr>
        <mc:AlternateContent>
          <mc:Choice Requires="wpg">
            <w:drawing>
              <wp:anchor distT="0" distB="0" distL="114300" distR="114300" simplePos="0" relativeHeight="251664384" behindDoc="0" locked="0" layoutInCell="1" allowOverlap="1" wp14:anchorId="69A7B820" wp14:editId="624F9BF5">
                <wp:simplePos x="0" y="0"/>
                <wp:positionH relativeFrom="column">
                  <wp:posOffset>333375</wp:posOffset>
                </wp:positionH>
                <wp:positionV relativeFrom="paragraph">
                  <wp:posOffset>5080</wp:posOffset>
                </wp:positionV>
                <wp:extent cx="5838825" cy="1638300"/>
                <wp:effectExtent l="19050" t="57150" r="123825" b="76200"/>
                <wp:wrapNone/>
                <wp:docPr id="5" name="Group 5"/>
                <wp:cNvGraphicFramePr/>
                <a:graphic xmlns:a="http://schemas.openxmlformats.org/drawingml/2006/main">
                  <a:graphicData uri="http://schemas.microsoft.com/office/word/2010/wordprocessingGroup">
                    <wpg:wgp>
                      <wpg:cNvGrpSpPr/>
                      <wpg:grpSpPr>
                        <a:xfrm>
                          <a:off x="0" y="0"/>
                          <a:ext cx="5838825" cy="1638300"/>
                          <a:chOff x="0" y="0"/>
                          <a:chExt cx="6193155" cy="1777041"/>
                        </a:xfrm>
                      </wpg:grpSpPr>
                      <wps:wsp>
                        <wps:cNvPr id="6" name="Flowchart: Process 6"/>
                        <wps:cNvSpPr/>
                        <wps:spPr>
                          <a:xfrm>
                            <a:off x="0" y="0"/>
                            <a:ext cx="6193155" cy="1777041"/>
                          </a:xfrm>
                          <a:prstGeom prst="flowChartProcess">
                            <a:avLst/>
                          </a:prstGeom>
                          <a:solidFill>
                            <a:schemeClr val="accent1">
                              <a:lumMod val="20000"/>
                              <a:lumOff val="80000"/>
                            </a:schemeClr>
                          </a:soli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3517" y="146623"/>
                            <a:ext cx="966159" cy="421414"/>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olded Corner 8"/>
                        <wps:cNvSpPr/>
                        <wps:spPr>
                          <a:xfrm>
                            <a:off x="172528" y="810883"/>
                            <a:ext cx="655607" cy="793630"/>
                          </a:xfrm>
                          <a:prstGeom prst="foldedCorner">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Input</w:t>
                              </w:r>
                            </w:p>
                            <w:p w:rsidR="00C708B7" w:rsidRPr="005917CF" w:rsidRDefault="00C708B7" w:rsidP="00C708B7">
                              <w:pPr>
                                <w:jc w:val="center"/>
                                <w:rPr>
                                  <w:rFonts w:ascii="Times New Roman" w:hAnsi="Times New Roman" w:cs="Times New Roman"/>
                                  <w:b/>
                                  <w:bCs/>
                                  <w:lang w:bidi="th-TH"/>
                                </w:rPr>
                              </w:pPr>
                              <w:r w:rsidRPr="005917CF">
                                <w:rPr>
                                  <w:rFonts w:ascii="Times New Roman" w:hAnsi="Times New Roman" w:cs="Times New Roman"/>
                                  <w:b/>
                                  <w:bCs/>
                                  <w:lang w:bidi="th-TH"/>
                                </w:rPr>
                                <w:t>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106838" y="77638"/>
                            <a:ext cx="956945" cy="1318775"/>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Machine</w:t>
                              </w:r>
                            </w:p>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 xml:space="preserve">Learning </w:t>
                              </w:r>
                            </w:p>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80226" y="879740"/>
                            <a:ext cx="810883" cy="748169"/>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5917CF" w:rsidRDefault="00C708B7" w:rsidP="00C708B7">
                              <w:pPr>
                                <w:jc w:val="center"/>
                                <w:rPr>
                                  <w:rFonts w:ascii="Times New Roman" w:hAnsi="Times New Roman" w:cs="Times New Roman"/>
                                  <w:b/>
                                  <w:bCs/>
                                  <w:sz w:val="20"/>
                                  <w:szCs w:val="20"/>
                                </w:rPr>
                              </w:pPr>
                              <w:r w:rsidRPr="005917CF">
                                <w:rPr>
                                  <w:rFonts w:ascii="Times New Roman" w:hAnsi="Times New Roman" w:cs="Times New Roman"/>
                                  <w:b/>
                                  <w:bCs/>
                                  <w:sz w:val="20"/>
                                  <w:szCs w:val="20"/>
                                </w:rPr>
                                <w:t>Feature</w:t>
                              </w:r>
                            </w:p>
                            <w:p w:rsidR="00C708B7" w:rsidRPr="005917CF" w:rsidRDefault="00C708B7" w:rsidP="00C708B7">
                              <w:pPr>
                                <w:jc w:val="center"/>
                                <w:rPr>
                                  <w:rFonts w:ascii="Times New Roman" w:hAnsi="Times New Roman" w:cs="Times New Roman"/>
                                  <w:b/>
                                  <w:bCs/>
                                  <w:sz w:val="20"/>
                                  <w:szCs w:val="20"/>
                                </w:rPr>
                              </w:pPr>
                              <w:r w:rsidRPr="005917CF">
                                <w:rPr>
                                  <w:rFonts w:ascii="Times New Roman" w:hAnsi="Times New Roman" w:cs="Times New Roman"/>
                                  <w:b/>
                                  <w:bCs/>
                                  <w:sz w:val="20"/>
                                  <w:szCs w:val="20"/>
                                </w:rPr>
                                <w:t xml:space="preserv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2777705" y="1069488"/>
                            <a:ext cx="1583055" cy="399094"/>
                          </a:xfrm>
                          <a:prstGeom prst="flowChartProcess">
                            <a:avLst/>
                          </a:prstGeom>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C708B7" w:rsidRPr="005917CF" w:rsidRDefault="00C708B7" w:rsidP="00C708B7">
                              <w:pPr>
                                <w:jc w:val="center"/>
                                <w:rPr>
                                  <w:rFonts w:ascii="Times New Roman" w:hAnsi="Times New Roman" w:cs="Times New Roman"/>
                                  <w:b/>
                                  <w:bCs/>
                                  <w:sz w:val="18"/>
                                  <w:szCs w:val="18"/>
                                </w:rPr>
                              </w:pPr>
                              <w:r w:rsidRPr="005917CF">
                                <w:rPr>
                                  <w:rFonts w:ascii="Times New Roman" w:hAnsi="Times New Roman" w:cs="Times New Roman"/>
                                  <w:b/>
                                  <w:bCs/>
                                  <w:sz w:val="18"/>
                                  <w:szCs w:val="18"/>
                                </w:rPr>
                                <w:t>Features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a:off x="1224951" y="198373"/>
                            <a:ext cx="3752215" cy="22072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905773" y="1121238"/>
                            <a:ext cx="439947" cy="18368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2260121" y="1121238"/>
                            <a:ext cx="439947" cy="193212"/>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4477109" y="1121238"/>
                            <a:ext cx="439947" cy="183459"/>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A7B820" id="Group 5" o:spid="_x0000_s1033" style="position:absolute;left:0;text-align:left;margin-left:26.25pt;margin-top:.4pt;width:459.75pt;height:129pt;z-index:251664384;mso-width-relative:margin;mso-height-relative:margin" coordsize="61931,1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">
                <v:shapetype id="_x0000_t109" coordsize="21600,21600" o:spt="109" path="m,l,21600r21600,l21600,xe">
                  <v:stroke joinstyle="miter"/>
                  <v:path gradientshapeok="t" o:connecttype="rect"/>
                </v:shapetype>
                <v:shape id="Flowchart: Process 6" o:spid="_x0000_s1034" type="#_x0000_t109" style="position:absolute;width:61931;height:17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" fillcolor="#fff2cc [660]" strokecolor="#7f5f00 [1604]" strokeweight="1pt">
                  <v:shadow on="t" color="black" opacity="26214f" origin="-.5" offset="3pt,0"/>
                </v:shape>
                <v:rect id="Rectangle 7" o:spid="_x0000_s1035" style="position:absolute;left:1035;top:1466;width:9661;height: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" fillcolor="white [3201]" strokecolor="#ffc000 [3204]" strokeweight="1pt">
                  <v:shadow on="t" color="black" opacity="26214f" origin="-.5,-.5" offset=".74836mm,.74836mm"/>
                  <v:textbox>
                    <w:txbxContent>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Label</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 o:spid="_x0000_s1036" type="#_x0000_t65" style="position:absolute;left:1725;top:8108;width:6556;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" adj="18000" fillcolor="white [3201]" strokecolor="#ffc000 [3204]" strokeweight="1pt">
                  <v:shadow on="t" color="black" opacity="26214f" origin="-.5,-.5" offset=".74836mm,.74836mm"/>
                  <v:textbox>
                    <w:txbxContent>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Input</w:t>
                        </w:r>
                      </w:p>
                      <w:p w:rsidR="00C708B7" w:rsidRPr="005917CF" w:rsidRDefault="00C708B7" w:rsidP="00C708B7">
                        <w:pPr>
                          <w:jc w:val="center"/>
                          <w:rPr>
                            <w:rFonts w:ascii="Times New Roman" w:hAnsi="Times New Roman" w:cs="Times New Roman"/>
                            <w:b/>
                            <w:bCs/>
                            <w:lang w:bidi="th-TH"/>
                          </w:rPr>
                        </w:pPr>
                        <w:r w:rsidRPr="005917CF">
                          <w:rPr>
                            <w:rFonts w:ascii="Times New Roman" w:hAnsi="Times New Roman" w:cs="Times New Roman"/>
                            <w:b/>
                            <w:bCs/>
                            <w:lang w:bidi="th-TH"/>
                          </w:rPr>
                          <w:t>CSV File</w:t>
                        </w:r>
                      </w:p>
                    </w:txbxContent>
                  </v:textbox>
                </v:shape>
                <v:rect id="Rectangle 9" o:spid="_x0000_s1037" style="position:absolute;left:51068;top:776;width:9569;height:1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" fillcolor="white [3201]" strokecolor="#ffc000 [3204]" strokeweight="1pt">
                  <v:shadow on="t" color="black" opacity="26214f" origin="-.5,-.5" offset=".74836mm,.74836mm"/>
                  <v:textbox>
                    <w:txbxContent>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Machine</w:t>
                        </w:r>
                      </w:p>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 xml:space="preserve">Learning </w:t>
                        </w:r>
                      </w:p>
                      <w:p w:rsidR="00C708B7" w:rsidRPr="005917CF" w:rsidRDefault="00C708B7" w:rsidP="00C708B7">
                        <w:pPr>
                          <w:jc w:val="center"/>
                          <w:rPr>
                            <w:rFonts w:ascii="Times New Roman" w:hAnsi="Times New Roman" w:cs="Times New Roman"/>
                            <w:b/>
                            <w:bCs/>
                          </w:rPr>
                        </w:pPr>
                        <w:r w:rsidRPr="005917CF">
                          <w:rPr>
                            <w:rFonts w:ascii="Times New Roman" w:hAnsi="Times New Roman" w:cs="Times New Roman"/>
                            <w:b/>
                            <w:bCs/>
                          </w:rPr>
                          <w:t>Algorithm</w:t>
                        </w:r>
                      </w:p>
                    </w:txbxContent>
                  </v:textbox>
                </v:rect>
                <v:rect id="Rectangle 10" o:spid="_x0000_s1038" style="position:absolute;left:13802;top:8797;width:8109;height:7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" fillcolor="white [3201]" strokecolor="#ffc000 [3204]" strokeweight="1pt">
                  <v:shadow on="t" color="black" opacity="26214f" origin="-.5,-.5" offset=".74836mm,.74836mm"/>
                  <v:textbox>
                    <w:txbxContent>
                      <w:p w:rsidR="00C708B7" w:rsidRPr="005917CF" w:rsidRDefault="00C708B7" w:rsidP="00C708B7">
                        <w:pPr>
                          <w:jc w:val="center"/>
                          <w:rPr>
                            <w:rFonts w:ascii="Times New Roman" w:hAnsi="Times New Roman" w:cs="Times New Roman"/>
                            <w:b/>
                            <w:bCs/>
                            <w:sz w:val="20"/>
                            <w:szCs w:val="20"/>
                          </w:rPr>
                        </w:pPr>
                        <w:r w:rsidRPr="005917CF">
                          <w:rPr>
                            <w:rFonts w:ascii="Times New Roman" w:hAnsi="Times New Roman" w:cs="Times New Roman"/>
                            <w:b/>
                            <w:bCs/>
                            <w:sz w:val="20"/>
                            <w:szCs w:val="20"/>
                          </w:rPr>
                          <w:t>Feature</w:t>
                        </w:r>
                      </w:p>
                      <w:p w:rsidR="00C708B7" w:rsidRPr="005917CF" w:rsidRDefault="00C708B7" w:rsidP="00C708B7">
                        <w:pPr>
                          <w:jc w:val="center"/>
                          <w:rPr>
                            <w:rFonts w:ascii="Times New Roman" w:hAnsi="Times New Roman" w:cs="Times New Roman"/>
                            <w:b/>
                            <w:bCs/>
                            <w:sz w:val="20"/>
                            <w:szCs w:val="20"/>
                          </w:rPr>
                        </w:pPr>
                        <w:r w:rsidRPr="005917CF">
                          <w:rPr>
                            <w:rFonts w:ascii="Times New Roman" w:hAnsi="Times New Roman" w:cs="Times New Roman"/>
                            <w:b/>
                            <w:bCs/>
                            <w:sz w:val="20"/>
                            <w:szCs w:val="20"/>
                          </w:rPr>
                          <w:t xml:space="preserve"> Extractor</w:t>
                        </w:r>
                      </w:p>
                    </w:txbxContent>
                  </v:textbox>
                </v:rect>
                <v:shape id="Flowchart: Process 11" o:spid="_x0000_s1039" type="#_x0000_t109" style="position:absolute;left:27777;top:10694;width:15830;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" fillcolor="#aeaeb2 [2104]" strokecolor="#828288 [3208]">
                  <v:fill color2="#94949a [2744]" rotate="t" colors="0 #c8c8ca;.5 #b9b9bc;1 #9d9da2" focus="100%" type="gradient">
                    <o:fill v:ext="view" type="gradientUnscaled"/>
                  </v:fill>
                  <v:shadow on="t" color="black" opacity="26214f" origin="-.5,-.5" offset=".74836mm,.74836mm"/>
                  <v:textbox>
                    <w:txbxContent>
                      <w:p w:rsidR="00C708B7" w:rsidRPr="005917CF" w:rsidRDefault="00C708B7" w:rsidP="00C708B7">
                        <w:pPr>
                          <w:jc w:val="center"/>
                          <w:rPr>
                            <w:rFonts w:ascii="Times New Roman" w:hAnsi="Times New Roman" w:cs="Times New Roman"/>
                            <w:b/>
                            <w:bCs/>
                            <w:sz w:val="18"/>
                            <w:szCs w:val="18"/>
                          </w:rPr>
                        </w:pPr>
                        <w:r w:rsidRPr="005917CF">
                          <w:rPr>
                            <w:rFonts w:ascii="Times New Roman" w:hAnsi="Times New Roman" w:cs="Times New Roman"/>
                            <w:b/>
                            <w:bCs/>
                            <w:sz w:val="18"/>
                            <w:szCs w:val="18"/>
                          </w:rPr>
                          <w:t>Features Vector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40" type="#_x0000_t13" style="position:absolute;left:12249;top:1983;width:37522;height:2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" adj="20965" fillcolor="#767676 [2096]" strokecolor="#2c2c2c [3200]">
                  <v:fill color2="#4c4c4c [2736]" rotate="t" colors="0 #aeaeae;.5 #9d9d9d;1 #737373" focus="100%" type="gradient">
                    <o:fill v:ext="view" type="gradientUnscaled"/>
                  </v:fill>
                </v:shape>
                <v:shape id="Right Arrow 13" o:spid="_x0000_s1041" type="#_x0000_t13" style="position:absolute;left:9057;top:11212;width:4400;height:1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" adj="17091" fillcolor="#767676 [2096]" strokecolor="#2c2c2c [3200]">
                  <v:fill color2="#4c4c4c [2736]" rotate="t" colors="0 #aeaeae;.5 #9d9d9d;1 #737373" focus="100%" type="gradient">
                    <o:fill v:ext="view" type="gradientUnscaled"/>
                  </v:fill>
                </v:shape>
                <v:shape id="Right Arrow 14" o:spid="_x0000_s1042" type="#_x0000_t13" style="position:absolute;left:22601;top:11212;width:4399;height: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" adj="16857" fillcolor="#767676 [2096]" strokecolor="#2c2c2c [3200]">
                  <v:fill color2="#4c4c4c [2736]" rotate="t" colors="0 #aeaeae;.5 #9d9d9d;1 #737373" focus="100%" type="gradient">
                    <o:fill v:ext="view" type="gradientUnscaled"/>
                  </v:fill>
                </v:shape>
                <v:shape id="Right Arrow 15" o:spid="_x0000_s1043" type="#_x0000_t13" style="position:absolute;left:44771;top:11212;width:4399;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" adj="17096" fillcolor="#767676 [2096]" strokecolor="#2c2c2c [3200]">
                  <v:fill color2="#4c4c4c [2736]" rotate="t" colors="0 #aeaeae;.5 #9d9d9d;1 #737373" focus="100%" type="gradient">
                    <o:fill v:ext="view" type="gradientUnscaled"/>
                  </v:fill>
                </v:shape>
              </v:group>
            </w:pict>
          </mc:Fallback>
        </mc:AlternateContent>
      </w:r>
    </w:p>
    <w:p w:rsidR="00C708B7" w:rsidRPr="0019179E" w:rsidRDefault="00C708B7" w:rsidP="0019179E">
      <w:pPr>
        <w:pStyle w:val="ListParagraph"/>
        <w:jc w:val="thaiDistribute"/>
        <w:rPr>
          <w:rFonts w:ascii="Times New Roman" w:hAnsi="Times New Roman" w:cs="Times New Roman"/>
          <w:sz w:val="24"/>
          <w:szCs w:val="24"/>
        </w:rPr>
      </w:pPr>
    </w:p>
    <w:p w:rsidR="00C708B7" w:rsidRPr="0019179E" w:rsidRDefault="00C708B7" w:rsidP="0019179E">
      <w:pPr>
        <w:pStyle w:val="ListParagraph"/>
        <w:jc w:val="thaiDistribute"/>
        <w:rPr>
          <w:rFonts w:ascii="Times New Roman" w:hAnsi="Times New Roman" w:cs="Times New Roman"/>
          <w:sz w:val="24"/>
          <w:szCs w:val="24"/>
        </w:rPr>
      </w:pPr>
    </w:p>
    <w:p w:rsidR="00C708B7" w:rsidRPr="0019179E" w:rsidRDefault="00C708B7" w:rsidP="0019179E">
      <w:pPr>
        <w:pStyle w:val="ListParagraph"/>
        <w:jc w:val="thaiDistribute"/>
        <w:rPr>
          <w:rFonts w:ascii="Times New Roman" w:hAnsi="Times New Roman" w:cs="Times New Roman"/>
          <w:sz w:val="24"/>
          <w:szCs w:val="24"/>
        </w:rPr>
      </w:pPr>
    </w:p>
    <w:p w:rsidR="00C708B7" w:rsidRPr="0019179E" w:rsidRDefault="00C708B7" w:rsidP="0019179E">
      <w:pPr>
        <w:pStyle w:val="ListParagraph"/>
        <w:jc w:val="thaiDistribute"/>
        <w:rPr>
          <w:rFonts w:ascii="Times New Roman" w:hAnsi="Times New Roman" w:cs="Times New Roman"/>
          <w:sz w:val="24"/>
          <w:szCs w:val="24"/>
        </w:rPr>
      </w:pPr>
    </w:p>
    <w:p w:rsidR="00C708B7" w:rsidRPr="0019179E" w:rsidRDefault="00C708B7" w:rsidP="0019179E">
      <w:pPr>
        <w:pStyle w:val="ListParagraph"/>
        <w:jc w:val="thaiDistribute"/>
        <w:rPr>
          <w:rFonts w:ascii="Times New Roman" w:hAnsi="Times New Roman" w:cs="Times New Roman"/>
          <w:sz w:val="24"/>
          <w:szCs w:val="24"/>
        </w:rPr>
      </w:pPr>
    </w:p>
    <w:p w:rsidR="00C708B7" w:rsidRPr="0019179E" w:rsidRDefault="00C708B7" w:rsidP="0019179E">
      <w:pPr>
        <w:pStyle w:val="ListParagraph"/>
        <w:jc w:val="thaiDistribute"/>
        <w:rPr>
          <w:rFonts w:ascii="Times New Roman" w:hAnsi="Times New Roman" w:cs="Times New Roman"/>
          <w:sz w:val="24"/>
          <w:szCs w:val="24"/>
        </w:rPr>
      </w:pPr>
    </w:p>
    <w:p w:rsidR="00C708B7" w:rsidRPr="0019179E" w:rsidRDefault="00064C62" w:rsidP="0019179E">
      <w:pPr>
        <w:pStyle w:val="ListParagraph"/>
        <w:jc w:val="thaiDistribute"/>
        <w:rPr>
          <w:rFonts w:ascii="Times New Roman" w:hAnsi="Times New Roman" w:cs="Times New Roman"/>
          <w:sz w:val="24"/>
          <w:szCs w:val="24"/>
        </w:rPr>
      </w:pPr>
      <w:r w:rsidRPr="0019179E">
        <w:rPr>
          <w:rFonts w:ascii="Times New Roman" w:hAnsi="Times New Roman" w:cs="Times New Roman"/>
          <w:noProof/>
          <w:sz w:val="24"/>
          <w:szCs w:val="24"/>
          <w:lang w:eastAsia="en-US" w:bidi="th-TH"/>
        </w:rPr>
        <mc:AlternateContent>
          <mc:Choice Requires="wps">
            <w:drawing>
              <wp:anchor distT="0" distB="0" distL="114300" distR="114300" simplePos="0" relativeHeight="251668480" behindDoc="0" locked="0" layoutInCell="1" allowOverlap="1" wp14:anchorId="39A2C4B6" wp14:editId="34614A11">
                <wp:simplePos x="0" y="0"/>
                <wp:positionH relativeFrom="margin">
                  <wp:posOffset>5495925</wp:posOffset>
                </wp:positionH>
                <wp:positionV relativeFrom="paragraph">
                  <wp:posOffset>9629</wp:posOffset>
                </wp:positionV>
                <wp:extent cx="241300" cy="646326"/>
                <wp:effectExtent l="19050" t="0" r="25400" b="40005"/>
                <wp:wrapNone/>
                <wp:docPr id="34" name="Down Arrow 34"/>
                <wp:cNvGraphicFramePr/>
                <a:graphic xmlns:a="http://schemas.openxmlformats.org/drawingml/2006/main">
                  <a:graphicData uri="http://schemas.microsoft.com/office/word/2010/wordprocessingShape">
                    <wps:wsp>
                      <wps:cNvSpPr/>
                      <wps:spPr>
                        <a:xfrm>
                          <a:off x="0" y="0"/>
                          <a:ext cx="241300" cy="646326"/>
                        </a:xfrm>
                        <a:prstGeom prst="downArrow">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7D7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 o:spid="_x0000_s1026" type="#_x0000_t67" style="position:absolute;margin-left:432.75pt;margin-top:.75pt;width:19pt;height:50.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" adj="17568" fillcolor="red" strokecolor="#2c2c2c [3213]">
                <w10:wrap anchorx="margin"/>
              </v:shape>
            </w:pict>
          </mc:Fallback>
        </mc:AlternateContent>
      </w:r>
    </w:p>
    <w:p w:rsidR="00C708B7" w:rsidRPr="0019179E" w:rsidRDefault="00C708B7" w:rsidP="00EE12AD">
      <w:pPr>
        <w:pStyle w:val="ListParagraph"/>
        <w:jc w:val="thaiDistribute"/>
        <w:rPr>
          <w:rFonts w:ascii="Times New Roman" w:hAnsi="Times New Roman" w:cs="Times New Roman"/>
          <w:sz w:val="24"/>
          <w:szCs w:val="24"/>
        </w:rPr>
      </w:pPr>
    </w:p>
    <w:p w:rsidR="00C708B7" w:rsidRPr="0019179E" w:rsidRDefault="00C708B7" w:rsidP="0019179E">
      <w:pPr>
        <w:pStyle w:val="ListParagraph"/>
        <w:numPr>
          <w:ilvl w:val="0"/>
          <w:numId w:val="9"/>
        </w:numPr>
        <w:spacing w:before="0" w:after="160" w:line="259" w:lineRule="auto"/>
        <w:jc w:val="thaiDistribute"/>
        <w:rPr>
          <w:rFonts w:ascii="Times New Roman" w:hAnsi="Times New Roman" w:cs="Times New Roman"/>
          <w:sz w:val="24"/>
          <w:szCs w:val="24"/>
        </w:rPr>
      </w:pPr>
      <w:r w:rsidRPr="0019179E">
        <w:rPr>
          <w:rFonts w:ascii="Times New Roman" w:hAnsi="Times New Roman" w:cs="Times New Roman"/>
          <w:sz w:val="24"/>
          <w:szCs w:val="24"/>
          <w:lang w:bidi="th-TH"/>
        </w:rPr>
        <w:t>Testing Set</w:t>
      </w:r>
    </w:p>
    <w:p w:rsidR="00C708B7" w:rsidRPr="0019179E" w:rsidRDefault="00EE12AD" w:rsidP="0019179E">
      <w:pPr>
        <w:jc w:val="thaiDistribute"/>
        <w:rPr>
          <w:rFonts w:ascii="Times New Roman" w:hAnsi="Times New Roman" w:cs="Times New Roman"/>
          <w:sz w:val="24"/>
          <w:szCs w:val="24"/>
        </w:rPr>
      </w:pPr>
      <w:r w:rsidRPr="0019179E">
        <w:rPr>
          <w:rFonts w:ascii="Times New Roman" w:hAnsi="Times New Roman" w:cs="Times New Roman"/>
          <w:noProof/>
          <w:sz w:val="24"/>
          <w:szCs w:val="24"/>
          <w:lang w:eastAsia="en-US" w:bidi="th-TH"/>
        </w:rPr>
        <mc:AlternateContent>
          <mc:Choice Requires="wpg">
            <w:drawing>
              <wp:anchor distT="0" distB="0" distL="114300" distR="114300" simplePos="0" relativeHeight="251665408" behindDoc="0" locked="0" layoutInCell="1" allowOverlap="1" wp14:anchorId="22F6E870" wp14:editId="753FDF53">
                <wp:simplePos x="0" y="0"/>
                <wp:positionH relativeFrom="column">
                  <wp:posOffset>314325</wp:posOffset>
                </wp:positionH>
                <wp:positionV relativeFrom="paragraph">
                  <wp:posOffset>27305</wp:posOffset>
                </wp:positionV>
                <wp:extent cx="5814060" cy="1776730"/>
                <wp:effectExtent l="19050" t="57150" r="110490" b="71120"/>
                <wp:wrapNone/>
                <wp:docPr id="19" name="Group 19"/>
                <wp:cNvGraphicFramePr/>
                <a:graphic xmlns:a="http://schemas.openxmlformats.org/drawingml/2006/main">
                  <a:graphicData uri="http://schemas.microsoft.com/office/word/2010/wordprocessingGroup">
                    <wpg:wgp>
                      <wpg:cNvGrpSpPr/>
                      <wpg:grpSpPr>
                        <a:xfrm>
                          <a:off x="0" y="0"/>
                          <a:ext cx="5814060" cy="1776730"/>
                          <a:chOff x="0" y="0"/>
                          <a:chExt cx="6193155" cy="1777041"/>
                        </a:xfrm>
                      </wpg:grpSpPr>
                      <wps:wsp>
                        <wps:cNvPr id="20" name="Flowchart: Process 20"/>
                        <wps:cNvSpPr/>
                        <wps:spPr>
                          <a:xfrm>
                            <a:off x="0" y="0"/>
                            <a:ext cx="6193155" cy="1777041"/>
                          </a:xfrm>
                          <a:prstGeom prst="flowChartProcess">
                            <a:avLst/>
                          </a:prstGeom>
                          <a:solidFill>
                            <a:schemeClr val="accent1">
                              <a:lumMod val="20000"/>
                              <a:lumOff val="80000"/>
                            </a:schemeClr>
                          </a:soli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lded Corner 22"/>
                        <wps:cNvSpPr/>
                        <wps:spPr>
                          <a:xfrm>
                            <a:off x="163902" y="361884"/>
                            <a:ext cx="569343" cy="531891"/>
                          </a:xfrm>
                          <a:prstGeom prst="foldedCorner">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EE12AD" w:rsidRDefault="00C708B7" w:rsidP="00C708B7">
                              <w:pPr>
                                <w:jc w:val="center"/>
                                <w:rPr>
                                  <w:rFonts w:ascii="Times New Roman" w:hAnsi="Times New Roman" w:cs="Times New Roman"/>
                                  <w:b/>
                                  <w:bCs/>
                                </w:rPr>
                              </w:pPr>
                              <w:r w:rsidRPr="00EE12AD">
                                <w:rPr>
                                  <w:rFonts w:ascii="Times New Roman" w:hAnsi="Times New Roman" w:cs="Times New Roman"/>
                                  <w:b/>
                                  <w:bCs/>
                                </w:rPr>
                                <w:t>Input</w:t>
                              </w:r>
                            </w:p>
                            <w:p w:rsidR="00C708B7" w:rsidRPr="00EE12AD" w:rsidRDefault="00C708B7" w:rsidP="00C708B7">
                              <w:pPr>
                                <w:jc w:val="center"/>
                                <w:rPr>
                                  <w:rFonts w:ascii="Times New Roman" w:hAnsi="Times New Roman" w:cs="Times New Roman"/>
                                  <w:b/>
                                  <w:bCs/>
                                  <w:lang w:bidi="th-T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055080" y="103393"/>
                            <a:ext cx="982824" cy="908166"/>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5917CF" w:rsidRDefault="00C708B7" w:rsidP="00C708B7">
                              <w:pPr>
                                <w:jc w:val="center"/>
                                <w:rPr>
                                  <w:rFonts w:ascii="Times New Roman" w:hAnsi="Times New Roman" w:cs="Times New Roman"/>
                                  <w:b/>
                                  <w:bCs/>
                                  <w:sz w:val="18"/>
                                  <w:szCs w:val="18"/>
                                </w:rPr>
                              </w:pPr>
                              <w:r w:rsidRPr="005917CF">
                                <w:rPr>
                                  <w:rFonts w:ascii="Times New Roman" w:hAnsi="Times New Roman" w:cs="Times New Roman"/>
                                  <w:b/>
                                  <w:bCs/>
                                  <w:sz w:val="18"/>
                                  <w:szCs w:val="18"/>
                                </w:rPr>
                                <w:t>Classifier model</w:t>
                              </w:r>
                            </w:p>
                            <w:p w:rsidR="00C708B7" w:rsidRPr="005917CF" w:rsidRDefault="00C708B7" w:rsidP="00C708B7">
                              <w:pPr>
                                <w:jc w:val="center"/>
                                <w:rPr>
                                  <w:rFonts w:ascii="Times New Roman" w:hAnsi="Times New Roman" w:cs="Times New Roman"/>
                                  <w:b/>
                                  <w:bCs/>
                                  <w:sz w:val="18"/>
                                  <w:szCs w:val="18"/>
                                </w:rPr>
                              </w:pPr>
                              <w:r w:rsidRPr="005917CF">
                                <w:rPr>
                                  <w:rFonts w:ascii="Times New Roman" w:hAnsi="Times New Roman" w:cs="Times New Roman"/>
                                  <w:b/>
                                  <w:bCs/>
                                  <w:sz w:val="18"/>
                                  <w:szCs w:val="18"/>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302588" y="276045"/>
                            <a:ext cx="810883" cy="763228"/>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EE12AD" w:rsidRDefault="00C708B7" w:rsidP="00C708B7">
                              <w:pPr>
                                <w:jc w:val="center"/>
                                <w:rPr>
                                  <w:rFonts w:ascii="Times New Roman" w:hAnsi="Times New Roman" w:cs="Times New Roman"/>
                                  <w:b/>
                                  <w:bCs/>
                                  <w:sz w:val="20"/>
                                  <w:szCs w:val="20"/>
                                </w:rPr>
                              </w:pPr>
                              <w:r w:rsidRPr="00EE12AD">
                                <w:rPr>
                                  <w:rFonts w:ascii="Times New Roman" w:hAnsi="Times New Roman" w:cs="Times New Roman"/>
                                  <w:b/>
                                  <w:bCs/>
                                  <w:sz w:val="20"/>
                                  <w:szCs w:val="20"/>
                                </w:rPr>
                                <w:t>Feature</w:t>
                              </w:r>
                            </w:p>
                            <w:p w:rsidR="00C708B7" w:rsidRPr="00EE12AD" w:rsidRDefault="00C708B7" w:rsidP="00C708B7">
                              <w:pPr>
                                <w:jc w:val="center"/>
                                <w:rPr>
                                  <w:rFonts w:ascii="Times New Roman" w:hAnsi="Times New Roman" w:cs="Times New Roman"/>
                                  <w:b/>
                                  <w:bCs/>
                                  <w:sz w:val="20"/>
                                  <w:szCs w:val="20"/>
                                </w:rPr>
                              </w:pPr>
                              <w:r w:rsidRPr="00EE12AD">
                                <w:rPr>
                                  <w:rFonts w:ascii="Times New Roman" w:hAnsi="Times New Roman" w:cs="Times New Roman"/>
                                  <w:b/>
                                  <w:bCs/>
                                  <w:sz w:val="20"/>
                                  <w:szCs w:val="20"/>
                                </w:rPr>
                                <w:t xml:space="preserv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2674188" y="405433"/>
                            <a:ext cx="1583055" cy="453698"/>
                          </a:xfrm>
                          <a:prstGeom prst="flowChartProcess">
                            <a:avLst/>
                          </a:prstGeom>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C708B7" w:rsidRPr="00EE12AD" w:rsidRDefault="00C708B7" w:rsidP="00C708B7">
                              <w:pPr>
                                <w:jc w:val="center"/>
                                <w:rPr>
                                  <w:rFonts w:ascii="Times New Roman" w:hAnsi="Times New Roman" w:cs="Times New Roman"/>
                                  <w:b/>
                                  <w:bCs/>
                                  <w:sz w:val="18"/>
                                  <w:szCs w:val="18"/>
                                </w:rPr>
                              </w:pPr>
                              <w:r w:rsidRPr="00EE12AD">
                                <w:rPr>
                                  <w:rFonts w:ascii="Times New Roman" w:hAnsi="Times New Roman" w:cs="Times New Roman"/>
                                  <w:b/>
                                  <w:bCs/>
                                  <w:sz w:val="18"/>
                                  <w:szCs w:val="18"/>
                                </w:rPr>
                                <w:t>Features</w:t>
                              </w:r>
                              <w:r w:rsidRPr="009726E5">
                                <w:rPr>
                                  <w:b/>
                                  <w:bCs/>
                                  <w:sz w:val="18"/>
                                  <w:szCs w:val="18"/>
                                </w:rPr>
                                <w:t xml:space="preserv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a:off x="802256" y="483080"/>
                            <a:ext cx="439947" cy="221894"/>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a:off x="2173857" y="483191"/>
                            <a:ext cx="439947" cy="183676"/>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4321834" y="474370"/>
                            <a:ext cx="681487" cy="259183"/>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2F6E870" id="Group 19" o:spid="_x0000_s1044" style="position:absolute;left:0;text-align:left;margin-left:24.75pt;margin-top:2.15pt;width:457.8pt;height:139.9pt;z-index:251665408;mso-width-relative:margin" coordsize="61931,1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">
                <v:shape id="Flowchart: Process 20" o:spid="_x0000_s1045" type="#_x0000_t109" style="position:absolute;width:61931;height:17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" fillcolor="#fff2cc [660]" strokecolor="#7f5f00 [1604]" strokeweight="1pt">
                  <v:shadow on="t" color="black" opacity="26214f" origin="-.5" offset="3pt,0"/>
                </v:shape>
                <v:shape id="Folded Corner 22" o:spid="_x0000_s1046" type="#_x0000_t65" style="position:absolute;left:1639;top:3618;width:5693;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" adj="18000" fillcolor="white [3201]" strokecolor="#ffc000 [3204]" strokeweight="1pt">
                  <v:shadow on="t" color="black" opacity="26214f" origin="-.5,-.5" offset=".74836mm,.74836mm"/>
                  <v:textbox>
                    <w:txbxContent>
                      <w:p w:rsidR="00C708B7" w:rsidRPr="00EE12AD" w:rsidRDefault="00C708B7" w:rsidP="00C708B7">
                        <w:pPr>
                          <w:jc w:val="center"/>
                          <w:rPr>
                            <w:rFonts w:ascii="Times New Roman" w:hAnsi="Times New Roman" w:cs="Times New Roman"/>
                            <w:b/>
                            <w:bCs/>
                          </w:rPr>
                        </w:pPr>
                        <w:r w:rsidRPr="00EE12AD">
                          <w:rPr>
                            <w:rFonts w:ascii="Times New Roman" w:hAnsi="Times New Roman" w:cs="Times New Roman"/>
                            <w:b/>
                            <w:bCs/>
                          </w:rPr>
                          <w:t>Input</w:t>
                        </w:r>
                      </w:p>
                      <w:p w:rsidR="00C708B7" w:rsidRPr="00EE12AD" w:rsidRDefault="00C708B7" w:rsidP="00C708B7">
                        <w:pPr>
                          <w:jc w:val="center"/>
                          <w:rPr>
                            <w:rFonts w:ascii="Times New Roman" w:hAnsi="Times New Roman" w:cs="Times New Roman"/>
                            <w:b/>
                            <w:bCs/>
                            <w:lang w:bidi="th-TH"/>
                          </w:rPr>
                        </w:pPr>
                      </w:p>
                    </w:txbxContent>
                  </v:textbox>
                </v:shape>
                <v:rect id="Rectangle 23" o:spid="_x0000_s1047" style="position:absolute;left:50550;top:1033;width:9829;height:9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" fillcolor="white [3201]" strokecolor="#ffc000 [3204]" strokeweight="1pt">
                  <v:shadow on="t" color="black" opacity="26214f" origin="-.5,-.5" offset=".74836mm,.74836mm"/>
                  <v:textbox>
                    <w:txbxContent>
                      <w:p w:rsidR="00C708B7" w:rsidRPr="005917CF" w:rsidRDefault="00C708B7" w:rsidP="00C708B7">
                        <w:pPr>
                          <w:jc w:val="center"/>
                          <w:rPr>
                            <w:rFonts w:ascii="Times New Roman" w:hAnsi="Times New Roman" w:cs="Times New Roman"/>
                            <w:b/>
                            <w:bCs/>
                            <w:sz w:val="18"/>
                            <w:szCs w:val="18"/>
                          </w:rPr>
                        </w:pPr>
                        <w:r w:rsidRPr="005917CF">
                          <w:rPr>
                            <w:rFonts w:ascii="Times New Roman" w:hAnsi="Times New Roman" w:cs="Times New Roman"/>
                            <w:b/>
                            <w:bCs/>
                            <w:sz w:val="18"/>
                            <w:szCs w:val="18"/>
                          </w:rPr>
                          <w:t>Classifier model</w:t>
                        </w:r>
                      </w:p>
                      <w:p w:rsidR="00C708B7" w:rsidRPr="005917CF" w:rsidRDefault="00C708B7" w:rsidP="00C708B7">
                        <w:pPr>
                          <w:jc w:val="center"/>
                          <w:rPr>
                            <w:rFonts w:ascii="Times New Roman" w:hAnsi="Times New Roman" w:cs="Times New Roman"/>
                            <w:b/>
                            <w:bCs/>
                            <w:sz w:val="18"/>
                            <w:szCs w:val="18"/>
                          </w:rPr>
                        </w:pPr>
                        <w:r w:rsidRPr="005917CF">
                          <w:rPr>
                            <w:rFonts w:ascii="Times New Roman" w:hAnsi="Times New Roman" w:cs="Times New Roman"/>
                            <w:b/>
                            <w:bCs/>
                            <w:sz w:val="18"/>
                            <w:szCs w:val="18"/>
                          </w:rPr>
                          <w:t>(Naïve Bayes)</w:t>
                        </w:r>
                      </w:p>
                    </w:txbxContent>
                  </v:textbox>
                </v:rect>
                <v:rect id="Rectangle 24" o:spid="_x0000_s1048" style="position:absolute;left:13025;top:2760;width:8109;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" fillcolor="white [3201]" strokecolor="#ffc000 [3204]" strokeweight="1pt">
                  <v:shadow on="t" color="black" opacity="26214f" origin="-.5,-.5" offset=".74836mm,.74836mm"/>
                  <v:textbox>
                    <w:txbxContent>
                      <w:p w:rsidR="00C708B7" w:rsidRPr="00EE12AD" w:rsidRDefault="00C708B7" w:rsidP="00C708B7">
                        <w:pPr>
                          <w:jc w:val="center"/>
                          <w:rPr>
                            <w:rFonts w:ascii="Times New Roman" w:hAnsi="Times New Roman" w:cs="Times New Roman"/>
                            <w:b/>
                            <w:bCs/>
                            <w:sz w:val="20"/>
                            <w:szCs w:val="20"/>
                          </w:rPr>
                        </w:pPr>
                        <w:r w:rsidRPr="00EE12AD">
                          <w:rPr>
                            <w:rFonts w:ascii="Times New Roman" w:hAnsi="Times New Roman" w:cs="Times New Roman"/>
                            <w:b/>
                            <w:bCs/>
                            <w:sz w:val="20"/>
                            <w:szCs w:val="20"/>
                          </w:rPr>
                          <w:t>Feature</w:t>
                        </w:r>
                      </w:p>
                      <w:p w:rsidR="00C708B7" w:rsidRPr="00EE12AD" w:rsidRDefault="00C708B7" w:rsidP="00C708B7">
                        <w:pPr>
                          <w:jc w:val="center"/>
                          <w:rPr>
                            <w:rFonts w:ascii="Times New Roman" w:hAnsi="Times New Roman" w:cs="Times New Roman"/>
                            <w:b/>
                            <w:bCs/>
                            <w:sz w:val="20"/>
                            <w:szCs w:val="20"/>
                          </w:rPr>
                        </w:pPr>
                        <w:r w:rsidRPr="00EE12AD">
                          <w:rPr>
                            <w:rFonts w:ascii="Times New Roman" w:hAnsi="Times New Roman" w:cs="Times New Roman"/>
                            <w:b/>
                            <w:bCs/>
                            <w:sz w:val="20"/>
                            <w:szCs w:val="20"/>
                          </w:rPr>
                          <w:t xml:space="preserve"> Extractor</w:t>
                        </w:r>
                      </w:p>
                    </w:txbxContent>
                  </v:textbox>
                </v:rect>
                <v:shape id="Flowchart: Process 25" o:spid="_x0000_s1049" type="#_x0000_t109" style="position:absolute;left:26741;top:4054;width:15831;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" fillcolor="#aeaeb2 [2104]" strokecolor="#828288 [3208]">
                  <v:fill color2="#94949a [2744]" rotate="t" colors="0 #c8c8ca;.5 #b9b9bc;1 #9d9da2" focus="100%" type="gradient">
                    <o:fill v:ext="view" type="gradientUnscaled"/>
                  </v:fill>
                  <v:shadow on="t" color="black" opacity="26214f" origin="-.5,-.5" offset=".74836mm,.74836mm"/>
                  <v:textbox>
                    <w:txbxContent>
                      <w:p w:rsidR="00C708B7" w:rsidRPr="00EE12AD" w:rsidRDefault="00C708B7" w:rsidP="00C708B7">
                        <w:pPr>
                          <w:jc w:val="center"/>
                          <w:rPr>
                            <w:rFonts w:ascii="Times New Roman" w:hAnsi="Times New Roman" w:cs="Times New Roman"/>
                            <w:b/>
                            <w:bCs/>
                            <w:sz w:val="18"/>
                            <w:szCs w:val="18"/>
                          </w:rPr>
                        </w:pPr>
                        <w:r w:rsidRPr="00EE12AD">
                          <w:rPr>
                            <w:rFonts w:ascii="Times New Roman" w:hAnsi="Times New Roman" w:cs="Times New Roman"/>
                            <w:b/>
                            <w:bCs/>
                            <w:sz w:val="18"/>
                            <w:szCs w:val="18"/>
                          </w:rPr>
                          <w:t>Features</w:t>
                        </w:r>
                        <w:r w:rsidRPr="009726E5">
                          <w:rPr>
                            <w:b/>
                            <w:bCs/>
                            <w:sz w:val="18"/>
                            <w:szCs w:val="18"/>
                          </w:rPr>
                          <w:t xml:space="preserve"> Vector</w:t>
                        </w:r>
                      </w:p>
                    </w:txbxContent>
                  </v:textbox>
                </v:shape>
                <v:shape id="Right Arrow 27" o:spid="_x0000_s1050" type="#_x0000_t13" style="position:absolute;left:8022;top:4830;width:4400;height:2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" adj="16153" fillcolor="#767676 [2096]" strokecolor="#2c2c2c [3200]">
                  <v:fill color2="#4c4c4c [2736]" rotate="t" colors="0 #aeaeae;.5 #9d9d9d;1 #737373" focus="100%" type="gradient">
                    <o:fill v:ext="view" type="gradientUnscaled"/>
                  </v:fill>
                </v:shape>
                <v:shape id="Right Arrow 28" o:spid="_x0000_s1051" type="#_x0000_t13" style="position:absolute;left:21738;top:4831;width:4400;height:1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" adj="17091" fillcolor="#767676 [2096]" strokecolor="#2c2c2c [3200]">
                  <v:fill color2="#4c4c4c [2736]" rotate="t" colors="0 #aeaeae;.5 #9d9d9d;1 #737373" focus="100%" type="gradient">
                    <o:fill v:ext="view" type="gradientUnscaled"/>
                  </v:fill>
                </v:shape>
                <v:shape id="Right Arrow 29" o:spid="_x0000_s1052" type="#_x0000_t13" style="position:absolute;left:43218;top:4743;width:681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" adj="17493" fillcolor="#767676 [2096]" strokecolor="#2c2c2c [3200]">
                  <v:fill color2="#4c4c4c [2736]" rotate="t" colors="0 #aeaeae;.5 #9d9d9d;1 #737373" focus="100%" type="gradient">
                    <o:fill v:ext="view" type="gradientUnscaled"/>
                  </v:fill>
                </v:shape>
              </v:group>
            </w:pict>
          </mc:Fallback>
        </mc:AlternateContent>
      </w:r>
    </w:p>
    <w:p w:rsidR="00C708B7" w:rsidRPr="0019179E" w:rsidRDefault="00C708B7" w:rsidP="0019179E">
      <w:pPr>
        <w:jc w:val="thaiDistribute"/>
        <w:rPr>
          <w:rFonts w:ascii="Times New Roman" w:hAnsi="Times New Roman" w:cs="Times New Roman"/>
          <w:sz w:val="24"/>
          <w:szCs w:val="24"/>
        </w:rPr>
      </w:pPr>
    </w:p>
    <w:p w:rsidR="00C708B7" w:rsidRPr="0019179E" w:rsidRDefault="00C708B7" w:rsidP="0019179E">
      <w:pPr>
        <w:jc w:val="thaiDistribute"/>
        <w:rPr>
          <w:rFonts w:ascii="Times New Roman" w:hAnsi="Times New Roman" w:cs="Times New Roman"/>
          <w:sz w:val="24"/>
          <w:szCs w:val="24"/>
        </w:rPr>
      </w:pPr>
    </w:p>
    <w:p w:rsidR="00C708B7" w:rsidRPr="0019179E" w:rsidRDefault="00EE12AD" w:rsidP="0019179E">
      <w:pPr>
        <w:jc w:val="thaiDistribute"/>
        <w:rPr>
          <w:rFonts w:ascii="Times New Roman" w:hAnsi="Times New Roman" w:cs="Times New Roman"/>
          <w:sz w:val="24"/>
          <w:szCs w:val="24"/>
        </w:rPr>
      </w:pPr>
      <w:r w:rsidRPr="0019179E">
        <w:rPr>
          <w:rFonts w:ascii="Times New Roman" w:hAnsi="Times New Roman" w:cs="Times New Roman"/>
          <w:noProof/>
          <w:sz w:val="24"/>
          <w:szCs w:val="24"/>
          <w:lang w:eastAsia="en-US" w:bidi="th-TH"/>
        </w:rPr>
        <mc:AlternateContent>
          <mc:Choice Requires="wps">
            <w:drawing>
              <wp:anchor distT="0" distB="0" distL="114300" distR="114300" simplePos="0" relativeHeight="251666432" behindDoc="0" locked="0" layoutInCell="1" allowOverlap="1" wp14:anchorId="2312F024" wp14:editId="28936960">
                <wp:simplePos x="0" y="0"/>
                <wp:positionH relativeFrom="column">
                  <wp:posOffset>5446827</wp:posOffset>
                </wp:positionH>
                <wp:positionV relativeFrom="paragraph">
                  <wp:posOffset>154738</wp:posOffset>
                </wp:positionV>
                <wp:extent cx="333779" cy="202565"/>
                <wp:effectExtent l="8255" t="0" r="36830" b="36830"/>
                <wp:wrapNone/>
                <wp:docPr id="30" name="Right Arrow 30"/>
                <wp:cNvGraphicFramePr/>
                <a:graphic xmlns:a="http://schemas.openxmlformats.org/drawingml/2006/main">
                  <a:graphicData uri="http://schemas.microsoft.com/office/word/2010/wordprocessingShape">
                    <wps:wsp>
                      <wps:cNvSpPr/>
                      <wps:spPr>
                        <a:xfrm rot="5400000">
                          <a:off x="0" y="0"/>
                          <a:ext cx="333779" cy="202565"/>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677F" id="Right Arrow 30" o:spid="_x0000_s1026" type="#_x0000_t13" style="position:absolute;margin-left:428.9pt;margin-top:12.2pt;width:26.3pt;height:15.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" adj="15046" fillcolor="#767676 [2096]" strokecolor="#2c2c2c [3200]">
                <v:fill color2="#4c4c4c [2736]" rotate="t" colors="0 #aeaeae;.5 #9d9d9d;1 #737373" focus="100%" type="gradient">
                  <o:fill v:ext="view" type="gradientUnscaled"/>
                </v:fill>
              </v:shape>
            </w:pict>
          </mc:Fallback>
        </mc:AlternateContent>
      </w:r>
    </w:p>
    <w:p w:rsidR="00C708B7" w:rsidRPr="0019179E" w:rsidRDefault="00C708B7" w:rsidP="0019179E">
      <w:pPr>
        <w:jc w:val="thaiDistribute"/>
        <w:rPr>
          <w:rFonts w:ascii="Times New Roman" w:hAnsi="Times New Roman" w:cs="Times New Roman"/>
          <w:sz w:val="24"/>
          <w:szCs w:val="24"/>
        </w:rPr>
      </w:pPr>
      <w:bookmarkStart w:id="0" w:name="_GoBack"/>
      <w:bookmarkEnd w:id="0"/>
      <w:r w:rsidRPr="0019179E">
        <w:rPr>
          <w:rFonts w:ascii="Times New Roman" w:hAnsi="Times New Roman" w:cs="Times New Roman"/>
          <w:noProof/>
          <w:sz w:val="24"/>
          <w:szCs w:val="24"/>
          <w:lang w:eastAsia="en-US" w:bidi="th-TH"/>
        </w:rPr>
        <mc:AlternateContent>
          <mc:Choice Requires="wps">
            <w:drawing>
              <wp:anchor distT="0" distB="0" distL="114300" distR="114300" simplePos="0" relativeHeight="251667456" behindDoc="0" locked="0" layoutInCell="1" allowOverlap="1" wp14:anchorId="15EB2CD1" wp14:editId="7A231747">
                <wp:simplePos x="0" y="0"/>
                <wp:positionH relativeFrom="column">
                  <wp:posOffset>5051425</wp:posOffset>
                </wp:positionH>
                <wp:positionV relativeFrom="paragraph">
                  <wp:posOffset>106680</wp:posOffset>
                </wp:positionV>
                <wp:extent cx="965835" cy="360218"/>
                <wp:effectExtent l="76200" t="76200" r="139065" b="135255"/>
                <wp:wrapNone/>
                <wp:docPr id="31" name="Rectangle 31"/>
                <wp:cNvGraphicFramePr/>
                <a:graphic xmlns:a="http://schemas.openxmlformats.org/drawingml/2006/main">
                  <a:graphicData uri="http://schemas.microsoft.com/office/word/2010/wordprocessingShape">
                    <wps:wsp>
                      <wps:cNvSpPr/>
                      <wps:spPr>
                        <a:xfrm>
                          <a:off x="0" y="0"/>
                          <a:ext cx="965835" cy="360218"/>
                        </a:xfrm>
                        <a:prstGeom prst="rect">
                          <a:avLst/>
                        </a:prstGeom>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08B7" w:rsidRPr="00EE12AD" w:rsidRDefault="00C708B7" w:rsidP="00C708B7">
                            <w:pPr>
                              <w:jc w:val="center"/>
                              <w:rPr>
                                <w:rFonts w:ascii="Times New Roman" w:hAnsi="Times New Roman" w:cs="Times New Roman"/>
                              </w:rPr>
                            </w:pPr>
                            <w:r w:rsidRPr="00EE12AD">
                              <w:rPr>
                                <w:rFonts w:ascii="Times New Roman" w:hAnsi="Times New Roman" w:cs="Times New Roman"/>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B2CD1" id="Rectangle 31" o:spid="_x0000_s1053" style="position:absolute;left:0;text-align:left;margin-left:397.75pt;margin-top:8.4pt;width:76.05pt;height:28.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" fillcolor="white [3201]" strokecolor="#ffc000 [3204]" strokeweight="1pt">
                <v:shadow on="t" color="black" opacity="26214f" origin="-.5,-.5" offset=".74836mm,.74836mm"/>
                <v:textbox>
                  <w:txbxContent>
                    <w:p w:rsidR="00C708B7" w:rsidRPr="00EE12AD" w:rsidRDefault="00C708B7" w:rsidP="00C708B7">
                      <w:pPr>
                        <w:jc w:val="center"/>
                        <w:rPr>
                          <w:rFonts w:ascii="Times New Roman" w:hAnsi="Times New Roman" w:cs="Times New Roman"/>
                        </w:rPr>
                      </w:pPr>
                      <w:r w:rsidRPr="00EE12AD">
                        <w:rPr>
                          <w:rFonts w:ascii="Times New Roman" w:hAnsi="Times New Roman" w:cs="Times New Roman"/>
                        </w:rPr>
                        <w:t>Label</w:t>
                      </w:r>
                    </w:p>
                  </w:txbxContent>
                </v:textbox>
              </v:rect>
            </w:pict>
          </mc:Fallback>
        </mc:AlternateContent>
      </w:r>
    </w:p>
    <w:p w:rsidR="0019179E" w:rsidRPr="003D797F" w:rsidRDefault="00C708B7" w:rsidP="0019179E">
      <w:pPr>
        <w:jc w:val="thaiDistribute"/>
        <w:rPr>
          <w:rFonts w:ascii="Times New Roman" w:hAnsi="Times New Roman" w:cs="Times New Roman"/>
          <w:sz w:val="28"/>
          <w:szCs w:val="28"/>
        </w:rPr>
      </w:pPr>
      <w:r w:rsidRPr="003D797F">
        <w:rPr>
          <w:rFonts w:ascii="Times New Roman" w:hAnsi="Times New Roman" w:cs="Times New Roman"/>
          <w:sz w:val="28"/>
          <w:szCs w:val="28"/>
        </w:rPr>
        <w:lastRenderedPageBreak/>
        <w:t>Ordering training the classifier we construct the training set via manual (</w:t>
      </w:r>
      <w:proofErr w:type="spellStart"/>
      <w:r w:rsidR="007E77BC" w:rsidRPr="003D797F">
        <w:rPr>
          <w:rFonts w:ascii="Times New Roman" w:hAnsi="Times New Roman" w:cs="Times New Roman"/>
          <w:sz w:val="28"/>
          <w:szCs w:val="28"/>
        </w:rPr>
        <w:fldChar w:fldCharType="begin"/>
      </w:r>
      <w:r w:rsidR="003D797F">
        <w:rPr>
          <w:rFonts w:ascii="Times New Roman" w:hAnsi="Times New Roman" w:cs="Times New Roman"/>
          <w:sz w:val="28"/>
          <w:szCs w:val="28"/>
        </w:rPr>
        <w:instrText>HYPERLINK "data/New_Traning_set.csv"</w:instrText>
      </w:r>
      <w:r w:rsidR="007E77BC" w:rsidRPr="003D797F">
        <w:rPr>
          <w:rFonts w:ascii="Times New Roman" w:hAnsi="Times New Roman" w:cs="Times New Roman"/>
          <w:sz w:val="28"/>
          <w:szCs w:val="28"/>
        </w:rPr>
        <w:fldChar w:fldCharType="separate"/>
      </w:r>
      <w:r w:rsidRPr="003D797F">
        <w:rPr>
          <w:rStyle w:val="Hyperlink"/>
          <w:rFonts w:ascii="Times New Roman" w:hAnsi="Times New Roman" w:cs="Times New Roman"/>
          <w:sz w:val="28"/>
          <w:szCs w:val="28"/>
        </w:rPr>
        <w:t>Training_set</w:t>
      </w:r>
      <w:proofErr w:type="spellEnd"/>
      <w:r w:rsidR="007E77BC" w:rsidRPr="003D797F">
        <w:rPr>
          <w:rFonts w:ascii="Times New Roman" w:hAnsi="Times New Roman" w:cs="Times New Roman"/>
          <w:sz w:val="28"/>
          <w:szCs w:val="28"/>
        </w:rPr>
        <w:fldChar w:fldCharType="end"/>
      </w:r>
      <w:r w:rsidRPr="003D797F">
        <w:rPr>
          <w:rFonts w:ascii="Times New Roman" w:hAnsi="Times New Roman" w:cs="Times New Roman"/>
          <w:sz w:val="28"/>
          <w:szCs w:val="28"/>
        </w:rPr>
        <w:t xml:space="preserve">)  over than 1000 records. The tweets can have some valuable info about </w:t>
      </w:r>
      <w:proofErr w:type="spellStart"/>
      <w:r w:rsidRPr="003D797F">
        <w:rPr>
          <w:rFonts w:ascii="Times New Roman" w:hAnsi="Times New Roman" w:cs="Times New Roman"/>
          <w:sz w:val="28"/>
          <w:szCs w:val="28"/>
        </w:rPr>
        <w:t>it’s</w:t>
      </w:r>
      <w:proofErr w:type="spellEnd"/>
      <w:r w:rsidRPr="003D797F">
        <w:rPr>
          <w:rFonts w:ascii="Times New Roman" w:hAnsi="Times New Roman" w:cs="Times New Roman"/>
          <w:sz w:val="28"/>
          <w:szCs w:val="28"/>
        </w:rPr>
        <w:t xml:space="preserve"> sentiment and some word without meaning. Therefore, we need to remove stop word and preprocess the tweets.</w:t>
      </w:r>
    </w:p>
    <w:p w:rsidR="00C708B7" w:rsidRPr="0019179E" w:rsidRDefault="00C708B7" w:rsidP="0019179E">
      <w:pPr>
        <w:jc w:val="thaiDistribute"/>
        <w:rPr>
          <w:rFonts w:ascii="Times New Roman" w:hAnsi="Times New Roman" w:cs="Times New Roman"/>
          <w:b/>
          <w:bCs/>
          <w:sz w:val="24"/>
          <w:szCs w:val="24"/>
          <w:u w:val="single"/>
          <w:lang w:bidi="th-TH"/>
        </w:rPr>
      </w:pPr>
      <w:r w:rsidRPr="0019179E">
        <w:rPr>
          <w:rFonts w:ascii="Times New Roman" w:hAnsi="Times New Roman" w:cs="Times New Roman"/>
          <w:b/>
          <w:bCs/>
          <w:sz w:val="24"/>
          <w:szCs w:val="24"/>
          <w:u w:val="single"/>
        </w:rPr>
        <w:t>Preprocess tweets</w:t>
      </w:r>
      <w:r w:rsidRPr="0019179E">
        <w:rPr>
          <w:rFonts w:ascii="Times New Roman" w:hAnsi="Times New Roman" w:cs="Times New Roman"/>
          <w:b/>
          <w:bCs/>
          <w:sz w:val="24"/>
          <w:szCs w:val="24"/>
          <w:u w:val="single"/>
          <w:cs/>
          <w:lang w:bidi="th-TH"/>
        </w:rPr>
        <w:t xml:space="preserve"> </w:t>
      </w:r>
      <w:r w:rsidRPr="0019179E">
        <w:rPr>
          <w:rFonts w:ascii="Times New Roman" w:hAnsi="Times New Roman" w:cs="Times New Roman"/>
          <w:sz w:val="24"/>
          <w:szCs w:val="24"/>
          <w:u w:val="single"/>
          <w:lang w:bidi="th-TH"/>
        </w:rPr>
        <w:t>(</w:t>
      </w:r>
      <w:proofErr w:type="spellStart"/>
      <w:proofErr w:type="gramStart"/>
      <w:r w:rsidRPr="0019179E">
        <w:rPr>
          <w:rFonts w:ascii="Times New Roman" w:hAnsi="Times New Roman" w:cs="Times New Roman"/>
          <w:sz w:val="24"/>
          <w:szCs w:val="24"/>
          <w:u w:val="single"/>
          <w:lang w:bidi="th-TH"/>
        </w:rPr>
        <w:t>processTweet</w:t>
      </w:r>
      <w:proofErr w:type="spellEnd"/>
      <w:r w:rsidRPr="0019179E">
        <w:rPr>
          <w:rFonts w:ascii="Times New Roman" w:hAnsi="Times New Roman" w:cs="Times New Roman"/>
          <w:sz w:val="24"/>
          <w:szCs w:val="24"/>
          <w:u w:val="single"/>
          <w:lang w:bidi="th-TH"/>
        </w:rPr>
        <w:t>(</w:t>
      </w:r>
      <w:proofErr w:type="gramEnd"/>
      <w:r w:rsidRPr="0019179E">
        <w:rPr>
          <w:rFonts w:ascii="Times New Roman" w:hAnsi="Times New Roman" w:cs="Times New Roman"/>
          <w:sz w:val="24"/>
          <w:szCs w:val="24"/>
          <w:u w:val="single"/>
          <w:lang w:bidi="th-TH"/>
        </w:rPr>
        <w:t>)</w:t>
      </w:r>
      <w:r w:rsidRPr="0019179E">
        <w:rPr>
          <w:rFonts w:ascii="Times New Roman" w:hAnsi="Times New Roman" w:cs="Times New Roman"/>
          <w:sz w:val="24"/>
          <w:szCs w:val="24"/>
          <w:u w:val="single"/>
          <w:cs/>
          <w:lang w:bidi="th-TH"/>
        </w:rPr>
        <w:t xml:space="preserve"> </w:t>
      </w:r>
      <w:r w:rsidRPr="0019179E">
        <w:rPr>
          <w:rFonts w:ascii="Times New Roman" w:hAnsi="Times New Roman" w:cs="Times New Roman"/>
          <w:sz w:val="24"/>
          <w:szCs w:val="24"/>
          <w:u w:val="single"/>
          <w:lang w:bidi="th-TH"/>
        </w:rPr>
        <w:t>)</w:t>
      </w:r>
    </w:p>
    <w:p w:rsidR="00C708B7" w:rsidRPr="003D797F" w:rsidRDefault="00C708B7" w:rsidP="0019179E">
      <w:pPr>
        <w:pStyle w:val="ListParagraph"/>
        <w:numPr>
          <w:ilvl w:val="0"/>
          <w:numId w:val="10"/>
        </w:numPr>
        <w:spacing w:before="0" w:after="160" w:line="259" w:lineRule="auto"/>
        <w:jc w:val="thaiDistribute"/>
        <w:rPr>
          <w:rFonts w:ascii="Times New Roman" w:hAnsi="Times New Roman" w:cs="Times New Roman"/>
          <w:b/>
          <w:bCs/>
          <w:sz w:val="28"/>
          <w:szCs w:val="28"/>
          <w:u w:val="single"/>
        </w:rPr>
      </w:pPr>
      <w:r w:rsidRPr="003D797F">
        <w:rPr>
          <w:rFonts w:ascii="Times New Roman" w:hAnsi="Times New Roman" w:cs="Times New Roman"/>
          <w:sz w:val="28"/>
          <w:szCs w:val="28"/>
        </w:rPr>
        <w:t>Convert the tweets to lower case.</w:t>
      </w:r>
    </w:p>
    <w:p w:rsidR="00C708B7" w:rsidRPr="003D797F" w:rsidRDefault="00C708B7" w:rsidP="0019179E">
      <w:pPr>
        <w:pStyle w:val="ListParagraph"/>
        <w:numPr>
          <w:ilvl w:val="0"/>
          <w:numId w:val="10"/>
        </w:numPr>
        <w:spacing w:before="0" w:after="160" w:line="259" w:lineRule="auto"/>
        <w:jc w:val="thaiDistribute"/>
        <w:rPr>
          <w:rFonts w:ascii="Times New Roman" w:hAnsi="Times New Roman" w:cs="Times New Roman"/>
          <w:b/>
          <w:bCs/>
          <w:sz w:val="28"/>
          <w:szCs w:val="28"/>
          <w:u w:val="single"/>
        </w:rPr>
      </w:pPr>
      <w:r w:rsidRPr="003D797F">
        <w:rPr>
          <w:rFonts w:ascii="Times New Roman" w:hAnsi="Times New Roman" w:cs="Times New Roman"/>
          <w:sz w:val="28"/>
          <w:szCs w:val="28"/>
        </w:rPr>
        <w:t>Replace URLs with generic word URL.</w:t>
      </w:r>
    </w:p>
    <w:p w:rsidR="00C708B7" w:rsidRPr="003D797F" w:rsidRDefault="00C708B7" w:rsidP="0019179E">
      <w:pPr>
        <w:pStyle w:val="ListParagraph"/>
        <w:numPr>
          <w:ilvl w:val="0"/>
          <w:numId w:val="10"/>
        </w:numPr>
        <w:spacing w:before="0" w:after="160" w:line="259" w:lineRule="auto"/>
        <w:jc w:val="thaiDistribute"/>
        <w:rPr>
          <w:rFonts w:ascii="Times New Roman" w:hAnsi="Times New Roman" w:cs="Times New Roman"/>
          <w:sz w:val="28"/>
          <w:szCs w:val="28"/>
        </w:rPr>
      </w:pPr>
      <w:r w:rsidRPr="003D797F">
        <w:rPr>
          <w:rFonts w:ascii="Times New Roman" w:hAnsi="Times New Roman" w:cs="Times New Roman"/>
          <w:sz w:val="28"/>
          <w:szCs w:val="28"/>
        </w:rPr>
        <w:t>Eliminate "@username" via regex matching or replace it with generic word AT_USER.</w:t>
      </w:r>
    </w:p>
    <w:p w:rsidR="00C708B7" w:rsidRPr="003D797F" w:rsidRDefault="00C708B7" w:rsidP="0019179E">
      <w:pPr>
        <w:pStyle w:val="ListParagraph"/>
        <w:numPr>
          <w:ilvl w:val="0"/>
          <w:numId w:val="10"/>
        </w:numPr>
        <w:spacing w:before="0" w:after="160" w:line="259" w:lineRule="auto"/>
        <w:jc w:val="thaiDistribute"/>
        <w:rPr>
          <w:rFonts w:ascii="Times New Roman" w:hAnsi="Times New Roman" w:cs="Times New Roman"/>
          <w:b/>
          <w:bCs/>
          <w:sz w:val="28"/>
          <w:szCs w:val="28"/>
          <w:u w:val="single"/>
        </w:rPr>
      </w:pPr>
      <w:r w:rsidRPr="003D797F">
        <w:rPr>
          <w:rFonts w:ascii="Times New Roman" w:hAnsi="Times New Roman" w:cs="Times New Roman"/>
          <w:sz w:val="28"/>
          <w:szCs w:val="28"/>
        </w:rPr>
        <w:t>Replace #hashtag with exact same word without the hash.</w:t>
      </w:r>
    </w:p>
    <w:p w:rsidR="00C708B7" w:rsidRPr="003D797F" w:rsidRDefault="00C708B7" w:rsidP="0019179E">
      <w:pPr>
        <w:pStyle w:val="ListParagraph"/>
        <w:numPr>
          <w:ilvl w:val="0"/>
          <w:numId w:val="10"/>
        </w:numPr>
        <w:spacing w:before="0" w:after="160" w:line="259" w:lineRule="auto"/>
        <w:jc w:val="thaiDistribute"/>
        <w:rPr>
          <w:rFonts w:ascii="Times New Roman" w:hAnsi="Times New Roman" w:cs="Times New Roman"/>
          <w:b/>
          <w:bCs/>
          <w:sz w:val="28"/>
          <w:szCs w:val="28"/>
          <w:u w:val="single"/>
        </w:rPr>
      </w:pPr>
      <w:r w:rsidRPr="003D797F">
        <w:rPr>
          <w:rFonts w:ascii="Times New Roman" w:hAnsi="Times New Roman" w:cs="Times New Roman"/>
          <w:sz w:val="28"/>
          <w:szCs w:val="28"/>
        </w:rPr>
        <w:t>Remove punctuation at the start and ending of tweets.</w:t>
      </w: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EE12AD" w:rsidP="0019179E">
      <w:pPr>
        <w:pStyle w:val="ListParagraph"/>
        <w:jc w:val="thaiDistribute"/>
        <w:rPr>
          <w:rFonts w:ascii="Times New Roman" w:hAnsi="Times New Roman" w:cs="Times New Roman"/>
          <w:b/>
          <w:bCs/>
          <w:sz w:val="24"/>
          <w:szCs w:val="24"/>
          <w:u w:val="single"/>
        </w:rPr>
      </w:pPr>
      <w:r w:rsidRPr="0019179E">
        <w:rPr>
          <w:rFonts w:ascii="Times New Roman" w:hAnsi="Times New Roman" w:cs="Times New Roman"/>
          <w:b/>
          <w:bCs/>
          <w:noProof/>
          <w:sz w:val="24"/>
          <w:szCs w:val="24"/>
          <w:u w:val="single"/>
          <w:lang w:eastAsia="en-US" w:bidi="th-TH"/>
        </w:rPr>
        <w:drawing>
          <wp:anchor distT="0" distB="0" distL="114300" distR="114300" simplePos="0" relativeHeight="251669504" behindDoc="0" locked="0" layoutInCell="1" allowOverlap="1" wp14:anchorId="498E8960" wp14:editId="7C391006">
            <wp:simplePos x="0" y="0"/>
            <wp:positionH relativeFrom="margin">
              <wp:align>center</wp:align>
            </wp:positionH>
            <wp:positionV relativeFrom="paragraph">
              <wp:posOffset>12065</wp:posOffset>
            </wp:positionV>
            <wp:extent cx="3769360" cy="183515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9360"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19179E" w:rsidRDefault="00C708B7" w:rsidP="0019179E">
      <w:pPr>
        <w:pStyle w:val="ListParagraph"/>
        <w:jc w:val="thaiDistribute"/>
        <w:rPr>
          <w:rFonts w:ascii="Times New Roman" w:hAnsi="Times New Roman" w:cs="Times New Roman"/>
          <w:b/>
          <w:bCs/>
          <w:sz w:val="24"/>
          <w:szCs w:val="24"/>
          <w:u w:val="single"/>
        </w:rPr>
      </w:pPr>
    </w:p>
    <w:p w:rsidR="00C708B7" w:rsidRPr="003D797F" w:rsidRDefault="00C708B7" w:rsidP="0019179E">
      <w:pPr>
        <w:pStyle w:val="ListParagraph"/>
        <w:ind w:left="0"/>
        <w:jc w:val="thaiDistribute"/>
        <w:rPr>
          <w:rFonts w:ascii="Times New Roman" w:hAnsi="Times New Roman" w:cs="Times New Roman"/>
          <w:b/>
          <w:bCs/>
          <w:sz w:val="28"/>
          <w:szCs w:val="28"/>
          <w:u w:val="single"/>
        </w:rPr>
      </w:pPr>
      <w:r w:rsidRPr="003D797F">
        <w:rPr>
          <w:rFonts w:ascii="Times New Roman" w:hAnsi="Times New Roman" w:cs="Times New Roman"/>
          <w:b/>
          <w:bCs/>
          <w:sz w:val="28"/>
          <w:szCs w:val="28"/>
          <w:u w:val="single"/>
        </w:rPr>
        <w:t>Feature Vector (</w:t>
      </w:r>
      <w:proofErr w:type="spellStart"/>
      <w:proofErr w:type="gramStart"/>
      <w:r w:rsidRPr="003D797F">
        <w:rPr>
          <w:rFonts w:ascii="Times New Roman" w:hAnsi="Times New Roman" w:cs="Times New Roman"/>
          <w:b/>
          <w:bCs/>
          <w:sz w:val="28"/>
          <w:szCs w:val="28"/>
          <w:u w:val="single"/>
        </w:rPr>
        <w:t>getFeatureVector</w:t>
      </w:r>
      <w:proofErr w:type="spellEnd"/>
      <w:r w:rsidRPr="003D797F">
        <w:rPr>
          <w:rFonts w:ascii="Times New Roman" w:hAnsi="Times New Roman" w:cs="Times New Roman"/>
          <w:b/>
          <w:bCs/>
          <w:sz w:val="28"/>
          <w:szCs w:val="28"/>
          <w:u w:val="single"/>
        </w:rPr>
        <w:t>(</w:t>
      </w:r>
      <w:proofErr w:type="gramEnd"/>
      <w:r w:rsidRPr="003D797F">
        <w:rPr>
          <w:rFonts w:ascii="Times New Roman" w:hAnsi="Times New Roman" w:cs="Times New Roman"/>
          <w:b/>
          <w:bCs/>
          <w:sz w:val="28"/>
          <w:szCs w:val="28"/>
          <w:u w:val="single"/>
        </w:rPr>
        <w:t>) )</w:t>
      </w:r>
    </w:p>
    <w:p w:rsidR="00C708B7" w:rsidRDefault="00C708B7" w:rsidP="0019179E">
      <w:pPr>
        <w:pStyle w:val="ListParagraph"/>
        <w:ind w:left="0"/>
        <w:jc w:val="thaiDistribute"/>
        <w:rPr>
          <w:rFonts w:ascii="Times New Roman" w:hAnsi="Times New Roman" w:cs="Times New Roman"/>
          <w:sz w:val="28"/>
          <w:szCs w:val="28"/>
          <w:lang w:bidi="th-TH"/>
        </w:rPr>
      </w:pPr>
      <w:r w:rsidRPr="003D797F">
        <w:rPr>
          <w:rFonts w:ascii="Times New Roman" w:hAnsi="Times New Roman" w:cs="Times New Roman"/>
          <w:sz w:val="28"/>
          <w:szCs w:val="28"/>
          <w:rtl/>
          <w:cs/>
        </w:rPr>
        <w:tab/>
      </w:r>
      <w:r w:rsidRPr="003D797F">
        <w:rPr>
          <w:rFonts w:ascii="Times New Roman" w:hAnsi="Times New Roman" w:cs="Times New Roman"/>
          <w:sz w:val="28"/>
          <w:szCs w:val="28"/>
          <w:lang w:bidi="th-TH"/>
        </w:rPr>
        <w:t>Feature vector is the most important concept in implementing a classifier. A good feature vector directly determines how successful your classifier will be. The feature vector is used to build a model which the classifier learns from the training data and further can be used to classify previously unseen data. In tweets, we can use the presence/absence of words that appear in tweet as feature. In the training data, consisting of vote Hillary Clinton and vote Donald Trump, we can split each tweet into words and add each word to the feature vector.</w:t>
      </w:r>
      <w:r w:rsidRPr="003D797F">
        <w:rPr>
          <w:rFonts w:ascii="Times New Roman" w:hAnsi="Times New Roman" w:cs="Times New Roman"/>
          <w:sz w:val="28"/>
          <w:szCs w:val="28"/>
        </w:rPr>
        <w:t xml:space="preserve"> </w:t>
      </w:r>
      <w:r w:rsidRPr="003D797F">
        <w:rPr>
          <w:rFonts w:ascii="Times New Roman" w:hAnsi="Times New Roman" w:cs="Times New Roman"/>
          <w:sz w:val="28"/>
          <w:szCs w:val="28"/>
          <w:lang w:bidi="th-TH"/>
        </w:rPr>
        <w:t>Some of the words might not have any say in indicating the sentiment of a tweet and hence we can filter them out. Before adding the words to the feature vector, we need to preprocess them in order to filter, otherwise, the feature vector will explode.</w:t>
      </w:r>
    </w:p>
    <w:p w:rsidR="003D797F" w:rsidRDefault="003D797F" w:rsidP="0019179E">
      <w:pPr>
        <w:pStyle w:val="ListParagraph"/>
        <w:ind w:left="0"/>
        <w:jc w:val="thaiDistribute"/>
        <w:rPr>
          <w:rFonts w:ascii="Times New Roman" w:hAnsi="Times New Roman" w:cs="Times New Roman"/>
          <w:sz w:val="28"/>
          <w:szCs w:val="28"/>
          <w:lang w:bidi="th-TH"/>
        </w:rPr>
      </w:pPr>
    </w:p>
    <w:p w:rsidR="003D797F" w:rsidRDefault="003D797F" w:rsidP="0019179E">
      <w:pPr>
        <w:pStyle w:val="ListParagraph"/>
        <w:ind w:left="0"/>
        <w:jc w:val="thaiDistribute"/>
        <w:rPr>
          <w:rFonts w:ascii="Times New Roman" w:hAnsi="Times New Roman" w:cs="Times New Roman"/>
          <w:sz w:val="28"/>
          <w:szCs w:val="28"/>
          <w:lang w:bidi="th-TH"/>
        </w:rPr>
      </w:pPr>
    </w:p>
    <w:p w:rsidR="003D797F" w:rsidRPr="003D797F" w:rsidRDefault="003D797F" w:rsidP="0019179E">
      <w:pPr>
        <w:pStyle w:val="ListParagraph"/>
        <w:ind w:left="0"/>
        <w:jc w:val="thaiDistribute"/>
        <w:rPr>
          <w:rFonts w:ascii="Times New Roman" w:hAnsi="Times New Roman" w:cs="Times New Roman"/>
          <w:sz w:val="28"/>
          <w:szCs w:val="28"/>
          <w:lang w:bidi="th-TH"/>
        </w:rPr>
      </w:pPr>
    </w:p>
    <w:p w:rsidR="00C708B7" w:rsidRPr="003D797F" w:rsidRDefault="00C708B7" w:rsidP="0019179E">
      <w:pPr>
        <w:pStyle w:val="ListParagraph"/>
        <w:ind w:left="0"/>
        <w:jc w:val="thaiDistribute"/>
        <w:rPr>
          <w:rFonts w:ascii="Times New Roman" w:hAnsi="Times New Roman" w:cs="Times New Roman"/>
          <w:b/>
          <w:bCs/>
          <w:sz w:val="28"/>
          <w:szCs w:val="28"/>
          <w:u w:val="single"/>
          <w:lang w:bidi="th-TH"/>
        </w:rPr>
      </w:pPr>
      <w:r w:rsidRPr="0019179E">
        <w:rPr>
          <w:rFonts w:ascii="Times New Roman" w:hAnsi="Times New Roman" w:cs="Times New Roman"/>
          <w:sz w:val="24"/>
          <w:szCs w:val="24"/>
          <w:lang w:bidi="th-TH"/>
        </w:rPr>
        <w:lastRenderedPageBreak/>
        <w:tab/>
      </w:r>
      <w:r w:rsidRPr="003D797F">
        <w:rPr>
          <w:rFonts w:ascii="Times New Roman" w:hAnsi="Times New Roman" w:cs="Times New Roman"/>
          <w:b/>
          <w:bCs/>
          <w:sz w:val="28"/>
          <w:szCs w:val="28"/>
          <w:u w:val="single"/>
          <w:lang w:bidi="th-TH"/>
        </w:rPr>
        <w:t xml:space="preserve">Filtering tweet words </w:t>
      </w:r>
    </w:p>
    <w:p w:rsidR="00C708B7" w:rsidRPr="003D797F" w:rsidRDefault="00C708B7" w:rsidP="0019179E">
      <w:pPr>
        <w:pStyle w:val="ListParagraph"/>
        <w:numPr>
          <w:ilvl w:val="0"/>
          <w:numId w:val="11"/>
        </w:numPr>
        <w:spacing w:before="0" w:after="160" w:line="259" w:lineRule="auto"/>
        <w:jc w:val="thaiDistribute"/>
        <w:rPr>
          <w:rFonts w:ascii="Times New Roman" w:hAnsi="Times New Roman" w:cs="Times New Roman"/>
          <w:sz w:val="28"/>
          <w:szCs w:val="28"/>
        </w:rPr>
      </w:pPr>
      <w:r w:rsidRPr="003D797F">
        <w:rPr>
          <w:rFonts w:ascii="Times New Roman" w:hAnsi="Times New Roman" w:cs="Times New Roman"/>
          <w:sz w:val="28"/>
          <w:szCs w:val="28"/>
        </w:rPr>
        <w:t xml:space="preserve">Remove stop word (is, a, the, with etc.) You can look in the detail of stop word </w:t>
      </w:r>
      <w:r w:rsidRPr="003D797F">
        <w:rPr>
          <w:rFonts w:ascii="Times New Roman" w:hAnsi="Times New Roman" w:cs="Times New Roman"/>
          <w:sz w:val="28"/>
          <w:szCs w:val="28"/>
          <w:lang w:bidi="th-TH"/>
        </w:rPr>
        <w:t xml:space="preserve">at </w:t>
      </w:r>
      <w:hyperlink r:id="rId11" w:history="1">
        <w:r w:rsidRPr="003D797F">
          <w:rPr>
            <w:rStyle w:val="Hyperlink"/>
            <w:rFonts w:ascii="Times New Roman" w:hAnsi="Times New Roman" w:cs="Times New Roman"/>
            <w:sz w:val="28"/>
            <w:szCs w:val="28"/>
            <w:lang w:bidi="th-TH"/>
          </w:rPr>
          <w:t>Stopword.txt</w:t>
        </w:r>
      </w:hyperlink>
      <w:r w:rsidRPr="003D797F">
        <w:rPr>
          <w:rFonts w:ascii="Times New Roman" w:hAnsi="Times New Roman" w:cs="Times New Roman"/>
          <w:sz w:val="28"/>
          <w:szCs w:val="28"/>
          <w:lang w:bidi="th-TH"/>
        </w:rPr>
        <w:t>. (</w:t>
      </w:r>
      <w:proofErr w:type="spellStart"/>
      <w:proofErr w:type="gramStart"/>
      <w:r w:rsidRPr="003D797F">
        <w:rPr>
          <w:rFonts w:ascii="Times New Roman" w:hAnsi="Times New Roman" w:cs="Times New Roman"/>
          <w:sz w:val="28"/>
          <w:szCs w:val="28"/>
          <w:lang w:bidi="th-TH"/>
        </w:rPr>
        <w:t>getStopWordList</w:t>
      </w:r>
      <w:proofErr w:type="spellEnd"/>
      <w:r w:rsidRPr="003D797F">
        <w:rPr>
          <w:rFonts w:ascii="Times New Roman" w:hAnsi="Times New Roman" w:cs="Times New Roman"/>
          <w:sz w:val="28"/>
          <w:szCs w:val="28"/>
          <w:lang w:bidi="th-TH"/>
        </w:rPr>
        <w:t>(</w:t>
      </w:r>
      <w:proofErr w:type="gramEnd"/>
      <w:r w:rsidRPr="003D797F">
        <w:rPr>
          <w:rFonts w:ascii="Times New Roman" w:hAnsi="Times New Roman" w:cs="Times New Roman"/>
          <w:sz w:val="28"/>
          <w:szCs w:val="28"/>
          <w:lang w:bidi="th-TH"/>
        </w:rPr>
        <w:t>) )</w:t>
      </w:r>
    </w:p>
    <w:p w:rsidR="00C708B7" w:rsidRPr="003D797F" w:rsidRDefault="00C708B7" w:rsidP="0019179E">
      <w:pPr>
        <w:pStyle w:val="ListParagraph"/>
        <w:numPr>
          <w:ilvl w:val="0"/>
          <w:numId w:val="11"/>
        </w:numPr>
        <w:spacing w:before="0" w:after="160" w:line="259" w:lineRule="auto"/>
        <w:jc w:val="thaiDistribute"/>
        <w:rPr>
          <w:rFonts w:ascii="Times New Roman" w:hAnsi="Times New Roman" w:cs="Times New Roman"/>
          <w:sz w:val="28"/>
          <w:szCs w:val="28"/>
        </w:rPr>
      </w:pPr>
      <w:r w:rsidRPr="003D797F">
        <w:rPr>
          <w:rFonts w:ascii="Times New Roman" w:hAnsi="Times New Roman" w:cs="Times New Roman"/>
          <w:sz w:val="28"/>
          <w:szCs w:val="28"/>
          <w:lang w:bidi="th-TH"/>
        </w:rPr>
        <w:t>Remove repeating letters (</w:t>
      </w:r>
      <w:proofErr w:type="spellStart"/>
      <w:proofErr w:type="gramStart"/>
      <w:r w:rsidRPr="003D797F">
        <w:rPr>
          <w:rFonts w:ascii="Times New Roman" w:hAnsi="Times New Roman" w:cs="Times New Roman"/>
          <w:sz w:val="28"/>
          <w:szCs w:val="28"/>
          <w:lang w:bidi="th-TH"/>
        </w:rPr>
        <w:t>replaceTwoOrMore</w:t>
      </w:r>
      <w:proofErr w:type="spellEnd"/>
      <w:r w:rsidRPr="003D797F">
        <w:rPr>
          <w:rFonts w:ascii="Times New Roman" w:hAnsi="Times New Roman" w:cs="Times New Roman"/>
          <w:sz w:val="28"/>
          <w:szCs w:val="28"/>
          <w:lang w:bidi="th-TH"/>
        </w:rPr>
        <w:t>(</w:t>
      </w:r>
      <w:proofErr w:type="gramEnd"/>
      <w:r w:rsidRPr="003D797F">
        <w:rPr>
          <w:rFonts w:ascii="Times New Roman" w:hAnsi="Times New Roman" w:cs="Times New Roman"/>
          <w:sz w:val="28"/>
          <w:szCs w:val="28"/>
          <w:lang w:bidi="th-TH"/>
        </w:rPr>
        <w:t>) )</w:t>
      </w:r>
    </w:p>
    <w:p w:rsidR="00C708B7" w:rsidRPr="0019179E" w:rsidRDefault="00C708B7" w:rsidP="0019179E">
      <w:pPr>
        <w:pStyle w:val="ListParagraph"/>
        <w:numPr>
          <w:ilvl w:val="0"/>
          <w:numId w:val="11"/>
        </w:numPr>
        <w:spacing w:before="0" w:after="160" w:line="259" w:lineRule="auto"/>
        <w:jc w:val="thaiDistribute"/>
        <w:rPr>
          <w:rFonts w:ascii="Times New Roman" w:hAnsi="Times New Roman" w:cs="Times New Roman"/>
          <w:sz w:val="24"/>
          <w:szCs w:val="24"/>
        </w:rPr>
      </w:pPr>
      <w:r w:rsidRPr="0019179E">
        <w:rPr>
          <w:rFonts w:ascii="Times New Roman" w:hAnsi="Times New Roman" w:cs="Times New Roman"/>
          <w:sz w:val="24"/>
          <w:szCs w:val="24"/>
          <w:lang w:bidi="th-TH"/>
        </w:rPr>
        <w:t>Remove word which don’t start with an alphabet.</w:t>
      </w:r>
    </w:p>
    <w:p w:rsidR="00C708B7" w:rsidRPr="0019179E" w:rsidRDefault="00C708B7" w:rsidP="009726E5">
      <w:pPr>
        <w:jc w:val="center"/>
        <w:rPr>
          <w:rFonts w:ascii="Times New Roman" w:hAnsi="Times New Roman" w:cs="Times New Roman"/>
          <w:sz w:val="24"/>
          <w:szCs w:val="24"/>
        </w:rPr>
      </w:pPr>
      <w:r w:rsidRPr="0019179E">
        <w:rPr>
          <w:rFonts w:ascii="Times New Roman" w:hAnsi="Times New Roman" w:cs="Times New Roman"/>
          <w:noProof/>
          <w:sz w:val="24"/>
          <w:szCs w:val="24"/>
          <w:lang w:eastAsia="en-US" w:bidi="th-TH"/>
        </w:rPr>
        <w:drawing>
          <wp:inline distT="0" distB="0" distL="0" distR="0" wp14:anchorId="50EAF58F" wp14:editId="60DB6050">
            <wp:extent cx="5788025" cy="2208530"/>
            <wp:effectExtent l="0" t="0" r="317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025" cy="2208530"/>
                    </a:xfrm>
                    <a:prstGeom prst="rect">
                      <a:avLst/>
                    </a:prstGeom>
                    <a:noFill/>
                    <a:ln>
                      <a:noFill/>
                    </a:ln>
                  </pic:spPr>
                </pic:pic>
              </a:graphicData>
            </a:graphic>
          </wp:inline>
        </w:drawing>
      </w:r>
    </w:p>
    <w:p w:rsidR="00C708B7" w:rsidRPr="0019179E" w:rsidRDefault="00C708B7" w:rsidP="009726E5">
      <w:pPr>
        <w:jc w:val="center"/>
        <w:rPr>
          <w:rFonts w:ascii="Times New Roman" w:hAnsi="Times New Roman" w:cs="Times New Roman"/>
          <w:sz w:val="24"/>
          <w:szCs w:val="24"/>
        </w:rPr>
      </w:pPr>
      <w:r w:rsidRPr="0019179E">
        <w:rPr>
          <w:rFonts w:ascii="Times New Roman" w:hAnsi="Times New Roman" w:cs="Times New Roman"/>
          <w:noProof/>
          <w:sz w:val="24"/>
          <w:szCs w:val="24"/>
          <w:lang w:eastAsia="en-US" w:bidi="th-TH"/>
        </w:rPr>
        <w:drawing>
          <wp:inline distT="0" distB="0" distL="0" distR="0" wp14:anchorId="5B0AD672" wp14:editId="49D1B725">
            <wp:extent cx="5819775" cy="8794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233" cy="892924"/>
                    </a:xfrm>
                    <a:prstGeom prst="rect">
                      <a:avLst/>
                    </a:prstGeom>
                    <a:noFill/>
                    <a:ln>
                      <a:noFill/>
                    </a:ln>
                  </pic:spPr>
                </pic:pic>
              </a:graphicData>
            </a:graphic>
          </wp:inline>
        </w:drawing>
      </w:r>
    </w:p>
    <w:p w:rsidR="00C708B7" w:rsidRPr="0019179E" w:rsidRDefault="00C708B7" w:rsidP="009726E5">
      <w:pPr>
        <w:pStyle w:val="ListParagraph"/>
        <w:ind w:left="0"/>
        <w:jc w:val="center"/>
        <w:rPr>
          <w:rFonts w:ascii="Times New Roman" w:hAnsi="Times New Roman" w:cs="Times New Roman"/>
          <w:sz w:val="24"/>
          <w:szCs w:val="24"/>
        </w:rPr>
      </w:pPr>
      <w:r w:rsidRPr="0019179E">
        <w:rPr>
          <w:rFonts w:ascii="Times New Roman" w:hAnsi="Times New Roman" w:cs="Times New Roman"/>
          <w:noProof/>
          <w:sz w:val="24"/>
          <w:szCs w:val="24"/>
          <w:lang w:eastAsia="en-US" w:bidi="th-TH"/>
        </w:rPr>
        <w:drawing>
          <wp:inline distT="0" distB="0" distL="0" distR="0" wp14:anchorId="0D6BD738" wp14:editId="7D2C2B79">
            <wp:extent cx="5800725" cy="2491105"/>
            <wp:effectExtent l="0" t="0" r="9525"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1793" cy="2504447"/>
                    </a:xfrm>
                    <a:prstGeom prst="rect">
                      <a:avLst/>
                    </a:prstGeom>
                    <a:noFill/>
                    <a:ln>
                      <a:noFill/>
                    </a:ln>
                  </pic:spPr>
                </pic:pic>
              </a:graphicData>
            </a:graphic>
          </wp:inline>
        </w:drawing>
      </w:r>
    </w:p>
    <w:p w:rsidR="00C708B7" w:rsidRPr="0019179E" w:rsidRDefault="00C708B7" w:rsidP="0019179E">
      <w:pPr>
        <w:pStyle w:val="ListParagraph"/>
        <w:ind w:left="0"/>
        <w:jc w:val="thaiDistribute"/>
        <w:rPr>
          <w:rFonts w:ascii="Times New Roman" w:hAnsi="Times New Roman" w:cs="Times New Roman"/>
          <w:sz w:val="24"/>
          <w:szCs w:val="24"/>
        </w:rPr>
      </w:pPr>
    </w:p>
    <w:p w:rsidR="00C708B7" w:rsidRPr="003D797F" w:rsidRDefault="00C708B7" w:rsidP="0019179E">
      <w:pPr>
        <w:jc w:val="thaiDistribute"/>
        <w:rPr>
          <w:rFonts w:ascii="Times New Roman" w:hAnsi="Times New Roman" w:cs="Times New Roman"/>
          <w:sz w:val="28"/>
          <w:szCs w:val="28"/>
          <w:lang w:bidi="th-TH"/>
        </w:rPr>
      </w:pPr>
      <w:r w:rsidRPr="003D797F">
        <w:rPr>
          <w:rFonts w:ascii="Times New Roman" w:hAnsi="Times New Roman" w:cs="Times New Roman"/>
          <w:sz w:val="28"/>
          <w:szCs w:val="28"/>
          <w:lang w:bidi="th-TH"/>
        </w:rPr>
        <w:t xml:space="preserve">Supposing you want to know the detail of above source code, you can go to </w:t>
      </w:r>
      <w:hyperlink r:id="rId15" w:history="1">
        <w:r w:rsidRPr="003D797F">
          <w:rPr>
            <w:rStyle w:val="Hyperlink"/>
            <w:rFonts w:ascii="Times New Roman" w:hAnsi="Times New Roman" w:cs="Times New Roman"/>
            <w:sz w:val="28"/>
            <w:szCs w:val="28"/>
            <w:lang w:bidi="th-TH"/>
          </w:rPr>
          <w:t>filtering_tweet_word.py</w:t>
        </w:r>
      </w:hyperlink>
      <w:r w:rsidRPr="003D797F">
        <w:rPr>
          <w:rFonts w:ascii="Times New Roman" w:hAnsi="Times New Roman" w:cs="Times New Roman"/>
          <w:sz w:val="28"/>
          <w:szCs w:val="28"/>
          <w:lang w:bidi="th-TH"/>
        </w:rPr>
        <w:t xml:space="preserve">. The main process is </w:t>
      </w:r>
      <w:hyperlink r:id="rId16" w:history="1">
        <w:r w:rsidRPr="003D797F">
          <w:rPr>
            <w:rStyle w:val="Hyperlink"/>
            <w:rFonts w:ascii="Times New Roman" w:hAnsi="Times New Roman" w:cs="Times New Roman"/>
            <w:sz w:val="28"/>
            <w:szCs w:val="28"/>
            <w:lang w:bidi="th-TH"/>
          </w:rPr>
          <w:t>read_tweet.py</w:t>
        </w:r>
      </w:hyperlink>
      <w:r w:rsidRPr="003D797F">
        <w:rPr>
          <w:rFonts w:ascii="Times New Roman" w:hAnsi="Times New Roman" w:cs="Times New Roman"/>
          <w:sz w:val="28"/>
          <w:szCs w:val="28"/>
          <w:lang w:bidi="th-TH"/>
        </w:rPr>
        <w:t xml:space="preserve"> ,including : Reading CSV file , Calling preprocess function, feature extraction (</w:t>
      </w:r>
      <w:proofErr w:type="spellStart"/>
      <w:r w:rsidRPr="003D797F">
        <w:rPr>
          <w:rFonts w:ascii="Times New Roman" w:hAnsi="Times New Roman" w:cs="Times New Roman"/>
          <w:sz w:val="28"/>
          <w:szCs w:val="28"/>
          <w:lang w:bidi="th-TH"/>
        </w:rPr>
        <w:t>extract_features</w:t>
      </w:r>
      <w:proofErr w:type="spellEnd"/>
      <w:r w:rsidRPr="003D797F">
        <w:rPr>
          <w:rFonts w:ascii="Times New Roman" w:hAnsi="Times New Roman" w:cs="Times New Roman"/>
          <w:sz w:val="28"/>
          <w:szCs w:val="28"/>
          <w:lang w:bidi="th-TH"/>
        </w:rPr>
        <w:t xml:space="preserve">() ). We </w:t>
      </w:r>
      <w:r w:rsidRPr="003D797F">
        <w:rPr>
          <w:rFonts w:ascii="Times New Roman" w:hAnsi="Times New Roman" w:cs="Times New Roman"/>
          <w:sz w:val="28"/>
          <w:szCs w:val="28"/>
          <w:lang w:bidi="th-TH"/>
        </w:rPr>
        <w:lastRenderedPageBreak/>
        <w:t xml:space="preserve">use National Language </w:t>
      </w:r>
      <w:proofErr w:type="spellStart"/>
      <w:r w:rsidRPr="003D797F">
        <w:rPr>
          <w:rFonts w:ascii="Times New Roman" w:hAnsi="Times New Roman" w:cs="Times New Roman"/>
          <w:sz w:val="28"/>
          <w:szCs w:val="28"/>
          <w:lang w:bidi="th-TH"/>
        </w:rPr>
        <w:t>ToolKit</w:t>
      </w:r>
      <w:proofErr w:type="spellEnd"/>
      <w:r w:rsidRPr="003D797F">
        <w:rPr>
          <w:rFonts w:ascii="Times New Roman" w:hAnsi="Times New Roman" w:cs="Times New Roman"/>
          <w:sz w:val="28"/>
          <w:szCs w:val="28"/>
          <w:lang w:bidi="th-TH"/>
        </w:rPr>
        <w:t xml:space="preserve"> (NLTK) library for extract features. NLTK has a neat feature which enables to extract features as above in bulk for all the tweets and can be done using the below code snippet. The line of interest is "</w:t>
      </w:r>
      <w:proofErr w:type="spellStart"/>
      <w:proofErr w:type="gramStart"/>
      <w:r w:rsidRPr="003D797F">
        <w:rPr>
          <w:rFonts w:ascii="Times New Roman" w:hAnsi="Times New Roman" w:cs="Times New Roman"/>
          <w:b/>
          <w:bCs/>
          <w:sz w:val="28"/>
          <w:szCs w:val="28"/>
          <w:u w:val="single"/>
          <w:lang w:bidi="th-TH"/>
        </w:rPr>
        <w:t>nltk.classify</w:t>
      </w:r>
      <w:proofErr w:type="gramEnd"/>
      <w:r w:rsidRPr="003D797F">
        <w:rPr>
          <w:rFonts w:ascii="Times New Roman" w:hAnsi="Times New Roman" w:cs="Times New Roman"/>
          <w:b/>
          <w:bCs/>
          <w:sz w:val="28"/>
          <w:szCs w:val="28"/>
          <w:u w:val="single"/>
          <w:lang w:bidi="th-TH"/>
        </w:rPr>
        <w:t>.apply_features</w:t>
      </w:r>
      <w:proofErr w:type="spellEnd"/>
      <w:r w:rsidRPr="003D797F">
        <w:rPr>
          <w:rFonts w:ascii="Times New Roman" w:hAnsi="Times New Roman" w:cs="Times New Roman"/>
          <w:b/>
          <w:bCs/>
          <w:sz w:val="28"/>
          <w:szCs w:val="28"/>
          <w:u w:val="single"/>
          <w:lang w:bidi="th-TH"/>
        </w:rPr>
        <w:t>(</w:t>
      </w:r>
      <w:proofErr w:type="spellStart"/>
      <w:r w:rsidRPr="003D797F">
        <w:rPr>
          <w:rFonts w:ascii="Times New Roman" w:hAnsi="Times New Roman" w:cs="Times New Roman"/>
          <w:b/>
          <w:bCs/>
          <w:sz w:val="28"/>
          <w:szCs w:val="28"/>
          <w:u w:val="single"/>
          <w:lang w:bidi="th-TH"/>
        </w:rPr>
        <w:t>extract_features</w:t>
      </w:r>
      <w:proofErr w:type="spellEnd"/>
      <w:r w:rsidRPr="003D797F">
        <w:rPr>
          <w:rFonts w:ascii="Times New Roman" w:hAnsi="Times New Roman" w:cs="Times New Roman"/>
          <w:b/>
          <w:bCs/>
          <w:sz w:val="28"/>
          <w:szCs w:val="28"/>
          <w:u w:val="single"/>
          <w:lang w:bidi="th-TH"/>
        </w:rPr>
        <w:t>, tweets)</w:t>
      </w:r>
      <w:r w:rsidRPr="003D797F">
        <w:rPr>
          <w:rFonts w:ascii="Times New Roman" w:hAnsi="Times New Roman" w:cs="Times New Roman"/>
          <w:sz w:val="28"/>
          <w:szCs w:val="28"/>
          <w:lang w:bidi="th-TH"/>
        </w:rPr>
        <w:t xml:space="preserve">" where you pass in the tweets variable to the </w:t>
      </w:r>
      <w:proofErr w:type="spellStart"/>
      <w:r w:rsidRPr="003D797F">
        <w:rPr>
          <w:rFonts w:ascii="Times New Roman" w:hAnsi="Times New Roman" w:cs="Times New Roman"/>
          <w:sz w:val="28"/>
          <w:szCs w:val="28"/>
          <w:lang w:bidi="th-TH"/>
        </w:rPr>
        <w:t>extract_features</w:t>
      </w:r>
      <w:proofErr w:type="spellEnd"/>
      <w:r w:rsidRPr="003D797F">
        <w:rPr>
          <w:rFonts w:ascii="Times New Roman" w:hAnsi="Times New Roman" w:cs="Times New Roman"/>
          <w:sz w:val="28"/>
          <w:szCs w:val="28"/>
          <w:lang w:bidi="th-TH"/>
        </w:rPr>
        <w:t xml:space="preserve"> method.</w:t>
      </w:r>
    </w:p>
    <w:p w:rsidR="00C708B7" w:rsidRPr="0019179E" w:rsidRDefault="00C708B7" w:rsidP="009726E5">
      <w:pPr>
        <w:jc w:val="center"/>
        <w:rPr>
          <w:rFonts w:ascii="Times New Roman" w:hAnsi="Times New Roman" w:cs="Times New Roman"/>
          <w:b/>
          <w:bCs/>
          <w:sz w:val="24"/>
          <w:szCs w:val="24"/>
          <w:u w:val="single"/>
          <w:lang w:bidi="th-TH"/>
        </w:rPr>
      </w:pPr>
      <w:r w:rsidRPr="0019179E">
        <w:rPr>
          <w:rFonts w:ascii="Times New Roman" w:hAnsi="Times New Roman" w:cs="Times New Roman"/>
          <w:noProof/>
          <w:sz w:val="24"/>
          <w:szCs w:val="24"/>
          <w:cs/>
          <w:lang w:eastAsia="en-US" w:bidi="th-TH"/>
        </w:rPr>
        <w:drawing>
          <wp:inline distT="0" distB="0" distL="0" distR="0" wp14:anchorId="228CC0A3" wp14:editId="0CC6F47A">
            <wp:extent cx="5547383" cy="1690885"/>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5333" cy="1702453"/>
                    </a:xfrm>
                    <a:prstGeom prst="rect">
                      <a:avLst/>
                    </a:prstGeom>
                    <a:noFill/>
                    <a:ln>
                      <a:noFill/>
                    </a:ln>
                  </pic:spPr>
                </pic:pic>
              </a:graphicData>
            </a:graphic>
          </wp:inline>
        </w:drawing>
      </w:r>
    </w:p>
    <w:p w:rsidR="00C708B7" w:rsidRPr="0019179E" w:rsidRDefault="00C708B7" w:rsidP="009726E5">
      <w:pPr>
        <w:jc w:val="center"/>
        <w:rPr>
          <w:rFonts w:ascii="Times New Roman" w:hAnsi="Times New Roman" w:cs="Times New Roman"/>
          <w:b/>
          <w:bCs/>
          <w:sz w:val="24"/>
          <w:szCs w:val="24"/>
          <w:u w:val="single"/>
          <w:lang w:bidi="th-TH"/>
        </w:rPr>
      </w:pPr>
      <w:r w:rsidRPr="0019179E">
        <w:rPr>
          <w:rFonts w:ascii="Times New Roman" w:hAnsi="Times New Roman" w:cs="Times New Roman"/>
          <w:noProof/>
          <w:sz w:val="24"/>
          <w:szCs w:val="24"/>
          <w:lang w:eastAsia="en-US" w:bidi="th-TH"/>
        </w:rPr>
        <w:drawing>
          <wp:inline distT="0" distB="0" distL="0" distR="0" wp14:anchorId="479D95D5" wp14:editId="0389D7FC">
            <wp:extent cx="5546796" cy="11817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361" cy="1185051"/>
                    </a:xfrm>
                    <a:prstGeom prst="rect">
                      <a:avLst/>
                    </a:prstGeom>
                    <a:noFill/>
                    <a:ln>
                      <a:noFill/>
                    </a:ln>
                  </pic:spPr>
                </pic:pic>
              </a:graphicData>
            </a:graphic>
          </wp:inline>
        </w:drawing>
      </w:r>
    </w:p>
    <w:p w:rsidR="00C708B7" w:rsidRPr="0019179E" w:rsidRDefault="00C708B7" w:rsidP="0019179E">
      <w:pPr>
        <w:ind w:left="720"/>
        <w:jc w:val="thaiDistribute"/>
        <w:rPr>
          <w:rFonts w:ascii="Times New Roman" w:hAnsi="Times New Roman" w:cs="Times New Roman"/>
          <w:b/>
          <w:bCs/>
          <w:sz w:val="24"/>
          <w:szCs w:val="24"/>
          <w:u w:val="single"/>
          <w:lang w:bidi="th-TH"/>
        </w:rPr>
      </w:pPr>
    </w:p>
    <w:p w:rsidR="00C708B7" w:rsidRPr="003D797F" w:rsidRDefault="00C708B7" w:rsidP="00EE12AD">
      <w:pPr>
        <w:jc w:val="thaiDistribute"/>
        <w:rPr>
          <w:rFonts w:ascii="Times New Roman" w:hAnsi="Times New Roman" w:cs="Times New Roman"/>
          <w:sz w:val="28"/>
          <w:szCs w:val="28"/>
          <w:lang w:bidi="th-TH"/>
        </w:rPr>
      </w:pPr>
      <w:r w:rsidRPr="003D797F">
        <w:rPr>
          <w:rFonts w:ascii="Times New Roman" w:hAnsi="Times New Roman" w:cs="Times New Roman"/>
          <w:b/>
          <w:bCs/>
          <w:sz w:val="28"/>
          <w:szCs w:val="28"/>
          <w:u w:val="single"/>
          <w:lang w:bidi="th-TH"/>
        </w:rPr>
        <w:t>Naive Bayes Classifier</w:t>
      </w:r>
    </w:p>
    <w:p w:rsidR="00EE12AD" w:rsidRPr="003D797F" w:rsidRDefault="00EE12AD" w:rsidP="00EE12AD">
      <w:pPr>
        <w:jc w:val="thaiDistribute"/>
        <w:rPr>
          <w:rFonts w:ascii="Times New Roman" w:hAnsi="Times New Roman" w:cs="Times New Roman"/>
          <w:sz w:val="28"/>
          <w:szCs w:val="28"/>
          <w:lang w:bidi="th-TH"/>
        </w:rPr>
      </w:pPr>
      <w:r w:rsidRPr="003D797F">
        <w:rPr>
          <w:rFonts w:ascii="Times New Roman" w:hAnsi="Times New Roman" w:cs="Times New Roman"/>
          <w:sz w:val="28"/>
          <w:szCs w:val="28"/>
          <w:lang w:bidi="th-TH"/>
        </w:rPr>
        <w:t xml:space="preserve">           </w:t>
      </w:r>
      <w:r w:rsidR="00C708B7" w:rsidRPr="003D797F">
        <w:rPr>
          <w:rFonts w:ascii="Times New Roman" w:hAnsi="Times New Roman" w:cs="Times New Roman"/>
          <w:sz w:val="28"/>
          <w:szCs w:val="28"/>
          <w:lang w:bidi="th-TH"/>
        </w:rPr>
        <w:t>In machine learning, naive Bayes classifiers are a family of simple probabilistic classifiers based on applying Bayes' theorem with strong (naive) independence assumptions between the features.</w:t>
      </w:r>
      <w:r w:rsidR="00C708B7" w:rsidRPr="003D797F">
        <w:rPr>
          <w:rFonts w:ascii="Times New Roman" w:hAnsi="Times New Roman" w:cs="Times New Roman"/>
          <w:sz w:val="28"/>
          <w:szCs w:val="28"/>
        </w:rPr>
        <w:t xml:space="preserve"> </w:t>
      </w:r>
      <w:r w:rsidR="00C708B7" w:rsidRPr="003D797F">
        <w:rPr>
          <w:rFonts w:ascii="Times New Roman" w:hAnsi="Times New Roman" w:cs="Times New Roman"/>
          <w:sz w:val="28"/>
          <w:szCs w:val="28"/>
          <w:lang w:bidi="th-TH"/>
        </w:rPr>
        <w:t>Naive Bayes classifiers are highly scalable, requiring a number of parameters linear in the number of variables (features/predictors) in a learning problem. In this work, we use Naïve Bayes Classifier that is provided by NLTK library for creating the classifier model shown as the following</w:t>
      </w:r>
      <w:r w:rsidRPr="003D797F">
        <w:rPr>
          <w:rFonts w:ascii="Times New Roman" w:hAnsi="Times New Roman" w:cs="Times New Roman"/>
          <w:sz w:val="28"/>
          <w:szCs w:val="28"/>
          <w:lang w:bidi="th-TH"/>
        </w:rPr>
        <w:t xml:space="preserve"> </w:t>
      </w:r>
      <w:r w:rsidR="00C708B7" w:rsidRPr="003D797F">
        <w:rPr>
          <w:rFonts w:ascii="Times New Roman" w:hAnsi="Times New Roman" w:cs="Times New Roman"/>
          <w:sz w:val="28"/>
          <w:szCs w:val="28"/>
          <w:lang w:bidi="th-TH"/>
        </w:rPr>
        <w:t xml:space="preserve">figure.   </w:t>
      </w:r>
    </w:p>
    <w:p w:rsidR="00EE12AD" w:rsidRDefault="00C708B7" w:rsidP="00EE12AD">
      <w:pPr>
        <w:jc w:val="thaiDistribute"/>
        <w:rPr>
          <w:rFonts w:ascii="Times New Roman" w:hAnsi="Times New Roman" w:cs="Times New Roman"/>
          <w:sz w:val="24"/>
          <w:szCs w:val="24"/>
          <w:lang w:bidi="th-TH"/>
        </w:rPr>
      </w:pPr>
      <w:r w:rsidRPr="0019179E">
        <w:rPr>
          <w:rFonts w:ascii="Times New Roman" w:hAnsi="Times New Roman" w:cs="Times New Roman"/>
          <w:sz w:val="24"/>
          <w:szCs w:val="24"/>
          <w:lang w:bidi="th-TH"/>
        </w:rPr>
        <w:t xml:space="preserve">  </w:t>
      </w:r>
      <w:r w:rsidRPr="0019179E">
        <w:rPr>
          <w:rFonts w:ascii="Times New Roman" w:hAnsi="Times New Roman" w:cs="Times New Roman"/>
          <w:noProof/>
          <w:sz w:val="24"/>
          <w:szCs w:val="24"/>
          <w:lang w:eastAsia="en-US" w:bidi="th-TH"/>
        </w:rPr>
        <w:drawing>
          <wp:inline distT="0" distB="0" distL="0" distR="0" wp14:anchorId="5A2F9C96" wp14:editId="6F970F9D">
            <wp:extent cx="5740694" cy="704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0279" cy="733039"/>
                    </a:xfrm>
                    <a:prstGeom prst="rect">
                      <a:avLst/>
                    </a:prstGeom>
                    <a:noFill/>
                    <a:ln>
                      <a:noFill/>
                    </a:ln>
                  </pic:spPr>
                </pic:pic>
              </a:graphicData>
            </a:graphic>
          </wp:inline>
        </w:drawing>
      </w:r>
    </w:p>
    <w:p w:rsidR="003D797F" w:rsidRDefault="003D797F" w:rsidP="00EE12AD">
      <w:pPr>
        <w:jc w:val="thaiDistribute"/>
        <w:rPr>
          <w:rFonts w:ascii="Times New Roman" w:hAnsi="Times New Roman" w:cs="Times New Roman"/>
          <w:sz w:val="24"/>
          <w:szCs w:val="24"/>
          <w:lang w:bidi="th-TH"/>
        </w:rPr>
      </w:pPr>
    </w:p>
    <w:p w:rsidR="00EE12AD" w:rsidRPr="0019179E" w:rsidRDefault="00EE12AD" w:rsidP="00EE12AD">
      <w:pPr>
        <w:jc w:val="thaiDistribute"/>
        <w:rPr>
          <w:rFonts w:ascii="Times New Roman" w:hAnsi="Times New Roman" w:cs="Times New Roman"/>
          <w:sz w:val="24"/>
          <w:szCs w:val="24"/>
          <w:lang w:bidi="th-TH"/>
        </w:rPr>
      </w:pPr>
    </w:p>
    <w:p w:rsidR="00C708B7" w:rsidRPr="003D797F" w:rsidRDefault="00C708B7" w:rsidP="0019179E">
      <w:pPr>
        <w:jc w:val="thaiDistribute"/>
        <w:rPr>
          <w:rFonts w:ascii="Times New Roman" w:hAnsi="Times New Roman" w:cs="Times New Roman"/>
          <w:b/>
          <w:bCs/>
          <w:sz w:val="28"/>
          <w:szCs w:val="28"/>
          <w:u w:val="single"/>
          <w:lang w:bidi="th-TH"/>
        </w:rPr>
      </w:pPr>
      <w:r w:rsidRPr="003D797F">
        <w:rPr>
          <w:rFonts w:ascii="Times New Roman" w:hAnsi="Times New Roman" w:cs="Times New Roman"/>
          <w:b/>
          <w:bCs/>
          <w:sz w:val="28"/>
          <w:szCs w:val="28"/>
          <w:u w:val="single"/>
          <w:lang w:bidi="th-TH"/>
        </w:rPr>
        <w:lastRenderedPageBreak/>
        <w:t>Prediction the election result.</w:t>
      </w:r>
    </w:p>
    <w:p w:rsidR="00C708B7" w:rsidRPr="003D797F" w:rsidRDefault="00C708B7" w:rsidP="0019179E">
      <w:pPr>
        <w:jc w:val="thaiDistribute"/>
        <w:rPr>
          <w:rFonts w:ascii="Times New Roman" w:hAnsi="Times New Roman" w:cs="Times New Roman"/>
          <w:sz w:val="28"/>
          <w:szCs w:val="28"/>
          <w:lang w:bidi="th-TH"/>
        </w:rPr>
      </w:pPr>
      <w:r w:rsidRPr="003D797F">
        <w:rPr>
          <w:rFonts w:ascii="Times New Roman" w:hAnsi="Times New Roman" w:cs="Times New Roman"/>
          <w:sz w:val="28"/>
          <w:szCs w:val="28"/>
          <w:lang w:bidi="th-TH"/>
        </w:rPr>
        <w:tab/>
        <w:t xml:space="preserve">We use the tweet over than </w:t>
      </w:r>
      <w:r w:rsidR="00EE12AD" w:rsidRPr="003D797F">
        <w:rPr>
          <w:rFonts w:ascii="Times New Roman" w:hAnsi="Times New Roman" w:cs="Times New Roman"/>
          <w:sz w:val="28"/>
          <w:szCs w:val="28"/>
          <w:lang w:bidi="th-TH"/>
        </w:rPr>
        <w:t>80</w:t>
      </w:r>
      <w:r w:rsidR="002F531A">
        <w:rPr>
          <w:rFonts w:ascii="Times New Roman" w:hAnsi="Times New Roman" w:cs="Times New Roman"/>
          <w:sz w:val="28"/>
          <w:szCs w:val="28"/>
          <w:lang w:bidi="th-TH"/>
        </w:rPr>
        <w:t>00</w:t>
      </w:r>
      <w:r w:rsidRPr="003D797F">
        <w:rPr>
          <w:rFonts w:ascii="Times New Roman" w:hAnsi="Times New Roman" w:cs="Times New Roman"/>
          <w:sz w:val="28"/>
          <w:szCs w:val="28"/>
          <w:lang w:bidi="th-TH"/>
        </w:rPr>
        <w:t xml:space="preserve"> tweets for predict the election result (</w:t>
      </w:r>
      <w:hyperlink r:id="rId20" w:history="1">
        <w:r w:rsidRPr="003D797F">
          <w:rPr>
            <w:rStyle w:val="Hyperlink"/>
            <w:rFonts w:ascii="Times New Roman" w:hAnsi="Times New Roman" w:cs="Times New Roman"/>
            <w:sz w:val="28"/>
            <w:szCs w:val="28"/>
            <w:lang w:bidi="th-TH"/>
          </w:rPr>
          <w:t>New_Testing_Set.csv</w:t>
        </w:r>
      </w:hyperlink>
      <w:r w:rsidRPr="003D797F">
        <w:rPr>
          <w:rFonts w:ascii="Times New Roman" w:hAnsi="Times New Roman" w:cs="Times New Roman"/>
          <w:sz w:val="28"/>
          <w:szCs w:val="28"/>
          <w:lang w:bidi="th-TH"/>
        </w:rPr>
        <w:t>). The source code for prediction the election result is shown as the following figure:</w:t>
      </w:r>
    </w:p>
    <w:p w:rsidR="00C708B7" w:rsidRPr="0019179E" w:rsidRDefault="004D6DC0" w:rsidP="0019179E">
      <w:pPr>
        <w:jc w:val="thaiDistribute"/>
        <w:rPr>
          <w:rFonts w:ascii="Times New Roman" w:hAnsi="Times New Roman" w:cs="Times New Roman"/>
          <w:sz w:val="24"/>
          <w:szCs w:val="24"/>
          <w:lang w:bidi="th-TH"/>
        </w:rPr>
      </w:pPr>
      <w:r>
        <w:rPr>
          <w:rFonts w:ascii="Times New Roman" w:hAnsi="Times New Roman" w:cs="Times New Roman"/>
          <w:noProof/>
          <w:sz w:val="24"/>
          <w:szCs w:val="24"/>
          <w:lang w:eastAsia="en-US" w:bidi="th-TH"/>
        </w:rPr>
        <w:drawing>
          <wp:inline distT="0" distB="0" distL="0" distR="0">
            <wp:extent cx="6255385" cy="2162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0902" cy="2164082"/>
                    </a:xfrm>
                    <a:prstGeom prst="rect">
                      <a:avLst/>
                    </a:prstGeom>
                    <a:noFill/>
                    <a:ln>
                      <a:noFill/>
                    </a:ln>
                  </pic:spPr>
                </pic:pic>
              </a:graphicData>
            </a:graphic>
          </wp:inline>
        </w:drawing>
      </w:r>
    </w:p>
    <w:p w:rsidR="00C708B7" w:rsidRDefault="00C708B7" w:rsidP="0019179E">
      <w:pPr>
        <w:jc w:val="thaiDistribute"/>
        <w:rPr>
          <w:rFonts w:ascii="Times New Roman" w:hAnsi="Times New Roman" w:cs="Times New Roman"/>
          <w:sz w:val="24"/>
          <w:szCs w:val="24"/>
          <w:lang w:bidi="th-TH"/>
        </w:rPr>
      </w:pPr>
    </w:p>
    <w:p w:rsidR="00EE12AD" w:rsidRPr="00EE12AD" w:rsidRDefault="00EE12AD" w:rsidP="0019179E">
      <w:pPr>
        <w:jc w:val="thaiDistribute"/>
        <w:rPr>
          <w:rFonts w:ascii="Times New Roman" w:hAnsi="Times New Roman" w:cs="Times New Roman"/>
          <w:b/>
          <w:bCs/>
          <w:sz w:val="32"/>
          <w:szCs w:val="32"/>
          <w:u w:val="single"/>
          <w:lang w:bidi="th-TH"/>
        </w:rPr>
      </w:pPr>
      <w:r w:rsidRPr="00EE12AD">
        <w:rPr>
          <w:rFonts w:ascii="Times New Roman" w:hAnsi="Times New Roman" w:cs="Times New Roman"/>
          <w:b/>
          <w:bCs/>
          <w:sz w:val="32"/>
          <w:szCs w:val="32"/>
          <w:u w:val="single"/>
          <w:lang w:bidi="th-TH"/>
        </w:rPr>
        <w:t>Result</w:t>
      </w:r>
    </w:p>
    <w:p w:rsidR="00C708B7" w:rsidRPr="003D797F" w:rsidRDefault="00C708B7" w:rsidP="0019179E">
      <w:pPr>
        <w:jc w:val="thaiDistribute"/>
        <w:rPr>
          <w:rFonts w:ascii="Times New Roman" w:hAnsi="Times New Roman" w:cs="Times New Roman"/>
          <w:b/>
          <w:bCs/>
          <w:sz w:val="28"/>
          <w:szCs w:val="28"/>
          <w:lang w:bidi="th-TH"/>
        </w:rPr>
      </w:pPr>
      <w:r w:rsidRPr="003D797F">
        <w:rPr>
          <w:rFonts w:ascii="Times New Roman" w:hAnsi="Times New Roman" w:cs="Times New Roman"/>
          <w:b/>
          <w:bCs/>
          <w:sz w:val="28"/>
          <w:szCs w:val="28"/>
          <w:lang w:bidi="th-TH"/>
        </w:rPr>
        <w:t xml:space="preserve">The election result from our system is: </w:t>
      </w:r>
    </w:p>
    <w:p w:rsidR="00E54465" w:rsidRPr="0019179E" w:rsidRDefault="00F129CD" w:rsidP="0019179E">
      <w:pPr>
        <w:jc w:val="thaiDistribute"/>
        <w:rPr>
          <w:rFonts w:ascii="Times New Roman" w:hAnsi="Times New Roman" w:cs="Times New Roman"/>
          <w:sz w:val="28"/>
          <w:szCs w:val="28"/>
          <w:lang w:bidi="th-TH"/>
        </w:rPr>
      </w:pPr>
      <w:r w:rsidRPr="00F129CD">
        <w:rPr>
          <w:rFonts w:ascii="Times New Roman" w:hAnsi="Times New Roman" w:cs="Times New Roman"/>
          <w:noProof/>
          <w:sz w:val="28"/>
          <w:szCs w:val="28"/>
          <w:lang w:bidi="th-TH"/>
        </w:rPr>
        <mc:AlternateContent>
          <mc:Choice Requires="wps">
            <w:drawing>
              <wp:anchor distT="45720" distB="45720" distL="114300" distR="114300" simplePos="0" relativeHeight="251686912" behindDoc="0" locked="0" layoutInCell="1" allowOverlap="1">
                <wp:simplePos x="0" y="0"/>
                <wp:positionH relativeFrom="column">
                  <wp:posOffset>419100</wp:posOffset>
                </wp:positionH>
                <wp:positionV relativeFrom="paragraph">
                  <wp:posOffset>1084580</wp:posOffset>
                </wp:positionV>
                <wp:extent cx="4991100" cy="1404620"/>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F129CD" w:rsidRPr="00F129CD" w:rsidRDefault="00F129CD" w:rsidP="00F129CD">
                            <w:pPr>
                              <w:jc w:val="center"/>
                              <w:rPr>
                                <w:rStyle w:val="apple-converted-space"/>
                                <w:rFonts w:ascii="Times New Roman" w:hAnsi="Times New Roman" w:cs="Times New Roman"/>
                                <w:b/>
                                <w:bCs/>
                                <w:color w:val="222222"/>
                                <w:sz w:val="24"/>
                                <w:szCs w:val="24"/>
                                <w:u w:val="single"/>
                                <w:shd w:val="clear" w:color="auto" w:fill="FFFFFF"/>
                              </w:rPr>
                            </w:pPr>
                            <w:r w:rsidRPr="00F129CD">
                              <w:rPr>
                                <w:rStyle w:val="apple-converted-space"/>
                                <w:rFonts w:ascii="Times New Roman" w:hAnsi="Times New Roman" w:cs="Times New Roman"/>
                                <w:b/>
                                <w:bCs/>
                                <w:color w:val="222222"/>
                                <w:sz w:val="24"/>
                                <w:szCs w:val="24"/>
                                <w:u w:val="single"/>
                                <w:shd w:val="clear" w:color="auto" w:fill="FFFFFF"/>
                              </w:rPr>
                              <w:t>Group Member</w:t>
                            </w:r>
                          </w:p>
                          <w:p w:rsidR="00F129CD" w:rsidRPr="00F129CD" w:rsidRDefault="00F129CD" w:rsidP="00F129CD">
                            <w:pPr>
                              <w:rPr>
                                <w:rFonts w:ascii="Times New Roman" w:hAnsi="Times New Roman" w:cs="Times New Roman"/>
                                <w:sz w:val="32"/>
                                <w:szCs w:val="32"/>
                              </w:rPr>
                            </w:pPr>
                            <w:r w:rsidRPr="00F129CD">
                              <w:rPr>
                                <w:rStyle w:val="apple-converted-space"/>
                                <w:rFonts w:ascii="Times New Roman" w:hAnsi="Times New Roman" w:cs="Times New Roman"/>
                                <w:color w:val="222222"/>
                                <w:sz w:val="24"/>
                                <w:szCs w:val="24"/>
                                <w:shd w:val="clear" w:color="auto" w:fill="FFFFFF"/>
                              </w:rPr>
                              <w:t>1)</w:t>
                            </w:r>
                            <w:r>
                              <w:rPr>
                                <w:rStyle w:val="apple-converted-space"/>
                                <w:rFonts w:ascii="Times New Roman" w:hAnsi="Times New Roman" w:cs="Times New Roman"/>
                                <w:color w:val="222222"/>
                                <w:sz w:val="24"/>
                                <w:szCs w:val="24"/>
                                <w:shd w:val="clear" w:color="auto" w:fill="FFFFFF"/>
                              </w:rPr>
                              <w:t xml:space="preserve"> </w:t>
                            </w:r>
                            <w:r w:rsidRPr="00F129CD">
                              <w:rPr>
                                <w:rFonts w:ascii="Times New Roman" w:hAnsi="Times New Roman" w:cs="Times New Roman"/>
                                <w:color w:val="222222"/>
                                <w:sz w:val="24"/>
                                <w:szCs w:val="24"/>
                                <w:shd w:val="clear" w:color="auto" w:fill="FFFFFF"/>
                              </w:rPr>
                              <w:t>103584601  Joy Nguyen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hyperlink r:id="rId22" w:tgtFrame="_blank" w:history="1">
                              <w:r w:rsidRPr="00F129CD">
                                <w:rPr>
                                  <w:rStyle w:val="Hyperlink"/>
                                  <w:rFonts w:ascii="Times New Roman" w:hAnsi="Times New Roman" w:cs="Times New Roman"/>
                                  <w:color w:val="1155CC"/>
                                  <w:sz w:val="24"/>
                                  <w:szCs w:val="24"/>
                                  <w:shd w:val="clear" w:color="auto" w:fill="FFFFFF"/>
                                </w:rPr>
                                <w:t>joynguyen7@gmail.com</w:t>
                              </w:r>
                            </w:hyperlink>
                            <w:r w:rsidRPr="00F129CD">
                              <w:rPr>
                                <w:rFonts w:ascii="Times New Roman" w:hAnsi="Times New Roman" w:cs="Times New Roman"/>
                                <w:color w:val="222222"/>
                                <w:sz w:val="24"/>
                                <w:szCs w:val="24"/>
                              </w:rPr>
                              <w:br/>
                            </w:r>
                            <w:r w:rsidRPr="00F129CD">
                              <w:rPr>
                                <w:rFonts w:ascii="Times New Roman" w:hAnsi="Times New Roman" w:cs="Times New Roman"/>
                                <w:color w:val="222222"/>
                                <w:sz w:val="24"/>
                                <w:szCs w:val="24"/>
                                <w:shd w:val="clear" w:color="auto" w:fill="FFFFFF"/>
                              </w:rPr>
                              <w:t xml:space="preserve">2) 104426602  Bui </w:t>
                            </w:r>
                            <w:proofErr w:type="spellStart"/>
                            <w:r w:rsidRPr="00F129CD">
                              <w:rPr>
                                <w:rFonts w:ascii="Times New Roman" w:hAnsi="Times New Roman" w:cs="Times New Roman"/>
                                <w:color w:val="222222"/>
                                <w:sz w:val="24"/>
                                <w:szCs w:val="24"/>
                                <w:shd w:val="clear" w:color="auto" w:fill="FFFFFF"/>
                              </w:rPr>
                              <w:t>Xuani</w:t>
                            </w:r>
                            <w:proofErr w:type="spellEnd"/>
                            <w:r w:rsidRPr="00F129CD">
                              <w:rPr>
                                <w:rFonts w:ascii="Times New Roman" w:hAnsi="Times New Roman" w:cs="Times New Roman"/>
                                <w:color w:val="222222"/>
                                <w:sz w:val="24"/>
                                <w:szCs w:val="24"/>
                                <w:shd w:val="clear" w:color="auto" w:fill="FFFFFF"/>
                              </w:rPr>
                              <w:t xml:space="preserve"> </w:t>
                            </w:r>
                            <w:proofErr w:type="spellStart"/>
                            <w:r w:rsidRPr="00F129CD">
                              <w:rPr>
                                <w:rFonts w:ascii="Times New Roman" w:hAnsi="Times New Roman" w:cs="Times New Roman"/>
                                <w:color w:val="222222"/>
                                <w:sz w:val="24"/>
                                <w:szCs w:val="24"/>
                                <w:shd w:val="clear" w:color="auto" w:fill="FFFFFF"/>
                              </w:rPr>
                              <w:t>Toani</w:t>
                            </w:r>
                            <w:proofErr w:type="spellEnd"/>
                            <w:r w:rsidRPr="00F129CD">
                              <w:rPr>
                                <w:rFonts w:ascii="Times New Roman" w:hAnsi="Times New Roman" w:cs="Times New Roman"/>
                                <w:color w:val="222222"/>
                                <w:sz w:val="24"/>
                                <w:szCs w:val="24"/>
                                <w:shd w:val="clear" w:color="auto" w:fill="FFFFFF"/>
                              </w:rPr>
                              <w:t> </w:t>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r>
                              <w:rPr>
                                <w:rStyle w:val="apple-converted-space"/>
                                <w:rFonts w:ascii="Times New Roman" w:hAnsi="Times New Roman" w:cs="Times New Roman"/>
                                <w:color w:val="222222"/>
                                <w:sz w:val="24"/>
                                <w:szCs w:val="24"/>
                                <w:shd w:val="clear" w:color="auto" w:fill="FFFFFF"/>
                              </w:rPr>
                              <w:tab/>
                            </w:r>
                            <w:hyperlink r:id="rId23" w:tgtFrame="_blank" w:history="1">
                              <w:r w:rsidRPr="00F129CD">
                                <w:rPr>
                                  <w:rStyle w:val="Hyperlink"/>
                                  <w:rFonts w:ascii="Times New Roman" w:hAnsi="Times New Roman" w:cs="Times New Roman"/>
                                  <w:color w:val="1155CC"/>
                                  <w:sz w:val="24"/>
                                  <w:szCs w:val="24"/>
                                  <w:shd w:val="clear" w:color="auto" w:fill="FFFFFF"/>
                                </w:rPr>
                                <w:t>toanbui1991@gmail.com</w:t>
                              </w:r>
                            </w:hyperlink>
                            <w:r w:rsidRPr="00F129CD">
                              <w:rPr>
                                <w:rFonts w:ascii="Times New Roman" w:hAnsi="Times New Roman" w:cs="Times New Roman"/>
                                <w:color w:val="222222"/>
                                <w:sz w:val="24"/>
                                <w:szCs w:val="24"/>
                              </w:rPr>
                              <w:br/>
                            </w:r>
                            <w:r w:rsidRPr="00F129CD">
                              <w:rPr>
                                <w:rFonts w:ascii="Times New Roman" w:hAnsi="Times New Roman" w:cs="Times New Roman"/>
                                <w:color w:val="222222"/>
                                <w:sz w:val="24"/>
                                <w:szCs w:val="24"/>
                                <w:shd w:val="clear" w:color="auto" w:fill="FFFFFF"/>
                              </w:rPr>
                              <w:t xml:space="preserve">3) 104582602  </w:t>
                            </w:r>
                            <w:proofErr w:type="spellStart"/>
                            <w:r w:rsidRPr="00F129CD">
                              <w:rPr>
                                <w:rFonts w:ascii="Times New Roman" w:hAnsi="Times New Roman" w:cs="Times New Roman"/>
                                <w:color w:val="222222"/>
                                <w:sz w:val="24"/>
                                <w:szCs w:val="24"/>
                                <w:shd w:val="clear" w:color="auto" w:fill="FFFFFF"/>
                              </w:rPr>
                              <w:t>Worapot</w:t>
                            </w:r>
                            <w:proofErr w:type="spellEnd"/>
                            <w:r w:rsidRPr="00F129CD">
                              <w:rPr>
                                <w:rFonts w:ascii="Times New Roman" w:hAnsi="Times New Roman" w:cs="Times New Roman"/>
                                <w:color w:val="222222"/>
                                <w:sz w:val="24"/>
                                <w:szCs w:val="24"/>
                                <w:shd w:val="clear" w:color="auto" w:fill="FFFFFF"/>
                              </w:rPr>
                              <w:t xml:space="preserve">  </w:t>
                            </w:r>
                            <w:proofErr w:type="spellStart"/>
                            <w:r w:rsidRPr="00F129CD">
                              <w:rPr>
                                <w:rFonts w:ascii="Times New Roman" w:hAnsi="Times New Roman" w:cs="Times New Roman"/>
                                <w:color w:val="222222"/>
                                <w:sz w:val="24"/>
                                <w:szCs w:val="24"/>
                                <w:shd w:val="clear" w:color="auto" w:fill="FFFFFF"/>
                              </w:rPr>
                              <w:t>Sommool</w:t>
                            </w:r>
                            <w:proofErr w:type="spellEnd"/>
                            <w:r w:rsidRPr="00F129CD">
                              <w:rPr>
                                <w:rFonts w:ascii="Times New Roman" w:hAnsi="Times New Roman" w:cs="Times New Roman"/>
                                <w:color w:val="222222"/>
                                <w:sz w:val="24"/>
                                <w:szCs w:val="24"/>
                                <w:shd w:val="clear" w:color="auto" w:fill="FFFFFF"/>
                              </w:rPr>
                              <w:t> </w:t>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r>
                              <w:rPr>
                                <w:rStyle w:val="apple-converted-space"/>
                                <w:rFonts w:ascii="Times New Roman" w:hAnsi="Times New Roman" w:cs="Times New Roman"/>
                                <w:color w:val="222222"/>
                                <w:sz w:val="24"/>
                                <w:szCs w:val="24"/>
                                <w:shd w:val="clear" w:color="auto" w:fill="FFFFFF"/>
                              </w:rPr>
                              <w:tab/>
                            </w:r>
                            <w:hyperlink r:id="rId24" w:tgtFrame="_blank" w:history="1">
                              <w:r w:rsidRPr="00F129CD">
                                <w:rPr>
                                  <w:rStyle w:val="Hyperlink"/>
                                  <w:rFonts w:ascii="Times New Roman" w:hAnsi="Times New Roman" w:cs="Times New Roman"/>
                                  <w:color w:val="1155CC"/>
                                  <w:sz w:val="24"/>
                                  <w:szCs w:val="24"/>
                                  <w:shd w:val="clear" w:color="auto" w:fill="FFFFFF"/>
                                </w:rPr>
                                <w:t>title.wo@gmail.com</w:t>
                              </w:r>
                            </w:hyperlink>
                            <w:r w:rsidRPr="00F129CD">
                              <w:rPr>
                                <w:rFonts w:ascii="Times New Roman" w:hAnsi="Times New Roman" w:cs="Times New Roman"/>
                                <w:color w:val="222222"/>
                                <w:sz w:val="24"/>
                                <w:szCs w:val="24"/>
                              </w:rPr>
                              <w:br/>
                            </w:r>
                            <w:r w:rsidRPr="00F129CD">
                              <w:rPr>
                                <w:rFonts w:ascii="Times New Roman" w:hAnsi="Times New Roman" w:cs="Times New Roman"/>
                                <w:color w:val="222222"/>
                                <w:sz w:val="24"/>
                                <w:szCs w:val="24"/>
                                <w:shd w:val="clear" w:color="auto" w:fill="FFFFFF"/>
                              </w:rPr>
                              <w:t xml:space="preserve">4) 104582604  </w:t>
                            </w:r>
                            <w:proofErr w:type="spellStart"/>
                            <w:r w:rsidRPr="00F129CD">
                              <w:rPr>
                                <w:rFonts w:ascii="Times New Roman" w:hAnsi="Times New Roman" w:cs="Times New Roman"/>
                                <w:color w:val="222222"/>
                                <w:sz w:val="24"/>
                                <w:szCs w:val="24"/>
                                <w:shd w:val="clear" w:color="auto" w:fill="FFFFFF"/>
                              </w:rPr>
                              <w:t>Chalothon</w:t>
                            </w:r>
                            <w:proofErr w:type="spellEnd"/>
                            <w:r w:rsidRPr="00F129CD">
                              <w:rPr>
                                <w:rFonts w:ascii="Times New Roman" w:hAnsi="Times New Roman" w:cs="Times New Roman"/>
                                <w:color w:val="222222"/>
                                <w:sz w:val="24"/>
                                <w:szCs w:val="24"/>
                                <w:shd w:val="clear" w:color="auto" w:fill="FFFFFF"/>
                              </w:rPr>
                              <w:t xml:space="preserve">  </w:t>
                            </w:r>
                            <w:proofErr w:type="spellStart"/>
                            <w:r w:rsidRPr="00F129CD">
                              <w:rPr>
                                <w:rFonts w:ascii="Times New Roman" w:hAnsi="Times New Roman" w:cs="Times New Roman"/>
                                <w:color w:val="222222"/>
                                <w:sz w:val="24"/>
                                <w:szCs w:val="24"/>
                                <w:shd w:val="clear" w:color="auto" w:fill="FFFFFF"/>
                              </w:rPr>
                              <w:t>Chootong</w:t>
                            </w:r>
                            <w:proofErr w:type="spellEnd"/>
                            <w:r w:rsidRPr="00F129CD">
                              <w:rPr>
                                <w:rFonts w:ascii="Times New Roman" w:hAnsi="Times New Roman" w:cs="Times New Roman"/>
                                <w:color w:val="222222"/>
                                <w:sz w:val="24"/>
                                <w:szCs w:val="24"/>
                                <w:shd w:val="clear" w:color="auto" w:fill="FFFFFF"/>
                              </w:rPr>
                              <w:t>  </w:t>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hyperlink r:id="rId25" w:tgtFrame="_blank" w:history="1">
                              <w:r w:rsidRPr="00F129CD">
                                <w:rPr>
                                  <w:rStyle w:val="Hyperlink"/>
                                  <w:rFonts w:ascii="Times New Roman" w:hAnsi="Times New Roman" w:cs="Times New Roman"/>
                                  <w:color w:val="1155CC"/>
                                  <w:sz w:val="24"/>
                                  <w:szCs w:val="24"/>
                                  <w:shd w:val="clear" w:color="auto" w:fill="FFFFFF"/>
                                </w:rPr>
                                <w:t>chalothon.cs@gmail.com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54" type="#_x0000_t202" style="position:absolute;left:0;text-align:left;margin-left:33pt;margin-top:85.4pt;width:393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MKKAIAAE8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">
                <v:textbox style="mso-fit-shape-to-text:t">
                  <w:txbxContent>
                    <w:p w:rsidR="00F129CD" w:rsidRPr="00F129CD" w:rsidRDefault="00F129CD" w:rsidP="00F129CD">
                      <w:pPr>
                        <w:jc w:val="center"/>
                        <w:rPr>
                          <w:rStyle w:val="apple-converted-space"/>
                          <w:rFonts w:ascii="Times New Roman" w:hAnsi="Times New Roman" w:cs="Times New Roman"/>
                          <w:b/>
                          <w:bCs/>
                          <w:color w:val="222222"/>
                          <w:sz w:val="24"/>
                          <w:szCs w:val="24"/>
                          <w:u w:val="single"/>
                          <w:shd w:val="clear" w:color="auto" w:fill="FFFFFF"/>
                        </w:rPr>
                      </w:pPr>
                      <w:r w:rsidRPr="00F129CD">
                        <w:rPr>
                          <w:rStyle w:val="apple-converted-space"/>
                          <w:rFonts w:ascii="Times New Roman" w:hAnsi="Times New Roman" w:cs="Times New Roman"/>
                          <w:b/>
                          <w:bCs/>
                          <w:color w:val="222222"/>
                          <w:sz w:val="24"/>
                          <w:szCs w:val="24"/>
                          <w:u w:val="single"/>
                          <w:shd w:val="clear" w:color="auto" w:fill="FFFFFF"/>
                        </w:rPr>
                        <w:t>Group Member</w:t>
                      </w:r>
                    </w:p>
                    <w:p w:rsidR="00F129CD" w:rsidRPr="00F129CD" w:rsidRDefault="00F129CD" w:rsidP="00F129CD">
                      <w:pPr>
                        <w:rPr>
                          <w:rFonts w:ascii="Times New Roman" w:hAnsi="Times New Roman" w:cs="Times New Roman"/>
                          <w:sz w:val="32"/>
                          <w:szCs w:val="32"/>
                        </w:rPr>
                      </w:pPr>
                      <w:r w:rsidRPr="00F129CD">
                        <w:rPr>
                          <w:rStyle w:val="apple-converted-space"/>
                          <w:rFonts w:ascii="Times New Roman" w:hAnsi="Times New Roman" w:cs="Times New Roman"/>
                          <w:color w:val="222222"/>
                          <w:sz w:val="24"/>
                          <w:szCs w:val="24"/>
                          <w:shd w:val="clear" w:color="auto" w:fill="FFFFFF"/>
                        </w:rPr>
                        <w:t>1)</w:t>
                      </w:r>
                      <w:r>
                        <w:rPr>
                          <w:rStyle w:val="apple-converted-space"/>
                          <w:rFonts w:ascii="Times New Roman" w:hAnsi="Times New Roman" w:cs="Times New Roman"/>
                          <w:color w:val="222222"/>
                          <w:sz w:val="24"/>
                          <w:szCs w:val="24"/>
                          <w:shd w:val="clear" w:color="auto" w:fill="FFFFFF"/>
                        </w:rPr>
                        <w:t xml:space="preserve"> </w:t>
                      </w:r>
                      <w:r w:rsidRPr="00F129CD">
                        <w:rPr>
                          <w:rFonts w:ascii="Times New Roman" w:hAnsi="Times New Roman" w:cs="Times New Roman"/>
                          <w:color w:val="222222"/>
                          <w:sz w:val="24"/>
                          <w:szCs w:val="24"/>
                          <w:shd w:val="clear" w:color="auto" w:fill="FFFFFF"/>
                        </w:rPr>
                        <w:t>103584601  Joy Nguyen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hyperlink r:id="rId26" w:tgtFrame="_blank" w:history="1">
                        <w:r w:rsidRPr="00F129CD">
                          <w:rPr>
                            <w:rStyle w:val="Hyperlink"/>
                            <w:rFonts w:ascii="Times New Roman" w:hAnsi="Times New Roman" w:cs="Times New Roman"/>
                            <w:color w:val="1155CC"/>
                            <w:sz w:val="24"/>
                            <w:szCs w:val="24"/>
                            <w:shd w:val="clear" w:color="auto" w:fill="FFFFFF"/>
                          </w:rPr>
                          <w:t>joynguyen7@gmail.com</w:t>
                        </w:r>
                      </w:hyperlink>
                      <w:r w:rsidRPr="00F129CD">
                        <w:rPr>
                          <w:rFonts w:ascii="Times New Roman" w:hAnsi="Times New Roman" w:cs="Times New Roman"/>
                          <w:color w:val="222222"/>
                          <w:sz w:val="24"/>
                          <w:szCs w:val="24"/>
                        </w:rPr>
                        <w:br/>
                      </w:r>
                      <w:r w:rsidRPr="00F129CD">
                        <w:rPr>
                          <w:rFonts w:ascii="Times New Roman" w:hAnsi="Times New Roman" w:cs="Times New Roman"/>
                          <w:color w:val="222222"/>
                          <w:sz w:val="24"/>
                          <w:szCs w:val="24"/>
                          <w:shd w:val="clear" w:color="auto" w:fill="FFFFFF"/>
                        </w:rPr>
                        <w:t xml:space="preserve">2) 104426602  Bui </w:t>
                      </w:r>
                      <w:proofErr w:type="spellStart"/>
                      <w:r w:rsidRPr="00F129CD">
                        <w:rPr>
                          <w:rFonts w:ascii="Times New Roman" w:hAnsi="Times New Roman" w:cs="Times New Roman"/>
                          <w:color w:val="222222"/>
                          <w:sz w:val="24"/>
                          <w:szCs w:val="24"/>
                          <w:shd w:val="clear" w:color="auto" w:fill="FFFFFF"/>
                        </w:rPr>
                        <w:t>Xuani</w:t>
                      </w:r>
                      <w:proofErr w:type="spellEnd"/>
                      <w:r w:rsidRPr="00F129CD">
                        <w:rPr>
                          <w:rFonts w:ascii="Times New Roman" w:hAnsi="Times New Roman" w:cs="Times New Roman"/>
                          <w:color w:val="222222"/>
                          <w:sz w:val="24"/>
                          <w:szCs w:val="24"/>
                          <w:shd w:val="clear" w:color="auto" w:fill="FFFFFF"/>
                        </w:rPr>
                        <w:t xml:space="preserve"> </w:t>
                      </w:r>
                      <w:proofErr w:type="spellStart"/>
                      <w:r w:rsidRPr="00F129CD">
                        <w:rPr>
                          <w:rFonts w:ascii="Times New Roman" w:hAnsi="Times New Roman" w:cs="Times New Roman"/>
                          <w:color w:val="222222"/>
                          <w:sz w:val="24"/>
                          <w:szCs w:val="24"/>
                          <w:shd w:val="clear" w:color="auto" w:fill="FFFFFF"/>
                        </w:rPr>
                        <w:t>Toani</w:t>
                      </w:r>
                      <w:proofErr w:type="spellEnd"/>
                      <w:r w:rsidRPr="00F129CD">
                        <w:rPr>
                          <w:rFonts w:ascii="Times New Roman" w:hAnsi="Times New Roman" w:cs="Times New Roman"/>
                          <w:color w:val="222222"/>
                          <w:sz w:val="24"/>
                          <w:szCs w:val="24"/>
                          <w:shd w:val="clear" w:color="auto" w:fill="FFFFFF"/>
                        </w:rPr>
                        <w:t> </w:t>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r>
                        <w:rPr>
                          <w:rStyle w:val="apple-converted-space"/>
                          <w:rFonts w:ascii="Times New Roman" w:hAnsi="Times New Roman" w:cs="Times New Roman"/>
                          <w:color w:val="222222"/>
                          <w:sz w:val="24"/>
                          <w:szCs w:val="24"/>
                          <w:shd w:val="clear" w:color="auto" w:fill="FFFFFF"/>
                        </w:rPr>
                        <w:tab/>
                      </w:r>
                      <w:hyperlink r:id="rId27" w:tgtFrame="_blank" w:history="1">
                        <w:r w:rsidRPr="00F129CD">
                          <w:rPr>
                            <w:rStyle w:val="Hyperlink"/>
                            <w:rFonts w:ascii="Times New Roman" w:hAnsi="Times New Roman" w:cs="Times New Roman"/>
                            <w:color w:val="1155CC"/>
                            <w:sz w:val="24"/>
                            <w:szCs w:val="24"/>
                            <w:shd w:val="clear" w:color="auto" w:fill="FFFFFF"/>
                          </w:rPr>
                          <w:t>toanbui1991@gmail.com</w:t>
                        </w:r>
                      </w:hyperlink>
                      <w:r w:rsidRPr="00F129CD">
                        <w:rPr>
                          <w:rFonts w:ascii="Times New Roman" w:hAnsi="Times New Roman" w:cs="Times New Roman"/>
                          <w:color w:val="222222"/>
                          <w:sz w:val="24"/>
                          <w:szCs w:val="24"/>
                        </w:rPr>
                        <w:br/>
                      </w:r>
                      <w:r w:rsidRPr="00F129CD">
                        <w:rPr>
                          <w:rFonts w:ascii="Times New Roman" w:hAnsi="Times New Roman" w:cs="Times New Roman"/>
                          <w:color w:val="222222"/>
                          <w:sz w:val="24"/>
                          <w:szCs w:val="24"/>
                          <w:shd w:val="clear" w:color="auto" w:fill="FFFFFF"/>
                        </w:rPr>
                        <w:t xml:space="preserve">3) 104582602  </w:t>
                      </w:r>
                      <w:proofErr w:type="spellStart"/>
                      <w:r w:rsidRPr="00F129CD">
                        <w:rPr>
                          <w:rFonts w:ascii="Times New Roman" w:hAnsi="Times New Roman" w:cs="Times New Roman"/>
                          <w:color w:val="222222"/>
                          <w:sz w:val="24"/>
                          <w:szCs w:val="24"/>
                          <w:shd w:val="clear" w:color="auto" w:fill="FFFFFF"/>
                        </w:rPr>
                        <w:t>Worapot</w:t>
                      </w:r>
                      <w:proofErr w:type="spellEnd"/>
                      <w:r w:rsidRPr="00F129CD">
                        <w:rPr>
                          <w:rFonts w:ascii="Times New Roman" w:hAnsi="Times New Roman" w:cs="Times New Roman"/>
                          <w:color w:val="222222"/>
                          <w:sz w:val="24"/>
                          <w:szCs w:val="24"/>
                          <w:shd w:val="clear" w:color="auto" w:fill="FFFFFF"/>
                        </w:rPr>
                        <w:t xml:space="preserve">  </w:t>
                      </w:r>
                      <w:proofErr w:type="spellStart"/>
                      <w:r w:rsidRPr="00F129CD">
                        <w:rPr>
                          <w:rFonts w:ascii="Times New Roman" w:hAnsi="Times New Roman" w:cs="Times New Roman"/>
                          <w:color w:val="222222"/>
                          <w:sz w:val="24"/>
                          <w:szCs w:val="24"/>
                          <w:shd w:val="clear" w:color="auto" w:fill="FFFFFF"/>
                        </w:rPr>
                        <w:t>Sommool</w:t>
                      </w:r>
                      <w:proofErr w:type="spellEnd"/>
                      <w:r w:rsidRPr="00F129CD">
                        <w:rPr>
                          <w:rFonts w:ascii="Times New Roman" w:hAnsi="Times New Roman" w:cs="Times New Roman"/>
                          <w:color w:val="222222"/>
                          <w:sz w:val="24"/>
                          <w:szCs w:val="24"/>
                          <w:shd w:val="clear" w:color="auto" w:fill="FFFFFF"/>
                        </w:rPr>
                        <w:t> </w:t>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r>
                        <w:rPr>
                          <w:rStyle w:val="apple-converted-space"/>
                          <w:rFonts w:ascii="Times New Roman" w:hAnsi="Times New Roman" w:cs="Times New Roman"/>
                          <w:color w:val="222222"/>
                          <w:sz w:val="24"/>
                          <w:szCs w:val="24"/>
                          <w:shd w:val="clear" w:color="auto" w:fill="FFFFFF"/>
                        </w:rPr>
                        <w:tab/>
                      </w:r>
                      <w:hyperlink r:id="rId28" w:tgtFrame="_blank" w:history="1">
                        <w:r w:rsidRPr="00F129CD">
                          <w:rPr>
                            <w:rStyle w:val="Hyperlink"/>
                            <w:rFonts w:ascii="Times New Roman" w:hAnsi="Times New Roman" w:cs="Times New Roman"/>
                            <w:color w:val="1155CC"/>
                            <w:sz w:val="24"/>
                            <w:szCs w:val="24"/>
                            <w:shd w:val="clear" w:color="auto" w:fill="FFFFFF"/>
                          </w:rPr>
                          <w:t>title.wo@gmail.com</w:t>
                        </w:r>
                      </w:hyperlink>
                      <w:r w:rsidRPr="00F129CD">
                        <w:rPr>
                          <w:rFonts w:ascii="Times New Roman" w:hAnsi="Times New Roman" w:cs="Times New Roman"/>
                          <w:color w:val="222222"/>
                          <w:sz w:val="24"/>
                          <w:szCs w:val="24"/>
                        </w:rPr>
                        <w:br/>
                      </w:r>
                      <w:r w:rsidRPr="00F129CD">
                        <w:rPr>
                          <w:rFonts w:ascii="Times New Roman" w:hAnsi="Times New Roman" w:cs="Times New Roman"/>
                          <w:color w:val="222222"/>
                          <w:sz w:val="24"/>
                          <w:szCs w:val="24"/>
                          <w:shd w:val="clear" w:color="auto" w:fill="FFFFFF"/>
                        </w:rPr>
                        <w:t xml:space="preserve">4) 104582604  </w:t>
                      </w:r>
                      <w:proofErr w:type="spellStart"/>
                      <w:r w:rsidRPr="00F129CD">
                        <w:rPr>
                          <w:rFonts w:ascii="Times New Roman" w:hAnsi="Times New Roman" w:cs="Times New Roman"/>
                          <w:color w:val="222222"/>
                          <w:sz w:val="24"/>
                          <w:szCs w:val="24"/>
                          <w:shd w:val="clear" w:color="auto" w:fill="FFFFFF"/>
                        </w:rPr>
                        <w:t>Chalothon</w:t>
                      </w:r>
                      <w:proofErr w:type="spellEnd"/>
                      <w:r w:rsidRPr="00F129CD">
                        <w:rPr>
                          <w:rFonts w:ascii="Times New Roman" w:hAnsi="Times New Roman" w:cs="Times New Roman"/>
                          <w:color w:val="222222"/>
                          <w:sz w:val="24"/>
                          <w:szCs w:val="24"/>
                          <w:shd w:val="clear" w:color="auto" w:fill="FFFFFF"/>
                        </w:rPr>
                        <w:t xml:space="preserve">  </w:t>
                      </w:r>
                      <w:proofErr w:type="spellStart"/>
                      <w:r w:rsidRPr="00F129CD">
                        <w:rPr>
                          <w:rFonts w:ascii="Times New Roman" w:hAnsi="Times New Roman" w:cs="Times New Roman"/>
                          <w:color w:val="222222"/>
                          <w:sz w:val="24"/>
                          <w:szCs w:val="24"/>
                          <w:shd w:val="clear" w:color="auto" w:fill="FFFFFF"/>
                        </w:rPr>
                        <w:t>Chootong</w:t>
                      </w:r>
                      <w:proofErr w:type="spellEnd"/>
                      <w:r w:rsidRPr="00F129CD">
                        <w:rPr>
                          <w:rFonts w:ascii="Times New Roman" w:hAnsi="Times New Roman" w:cs="Times New Roman"/>
                          <w:color w:val="222222"/>
                          <w:sz w:val="24"/>
                          <w:szCs w:val="24"/>
                          <w:shd w:val="clear" w:color="auto" w:fill="FFFFFF"/>
                        </w:rPr>
                        <w:t>  </w:t>
                      </w:r>
                      <w:r w:rsidRPr="00F129CD">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ab/>
                      </w:r>
                      <w:hyperlink r:id="rId29" w:tgtFrame="_blank" w:history="1">
                        <w:r w:rsidRPr="00F129CD">
                          <w:rPr>
                            <w:rStyle w:val="Hyperlink"/>
                            <w:rFonts w:ascii="Times New Roman" w:hAnsi="Times New Roman" w:cs="Times New Roman"/>
                            <w:color w:val="1155CC"/>
                            <w:sz w:val="24"/>
                            <w:szCs w:val="24"/>
                            <w:shd w:val="clear" w:color="auto" w:fill="FFFFFF"/>
                          </w:rPr>
                          <w:t>chalothon.cs@gmail.com</w:t>
                        </w:r>
                      </w:hyperlink>
                    </w:p>
                  </w:txbxContent>
                </v:textbox>
                <w10:wrap type="square"/>
              </v:shape>
            </w:pict>
          </mc:Fallback>
        </mc:AlternateContent>
      </w:r>
      <w:r w:rsidR="00C708B7" w:rsidRPr="003D797F">
        <w:rPr>
          <w:rFonts w:ascii="Times New Roman" w:hAnsi="Times New Roman" w:cs="Times New Roman"/>
          <w:sz w:val="28"/>
          <w:szCs w:val="28"/>
          <w:lang w:bidi="th-TH"/>
        </w:rPr>
        <w:t>Hillary = 58.</w:t>
      </w:r>
      <w:r w:rsidR="00EE12AD" w:rsidRPr="003D797F">
        <w:rPr>
          <w:rFonts w:ascii="Times New Roman" w:hAnsi="Times New Roman" w:cs="Times New Roman"/>
          <w:sz w:val="28"/>
          <w:szCs w:val="28"/>
          <w:lang w:bidi="th-TH"/>
        </w:rPr>
        <w:t>56</w:t>
      </w:r>
      <w:r w:rsidR="00C708B7" w:rsidRPr="003D797F">
        <w:rPr>
          <w:rFonts w:ascii="Times New Roman" w:hAnsi="Times New Roman" w:cs="Times New Roman"/>
          <w:sz w:val="28"/>
          <w:szCs w:val="28"/>
          <w:lang w:bidi="th-TH"/>
        </w:rPr>
        <w:t>%   Trump = 41.</w:t>
      </w:r>
      <w:r w:rsidR="00EE12AD" w:rsidRPr="003D797F">
        <w:rPr>
          <w:rFonts w:ascii="Times New Roman" w:hAnsi="Times New Roman" w:cs="Times New Roman"/>
          <w:sz w:val="28"/>
          <w:szCs w:val="28"/>
          <w:lang w:bidi="th-TH"/>
        </w:rPr>
        <w:t>44</w:t>
      </w:r>
      <w:r w:rsidR="00C708B7" w:rsidRPr="003D797F">
        <w:rPr>
          <w:rFonts w:ascii="Times New Roman" w:hAnsi="Times New Roman" w:cs="Times New Roman"/>
          <w:sz w:val="28"/>
          <w:szCs w:val="28"/>
          <w:lang w:bidi="th-TH"/>
        </w:rPr>
        <w:t>%</w:t>
      </w:r>
      <w:r w:rsidR="00064C62">
        <w:rPr>
          <w:rFonts w:ascii="Times New Roman" w:hAnsi="Times New Roman" w:cs="Times New Roman"/>
          <w:noProof/>
          <w:sz w:val="28"/>
          <w:szCs w:val="28"/>
          <w:lang w:eastAsia="en-US" w:bidi="th-TH"/>
        </w:rPr>
        <mc:AlternateContent>
          <mc:Choice Requires="wps">
            <w:drawing>
              <wp:anchor distT="0" distB="0" distL="114300" distR="114300" simplePos="0" relativeHeight="251684864" behindDoc="0" locked="0" layoutInCell="1" allowOverlap="1" wp14:anchorId="2D63C9DE" wp14:editId="68440AE9">
                <wp:simplePos x="0" y="0"/>
                <wp:positionH relativeFrom="margin">
                  <wp:posOffset>452755</wp:posOffset>
                </wp:positionH>
                <wp:positionV relativeFrom="paragraph">
                  <wp:posOffset>771525</wp:posOffset>
                </wp:positionV>
                <wp:extent cx="4905375" cy="0"/>
                <wp:effectExtent l="0" t="0" r="0" b="19050"/>
                <wp:wrapNone/>
                <wp:docPr id="44" name="Straight Connector 44"/>
                <wp:cNvGraphicFramePr/>
                <a:graphic xmlns:a="http://schemas.openxmlformats.org/drawingml/2006/main">
                  <a:graphicData uri="http://schemas.microsoft.com/office/word/2010/wordprocessingShape">
                    <wps:wsp>
                      <wps:cNvCnPr/>
                      <wps:spPr>
                        <a:xfrm flipV="1">
                          <a:off x="0" y="0"/>
                          <a:ext cx="4905375" cy="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D83DB" id="Straight Connector 44"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5pt,60.75pt" to="421.9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" strokecolor="#2c2c2c [3200]">
                <v:stroke dashstyle="longDashDotDot"/>
                <w10:wrap anchorx="margin"/>
              </v:line>
            </w:pict>
          </mc:Fallback>
        </mc:AlternateContent>
      </w:r>
      <w:r w:rsidR="00064C62">
        <w:rPr>
          <w:rFonts w:ascii="Times New Roman" w:hAnsi="Times New Roman" w:cs="Times New Roman"/>
          <w:noProof/>
          <w:sz w:val="28"/>
          <w:szCs w:val="28"/>
          <w:lang w:eastAsia="en-US" w:bidi="th-TH"/>
        </w:rPr>
        <mc:AlternateContent>
          <mc:Choice Requires="wps">
            <w:drawing>
              <wp:anchor distT="0" distB="0" distL="114300" distR="114300" simplePos="0" relativeHeight="251682816" behindDoc="0" locked="0" layoutInCell="1" allowOverlap="1" wp14:anchorId="15636E81" wp14:editId="229306E2">
                <wp:simplePos x="0" y="0"/>
                <wp:positionH relativeFrom="column">
                  <wp:posOffset>457200</wp:posOffset>
                </wp:positionH>
                <wp:positionV relativeFrom="paragraph">
                  <wp:posOffset>742950</wp:posOffset>
                </wp:positionV>
                <wp:extent cx="4905375" cy="0"/>
                <wp:effectExtent l="0" t="0" r="0" b="19050"/>
                <wp:wrapNone/>
                <wp:docPr id="43" name="Straight Connector 43"/>
                <wp:cNvGraphicFramePr/>
                <a:graphic xmlns:a="http://schemas.openxmlformats.org/drawingml/2006/main">
                  <a:graphicData uri="http://schemas.microsoft.com/office/word/2010/wordprocessingShape">
                    <wps:wsp>
                      <wps:cNvCnPr/>
                      <wps:spPr>
                        <a:xfrm flipV="1">
                          <a:off x="0" y="0"/>
                          <a:ext cx="4905375" cy="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CB455" id="Straight Connector 4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8.5pt" to="422.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" strokecolor="#2c2c2c [3200]">
                <v:stroke dashstyle="longDashDotDot"/>
              </v:line>
            </w:pict>
          </mc:Fallback>
        </mc:AlternateContent>
      </w:r>
    </w:p>
    <w:sectPr w:rsidR="00E54465" w:rsidRPr="0019179E" w:rsidSect="00064C62">
      <w:headerReference w:type="default" r:id="rId30"/>
      <w:pgSz w:w="12240" w:h="15840"/>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1E0" w:rsidRDefault="003E61E0">
      <w:pPr>
        <w:spacing w:after="0" w:line="240" w:lineRule="auto"/>
      </w:pPr>
      <w:r>
        <w:separator/>
      </w:r>
    </w:p>
  </w:endnote>
  <w:endnote w:type="continuationSeparator" w:id="0">
    <w:p w:rsidR="003E61E0" w:rsidRDefault="003E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1E0" w:rsidRDefault="003E61E0">
      <w:pPr>
        <w:spacing w:after="0" w:line="240" w:lineRule="auto"/>
      </w:pPr>
      <w:r>
        <w:separator/>
      </w:r>
    </w:p>
  </w:footnote>
  <w:footnote w:type="continuationSeparator" w:id="0">
    <w:p w:rsidR="003E61E0" w:rsidRDefault="003E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43165361"/>
      <w:docPartObj>
        <w:docPartGallery w:val="Page Numbers (Top of Page)"/>
        <w:docPartUnique/>
      </w:docPartObj>
    </w:sdtPr>
    <w:sdtEndPr>
      <w:rPr>
        <w:b/>
        <w:bCs/>
        <w:noProof/>
        <w:color w:val="auto"/>
        <w:spacing w:val="0"/>
      </w:rPr>
    </w:sdtEndPr>
    <w:sdtContent>
      <w:p w:rsidR="00064C62" w:rsidRDefault="00064C62">
        <w:pPr>
          <w:pStyle w:val="Header"/>
          <w:pBdr>
            <w:bottom w:val="single" w:sz="4" w:space="1" w:color="D9D9D9" w:themeColor="background1" w:themeShade="D9"/>
          </w:pBdr>
          <w:jc w:val="right"/>
          <w:rPr>
            <w:b/>
            <w:bCs/>
          </w:rPr>
        </w:pPr>
        <w:r w:rsidRPr="00064C62">
          <w:rPr>
            <w:rFonts w:ascii="Times New Roman" w:hAnsi="Times New Roman" w:cs="Times New Roman"/>
            <w:b/>
            <w:bCs/>
            <w:color w:val="7F7F7F" w:themeColor="background1" w:themeShade="7F"/>
            <w:spacing w:val="60"/>
          </w:rPr>
          <w:t>Page</w:t>
        </w:r>
        <w:r w:rsidRPr="00064C62">
          <w:rPr>
            <w:rFonts w:ascii="Times New Roman" w:hAnsi="Times New Roman" w:cs="Times New Roman"/>
            <w:b/>
            <w:bCs/>
          </w:rPr>
          <w:t xml:space="preserve"> </w:t>
        </w:r>
        <w:r w:rsidRPr="00064C62">
          <w:rPr>
            <w:rFonts w:ascii="Times New Roman" w:hAnsi="Times New Roman" w:cs="Times New Roman"/>
          </w:rPr>
          <w:t xml:space="preserve">| </w:t>
        </w:r>
        <w:r w:rsidRPr="00064C62">
          <w:rPr>
            <w:rFonts w:ascii="Times New Roman" w:hAnsi="Times New Roman" w:cs="Times New Roman"/>
          </w:rPr>
          <w:fldChar w:fldCharType="begin"/>
        </w:r>
        <w:r w:rsidRPr="00064C62">
          <w:rPr>
            <w:rFonts w:ascii="Times New Roman" w:hAnsi="Times New Roman" w:cs="Times New Roman"/>
          </w:rPr>
          <w:instrText xml:space="preserve"> PAGE   \* MERGEFORMAT </w:instrText>
        </w:r>
        <w:r w:rsidRPr="00064C62">
          <w:rPr>
            <w:rFonts w:ascii="Times New Roman" w:hAnsi="Times New Roman" w:cs="Times New Roman"/>
          </w:rPr>
          <w:fldChar w:fldCharType="separate"/>
        </w:r>
        <w:r w:rsidR="00417D2F" w:rsidRPr="00417D2F">
          <w:rPr>
            <w:rFonts w:ascii="Times New Roman" w:hAnsi="Times New Roman" w:cs="Times New Roman"/>
            <w:b/>
            <w:bCs/>
            <w:noProof/>
          </w:rPr>
          <w:t>5</w:t>
        </w:r>
        <w:r w:rsidRPr="00064C62">
          <w:rPr>
            <w:rFonts w:ascii="Times New Roman" w:hAnsi="Times New Roman" w:cs="Times New Roman"/>
            <w:b/>
            <w:bCs/>
            <w:noProof/>
          </w:rPr>
          <w:fldChar w:fldCharType="end"/>
        </w:r>
      </w:p>
    </w:sdtContent>
  </w:sdt>
  <w:p w:rsidR="00064C62" w:rsidRDefault="00064C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7736"/>
    <w:multiLevelType w:val="hybridMultilevel"/>
    <w:tmpl w:val="ADF0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32DB0"/>
    <w:multiLevelType w:val="hybridMultilevel"/>
    <w:tmpl w:val="DFD48B3E"/>
    <w:lvl w:ilvl="0" w:tplc="BF129432">
      <w:start w:val="2"/>
      <w:numFmt w:val="bullet"/>
      <w:lvlText w:val="-"/>
      <w:lvlJc w:val="left"/>
      <w:pPr>
        <w:ind w:left="1080" w:hanging="360"/>
      </w:pPr>
      <w:rPr>
        <w:rFonts w:ascii="Corbel" w:eastAsiaTheme="minorEastAsia" w:hAnsi="Corbe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19C0"/>
    <w:multiLevelType w:val="hybridMultilevel"/>
    <w:tmpl w:val="259404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43272E"/>
    <w:multiLevelType w:val="hybridMultilevel"/>
    <w:tmpl w:val="5FE8A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37DC9"/>
    <w:multiLevelType w:val="hybridMultilevel"/>
    <w:tmpl w:val="DAAEC00A"/>
    <w:lvl w:ilvl="0" w:tplc="EFC63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D6794A"/>
    <w:multiLevelType w:val="hybridMultilevel"/>
    <w:tmpl w:val="CBC27CCA"/>
    <w:lvl w:ilvl="0" w:tplc="F1F005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34DFB"/>
    <w:multiLevelType w:val="multilevel"/>
    <w:tmpl w:val="AE5EC4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2E06082"/>
    <w:multiLevelType w:val="hybridMultilevel"/>
    <w:tmpl w:val="B666DFF2"/>
    <w:lvl w:ilvl="0" w:tplc="C1FA358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54B5D"/>
    <w:multiLevelType w:val="hybridMultilevel"/>
    <w:tmpl w:val="56602F50"/>
    <w:lvl w:ilvl="0" w:tplc="B860C1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7"/>
  </w:num>
  <w:num w:numId="5">
    <w:abstractNumId w:val="3"/>
  </w:num>
  <w:num w:numId="6">
    <w:abstractNumId w:val="0"/>
  </w:num>
  <w:num w:numId="7">
    <w:abstractNumId w:val="4"/>
  </w:num>
  <w:num w:numId="8">
    <w:abstractNumId w:val="1"/>
  </w:num>
  <w:num w:numId="9">
    <w:abstractNumId w:val="11"/>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65"/>
    <w:rsid w:val="00043E23"/>
    <w:rsid w:val="00064C62"/>
    <w:rsid w:val="000A2E5A"/>
    <w:rsid w:val="0019179E"/>
    <w:rsid w:val="002F531A"/>
    <w:rsid w:val="003D797F"/>
    <w:rsid w:val="003E61E0"/>
    <w:rsid w:val="00417D2F"/>
    <w:rsid w:val="004D6DC0"/>
    <w:rsid w:val="005917CF"/>
    <w:rsid w:val="00680997"/>
    <w:rsid w:val="007E77BC"/>
    <w:rsid w:val="009726E5"/>
    <w:rsid w:val="00A048F8"/>
    <w:rsid w:val="00A41474"/>
    <w:rsid w:val="00C40AED"/>
    <w:rsid w:val="00C708B7"/>
    <w:rsid w:val="00D34CBE"/>
    <w:rsid w:val="00E54465"/>
    <w:rsid w:val="00EE12AD"/>
    <w:rsid w:val="00F129CD"/>
    <w:rsid w:val="00F70DF4"/>
    <w:rsid w:val="00FB34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C6E3"/>
  <w15:docId w15:val="{2BF9CFFA-3357-432A-A1A6-A761B553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TMLPreformatted">
    <w:name w:val="HTML Preformatted"/>
    <w:basedOn w:val="Normal"/>
    <w:link w:val="HTMLPreformattedChar"/>
    <w:uiPriority w:val="99"/>
    <w:unhideWhenUsed/>
    <w:rsid w:val="00E5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line="276"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4465"/>
    <w:rPr>
      <w:rFonts w:ascii="Courier" w:hAnsi="Courier" w:cs="Courier"/>
      <w:sz w:val="20"/>
      <w:szCs w:val="20"/>
      <w:lang w:eastAsia="en-US"/>
    </w:rPr>
  </w:style>
  <w:style w:type="character" w:styleId="Hyperlink">
    <w:name w:val="Hyperlink"/>
    <w:basedOn w:val="DefaultParagraphFont"/>
    <w:uiPriority w:val="99"/>
    <w:unhideWhenUsed/>
    <w:rsid w:val="00C708B7"/>
    <w:rPr>
      <w:color w:val="005DBA" w:themeColor="hyperlink"/>
      <w:u w:val="single"/>
    </w:rPr>
  </w:style>
  <w:style w:type="character" w:styleId="FollowedHyperlink">
    <w:name w:val="FollowedHyperlink"/>
    <w:basedOn w:val="DefaultParagraphFont"/>
    <w:uiPriority w:val="99"/>
    <w:semiHidden/>
    <w:unhideWhenUsed/>
    <w:rsid w:val="00EE12AD"/>
    <w:rPr>
      <w:color w:val="6C606A" w:themeColor="followedHyperlink"/>
      <w:u w:val="single"/>
    </w:rPr>
  </w:style>
  <w:style w:type="paragraph" w:styleId="Header">
    <w:name w:val="header"/>
    <w:basedOn w:val="Normal"/>
    <w:link w:val="HeaderChar"/>
    <w:uiPriority w:val="99"/>
    <w:unhideWhenUsed/>
    <w:rsid w:val="00064C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4C62"/>
  </w:style>
  <w:style w:type="paragraph" w:styleId="Footer">
    <w:name w:val="footer"/>
    <w:basedOn w:val="Normal"/>
    <w:link w:val="FooterChar"/>
    <w:uiPriority w:val="99"/>
    <w:unhideWhenUsed/>
    <w:qFormat/>
    <w:rsid w:val="00064C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4C62"/>
  </w:style>
  <w:style w:type="character" w:customStyle="1" w:styleId="apple-converted-space">
    <w:name w:val="apple-converted-space"/>
    <w:basedOn w:val="DefaultParagraphFont"/>
    <w:rsid w:val="00F12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3778932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mailto:joynguyen7@gmail.com"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mailto:chalothon.cs@gmail.com" TargetMode="External"/><Relationship Id="rId2" Type="http://schemas.openxmlformats.org/officeDocument/2006/relationships/customXml" Target="../customXml/item2.xml"/><Relationship Id="rId16" Type="http://schemas.openxmlformats.org/officeDocument/2006/relationships/hyperlink" Target="read_tweet.py" TargetMode="External"/><Relationship Id="rId20" Type="http://schemas.openxmlformats.org/officeDocument/2006/relationships/hyperlink" Target="data/New_Testing_set.csv" TargetMode="External"/><Relationship Id="rId29" Type="http://schemas.openxmlformats.org/officeDocument/2006/relationships/hyperlink" Target="mailto:chalothon.cs@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ata/stopwords.txt" TargetMode="External"/><Relationship Id="rId24" Type="http://schemas.openxmlformats.org/officeDocument/2006/relationships/hyperlink" Target="mailto:title.wo@gmail.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tering_tweet_word.py" TargetMode="External"/><Relationship Id="rId23" Type="http://schemas.openxmlformats.org/officeDocument/2006/relationships/hyperlink" Target="mailto:toanbui1991@gmail.com" TargetMode="External"/><Relationship Id="rId28" Type="http://schemas.openxmlformats.org/officeDocument/2006/relationships/hyperlink" Target="mailto:title.wo@gmail.co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mailto:joynguyen7@gmail.com" TargetMode="External"/><Relationship Id="rId27" Type="http://schemas.openxmlformats.org/officeDocument/2006/relationships/hyperlink" Target="mailto:toanbui1991@gmail.com"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A9421B5-909D-47FF-965C-ABF51ED6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54</TotalTime>
  <Pages>7</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Joy</dc:creator>
  <cp:keywords/>
  <cp:lastModifiedBy>Windows User</cp:lastModifiedBy>
  <cp:revision>12</cp:revision>
  <dcterms:created xsi:type="dcterms:W3CDTF">2016-11-07T09:48:00Z</dcterms:created>
  <dcterms:modified xsi:type="dcterms:W3CDTF">2016-11-07T10:43:00Z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